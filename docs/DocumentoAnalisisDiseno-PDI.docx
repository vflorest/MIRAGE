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F5782" w14:textId="77777777" w:rsidR="00AD1CC2" w:rsidRPr="008E16FC" w:rsidRDefault="00AD1CC2">
      <w:pPr>
        <w:pStyle w:val="TOC3"/>
        <w:rPr>
          <w:lang w:val="es-CL"/>
        </w:rPr>
      </w:pPr>
    </w:p>
    <w:p w14:paraId="393CE700" w14:textId="77777777" w:rsidR="00AD1CC2" w:rsidRPr="008E16FC" w:rsidRDefault="00AD1CC2">
      <w:pPr>
        <w:rPr>
          <w:rFonts w:ascii="Arial" w:hAnsi="Arial" w:cs="Arial"/>
          <w:sz w:val="32"/>
        </w:rPr>
      </w:pPr>
    </w:p>
    <w:p w14:paraId="7076BD7E" w14:textId="77777777" w:rsidR="00AD1CC2" w:rsidRPr="008E16FC" w:rsidRDefault="00AD1CC2">
      <w:pPr>
        <w:rPr>
          <w:rFonts w:ascii="Arial" w:hAnsi="Arial" w:cs="Arial"/>
          <w:sz w:val="32"/>
        </w:rPr>
      </w:pPr>
    </w:p>
    <w:p w14:paraId="16508A74" w14:textId="77777777" w:rsidR="00AD1CC2" w:rsidRPr="008E16FC" w:rsidRDefault="00AD1CC2">
      <w:pPr>
        <w:rPr>
          <w:rFonts w:ascii="Arial" w:hAnsi="Arial" w:cs="Arial"/>
          <w:sz w:val="32"/>
        </w:rPr>
      </w:pPr>
    </w:p>
    <w:p w14:paraId="2ADC4B66" w14:textId="77777777" w:rsidR="00AD1CC2" w:rsidRPr="008E16FC" w:rsidRDefault="00AD1CC2">
      <w:pPr>
        <w:rPr>
          <w:rFonts w:ascii="Arial" w:hAnsi="Arial" w:cs="Arial"/>
          <w:sz w:val="32"/>
        </w:rPr>
      </w:pPr>
    </w:p>
    <w:p w14:paraId="604557ED" w14:textId="77777777" w:rsidR="00AD1CC2" w:rsidRPr="008E16FC" w:rsidRDefault="00AD1CC2">
      <w:pPr>
        <w:jc w:val="center"/>
        <w:rPr>
          <w:rFonts w:ascii="Arial" w:hAnsi="Arial" w:cs="Arial"/>
          <w:sz w:val="48"/>
        </w:rPr>
      </w:pPr>
    </w:p>
    <w:p w14:paraId="5F4B1110" w14:textId="77777777" w:rsidR="00AD1CC2" w:rsidRPr="008E16FC" w:rsidRDefault="00AD1CC2">
      <w:pPr>
        <w:jc w:val="center"/>
      </w:pPr>
      <w:r w:rsidRPr="008E16FC">
        <w:rPr>
          <w:rFonts w:ascii="Arial" w:hAnsi="Arial" w:cs="Arial"/>
          <w:b/>
          <w:bCs/>
          <w:sz w:val="48"/>
        </w:rPr>
        <w:t>Documento de Análisis y Diseño</w:t>
      </w:r>
    </w:p>
    <w:p w14:paraId="5DDA7737" w14:textId="77777777" w:rsidR="00AD1CC2" w:rsidRPr="008E16FC" w:rsidRDefault="00AD1CC2">
      <w:pPr>
        <w:jc w:val="center"/>
        <w:rPr>
          <w:rFonts w:ascii="Arial" w:hAnsi="Arial" w:cs="Arial"/>
          <w:b/>
          <w:bCs/>
          <w:sz w:val="48"/>
        </w:rPr>
      </w:pPr>
    </w:p>
    <w:p w14:paraId="211C621B" w14:textId="77777777" w:rsidR="00AD1CC2" w:rsidRPr="008E16FC" w:rsidRDefault="00AD1CC2">
      <w:pPr>
        <w:jc w:val="center"/>
      </w:pPr>
      <w:r w:rsidRPr="008E16FC">
        <w:rPr>
          <w:rFonts w:ascii="Arial" w:hAnsi="Arial" w:cs="Arial"/>
          <w:b/>
          <w:bCs/>
          <w:sz w:val="48"/>
        </w:rPr>
        <w:t>de</w:t>
      </w:r>
    </w:p>
    <w:p w14:paraId="58EC7994" w14:textId="77777777" w:rsidR="00AD1CC2" w:rsidRPr="008E16FC" w:rsidRDefault="00AD1CC2">
      <w:pPr>
        <w:jc w:val="center"/>
        <w:rPr>
          <w:rFonts w:ascii="Arial" w:hAnsi="Arial" w:cs="Arial"/>
          <w:b/>
          <w:bCs/>
          <w:sz w:val="48"/>
        </w:rPr>
      </w:pPr>
    </w:p>
    <w:p w14:paraId="5854D311" w14:textId="434674B9" w:rsidR="00AD1CC2" w:rsidRPr="008E16FC" w:rsidRDefault="0B1BA44F" w:rsidP="0B1BA44F">
      <w:pPr>
        <w:jc w:val="center"/>
        <w:rPr>
          <w:rFonts w:ascii="Arial" w:hAnsi="Arial" w:cs="Arial"/>
          <w:b/>
          <w:bCs/>
          <w:sz w:val="48"/>
          <w:szCs w:val="48"/>
        </w:rPr>
      </w:pPr>
      <w:r w:rsidRPr="008E16FC">
        <w:rPr>
          <w:rFonts w:ascii="Arial" w:hAnsi="Arial" w:cs="Arial"/>
          <w:b/>
          <w:bCs/>
          <w:sz w:val="48"/>
          <w:szCs w:val="48"/>
        </w:rPr>
        <w:t>MIRAGE</w:t>
      </w:r>
    </w:p>
    <w:p w14:paraId="18DB013A" w14:textId="2A0D1F91" w:rsidR="0B1BA44F" w:rsidRPr="008E16FC" w:rsidRDefault="0B1BA44F" w:rsidP="0B1BA44F">
      <w:pPr>
        <w:jc w:val="center"/>
        <w:rPr>
          <w:rFonts w:ascii="Arial" w:hAnsi="Arial" w:cs="Arial"/>
          <w:b/>
          <w:bCs/>
          <w:sz w:val="48"/>
          <w:szCs w:val="48"/>
        </w:rPr>
      </w:pPr>
    </w:p>
    <w:p w14:paraId="22860D77" w14:textId="1E9A355A" w:rsidR="00FC3536" w:rsidRPr="008E16FC" w:rsidRDefault="41DC1349" w:rsidP="41DC1349">
      <w:pPr>
        <w:jc w:val="center"/>
        <w:rPr>
          <w:rFonts w:ascii="Arial" w:hAnsi="Arial" w:cs="Arial"/>
          <w:sz w:val="48"/>
          <w:szCs w:val="48"/>
        </w:rPr>
      </w:pPr>
      <w:proofErr w:type="spellStart"/>
      <w:r w:rsidRPr="008E16FC">
        <w:rPr>
          <w:rFonts w:ascii="Arial" w:hAnsi="Arial" w:cs="Arial"/>
          <w:sz w:val="48"/>
          <w:szCs w:val="48"/>
        </w:rPr>
        <w:t>Multiplatform</w:t>
      </w:r>
      <w:proofErr w:type="spellEnd"/>
      <w:r w:rsidRPr="008E16FC">
        <w:rPr>
          <w:rFonts w:ascii="Arial" w:hAnsi="Arial" w:cs="Arial"/>
          <w:sz w:val="48"/>
          <w:szCs w:val="48"/>
        </w:rPr>
        <w:t xml:space="preserve"> </w:t>
      </w:r>
      <w:proofErr w:type="spellStart"/>
      <w:r w:rsidRPr="008E16FC">
        <w:rPr>
          <w:rFonts w:ascii="Arial" w:hAnsi="Arial" w:cs="Arial"/>
          <w:sz w:val="48"/>
          <w:szCs w:val="48"/>
        </w:rPr>
        <w:t>Image</w:t>
      </w:r>
      <w:proofErr w:type="spellEnd"/>
      <w:r w:rsidRPr="008E16FC">
        <w:rPr>
          <w:rFonts w:ascii="Arial" w:hAnsi="Arial" w:cs="Arial"/>
          <w:sz w:val="48"/>
          <w:szCs w:val="48"/>
        </w:rPr>
        <w:t xml:space="preserve"> </w:t>
      </w:r>
      <w:proofErr w:type="spellStart"/>
      <w:r w:rsidRPr="008E16FC">
        <w:rPr>
          <w:rFonts w:ascii="Arial" w:hAnsi="Arial" w:cs="Arial"/>
          <w:sz w:val="48"/>
          <w:szCs w:val="48"/>
        </w:rPr>
        <w:t>Recognition</w:t>
      </w:r>
      <w:proofErr w:type="spellEnd"/>
      <w:r w:rsidRPr="008E16FC">
        <w:rPr>
          <w:rFonts w:ascii="Arial" w:hAnsi="Arial" w:cs="Arial"/>
          <w:sz w:val="48"/>
          <w:szCs w:val="48"/>
        </w:rPr>
        <w:t xml:space="preserve"> and </w:t>
      </w:r>
      <w:proofErr w:type="spellStart"/>
      <w:r w:rsidRPr="008E16FC">
        <w:rPr>
          <w:rFonts w:ascii="Arial" w:hAnsi="Arial" w:cs="Arial"/>
          <w:sz w:val="48"/>
          <w:szCs w:val="48"/>
        </w:rPr>
        <w:t>Gesture</w:t>
      </w:r>
      <w:proofErr w:type="spellEnd"/>
      <w:r w:rsidRPr="008E16FC">
        <w:rPr>
          <w:rFonts w:ascii="Arial" w:hAnsi="Arial" w:cs="Arial"/>
          <w:sz w:val="48"/>
          <w:szCs w:val="48"/>
        </w:rPr>
        <w:t xml:space="preserve"> </w:t>
      </w:r>
      <w:proofErr w:type="spellStart"/>
      <w:r w:rsidRPr="008E16FC">
        <w:rPr>
          <w:rFonts w:ascii="Arial" w:hAnsi="Arial" w:cs="Arial"/>
          <w:sz w:val="48"/>
          <w:szCs w:val="48"/>
        </w:rPr>
        <w:t>Experience</w:t>
      </w:r>
      <w:proofErr w:type="spellEnd"/>
      <w:r w:rsidRPr="008E16FC">
        <w:rPr>
          <w:rFonts w:ascii="Arial" w:hAnsi="Arial" w:cs="Arial"/>
          <w:sz w:val="48"/>
          <w:szCs w:val="48"/>
        </w:rPr>
        <w:t>.</w:t>
      </w:r>
    </w:p>
    <w:p w14:paraId="4932096C" w14:textId="77777777" w:rsidR="00AD1CC2" w:rsidRPr="008E16FC" w:rsidRDefault="00AD1CC2">
      <w:pPr>
        <w:jc w:val="center"/>
        <w:rPr>
          <w:rFonts w:ascii="Arial" w:hAnsi="Arial" w:cs="Arial"/>
          <w:sz w:val="32"/>
        </w:rPr>
      </w:pPr>
    </w:p>
    <w:p w14:paraId="1FA04156" w14:textId="77777777" w:rsidR="00AD1CC2" w:rsidRPr="008E16FC" w:rsidRDefault="00AD1CC2">
      <w:pPr>
        <w:jc w:val="center"/>
        <w:rPr>
          <w:rFonts w:ascii="Arial" w:hAnsi="Arial" w:cs="Arial"/>
          <w:sz w:val="32"/>
        </w:rPr>
      </w:pPr>
    </w:p>
    <w:p w14:paraId="61F7568F" w14:textId="6ECD0A72" w:rsidR="00AD1CC2" w:rsidRPr="008E16FC" w:rsidRDefault="00AD1CC2">
      <w:pPr>
        <w:tabs>
          <w:tab w:val="right" w:pos="3960"/>
          <w:tab w:val="left" w:pos="4500"/>
        </w:tabs>
        <w:spacing w:before="120" w:after="120"/>
      </w:pPr>
      <w:r w:rsidRPr="008E16FC">
        <w:rPr>
          <w:rFonts w:ascii="Arial" w:hAnsi="Arial" w:cs="Arial"/>
          <w:sz w:val="32"/>
        </w:rPr>
        <w:tab/>
      </w:r>
      <w:r w:rsidRPr="008E16FC">
        <w:rPr>
          <w:b/>
          <w:bCs/>
          <w:sz w:val="22"/>
          <w:szCs w:val="22"/>
        </w:rPr>
        <w:t xml:space="preserve">Fecha </w:t>
      </w:r>
      <w:r w:rsidRPr="008E16FC">
        <w:rPr>
          <w:sz w:val="22"/>
        </w:rPr>
        <w:tab/>
      </w:r>
      <w:r w:rsidR="00966853" w:rsidRPr="008E16FC">
        <w:rPr>
          <w:sz w:val="22"/>
          <w:szCs w:val="22"/>
        </w:rPr>
        <w:t>29/09/2025</w:t>
      </w:r>
    </w:p>
    <w:p w14:paraId="68C08F60" w14:textId="309BF569" w:rsidR="00AD1CC2" w:rsidRPr="008E16FC" w:rsidRDefault="00AD1CC2">
      <w:pPr>
        <w:tabs>
          <w:tab w:val="right" w:pos="3960"/>
          <w:tab w:val="left" w:pos="4500"/>
        </w:tabs>
        <w:spacing w:before="120" w:after="120"/>
      </w:pPr>
      <w:r w:rsidRPr="008E16FC">
        <w:rPr>
          <w:sz w:val="22"/>
        </w:rPr>
        <w:tab/>
      </w:r>
      <w:r w:rsidRPr="008E16FC">
        <w:rPr>
          <w:b/>
          <w:bCs/>
          <w:sz w:val="22"/>
        </w:rPr>
        <w:t>Versión</w:t>
      </w:r>
      <w:r w:rsidRPr="008E16FC">
        <w:rPr>
          <w:sz w:val="22"/>
        </w:rPr>
        <w:tab/>
      </w:r>
      <w:r w:rsidR="00966853" w:rsidRPr="008E16FC">
        <w:rPr>
          <w:sz w:val="22"/>
        </w:rPr>
        <w:t>1.0</w:t>
      </w:r>
      <w:r w:rsidRPr="008E16FC">
        <w:rPr>
          <w:sz w:val="22"/>
        </w:rPr>
        <w:t xml:space="preserve"> </w:t>
      </w:r>
    </w:p>
    <w:p w14:paraId="3E495780" w14:textId="735E3638" w:rsidR="00AD1CC2" w:rsidRPr="008E16FC" w:rsidRDefault="00AD1CC2">
      <w:pPr>
        <w:tabs>
          <w:tab w:val="right" w:pos="3960"/>
          <w:tab w:val="left" w:pos="4500"/>
        </w:tabs>
        <w:spacing w:before="120" w:after="120"/>
        <w:rPr>
          <w:sz w:val="22"/>
          <w:szCs w:val="22"/>
        </w:rPr>
      </w:pPr>
    </w:p>
    <w:p w14:paraId="356342F0" w14:textId="7861E344" w:rsidR="00E51468" w:rsidRPr="008E16FC" w:rsidRDefault="00AD1CC2" w:rsidP="0B1BA44F">
      <w:pPr>
        <w:tabs>
          <w:tab w:val="right" w:pos="3960"/>
          <w:tab w:val="left" w:pos="4500"/>
        </w:tabs>
        <w:spacing w:before="120" w:after="120"/>
        <w:rPr>
          <w:sz w:val="22"/>
          <w:szCs w:val="22"/>
        </w:rPr>
      </w:pPr>
      <w:r w:rsidRPr="008E16FC">
        <w:rPr>
          <w:b/>
          <w:bCs/>
          <w:sz w:val="22"/>
        </w:rPr>
        <w:tab/>
      </w:r>
      <w:r w:rsidRPr="008E16FC">
        <w:rPr>
          <w:b/>
          <w:bCs/>
          <w:sz w:val="22"/>
          <w:szCs w:val="22"/>
        </w:rPr>
        <w:t>Integrantes</w:t>
      </w:r>
      <w:r w:rsidRPr="008E16FC">
        <w:tab/>
      </w:r>
      <w:r w:rsidR="00E51468" w:rsidRPr="008E16FC">
        <w:rPr>
          <w:sz w:val="22"/>
          <w:szCs w:val="22"/>
        </w:rPr>
        <w:t>Norman Cortés</w:t>
      </w:r>
    </w:p>
    <w:p w14:paraId="393AD1DC" w14:textId="5ED58841" w:rsidR="00E51468" w:rsidRPr="008E16FC" w:rsidRDefault="00E51468" w:rsidP="507511B9">
      <w:pPr>
        <w:tabs>
          <w:tab w:val="right" w:pos="3960"/>
          <w:tab w:val="left" w:pos="4500"/>
        </w:tabs>
        <w:spacing w:before="120" w:after="120"/>
        <w:ind w:left="720"/>
        <w:rPr>
          <w:sz w:val="22"/>
          <w:szCs w:val="22"/>
        </w:rPr>
      </w:pPr>
      <w:r w:rsidRPr="008E16FC">
        <w:rPr>
          <w:sz w:val="22"/>
          <w:szCs w:val="22"/>
        </w:rPr>
        <w:tab/>
      </w:r>
      <w:r w:rsidRPr="008E16FC">
        <w:rPr>
          <w:sz w:val="22"/>
          <w:szCs w:val="22"/>
        </w:rPr>
        <w:tab/>
        <w:t>Vicente Flores</w:t>
      </w:r>
    </w:p>
    <w:p w14:paraId="2035B82D" w14:textId="2F87A039" w:rsidR="00E51468" w:rsidRPr="008E16FC" w:rsidRDefault="00E51468" w:rsidP="2C7BC6C5">
      <w:pPr>
        <w:tabs>
          <w:tab w:val="right" w:pos="3960"/>
          <w:tab w:val="left" w:pos="4500"/>
        </w:tabs>
        <w:spacing w:before="120" w:after="120"/>
        <w:ind w:left="720"/>
        <w:rPr>
          <w:sz w:val="22"/>
          <w:szCs w:val="22"/>
        </w:rPr>
      </w:pPr>
      <w:r w:rsidRPr="008E16FC">
        <w:rPr>
          <w:sz w:val="22"/>
          <w:szCs w:val="22"/>
        </w:rPr>
        <w:tab/>
      </w:r>
      <w:r w:rsidRPr="008E16FC">
        <w:rPr>
          <w:sz w:val="22"/>
          <w:szCs w:val="22"/>
        </w:rPr>
        <w:tab/>
        <w:t>Gabriela González</w:t>
      </w:r>
    </w:p>
    <w:p w14:paraId="2C944E6A" w14:textId="0F5B750A" w:rsidR="00AD1CC2" w:rsidRPr="008E16FC" w:rsidRDefault="00E51468" w:rsidP="4DD2DB54">
      <w:pPr>
        <w:tabs>
          <w:tab w:val="right" w:pos="3960"/>
          <w:tab w:val="left" w:pos="4500"/>
        </w:tabs>
        <w:spacing w:before="120" w:after="120"/>
        <w:ind w:left="720"/>
      </w:pPr>
      <w:r w:rsidRPr="008E16FC">
        <w:tab/>
      </w:r>
      <w:r w:rsidRPr="008E16FC">
        <w:tab/>
      </w:r>
      <w:r w:rsidR="00AD1CC2" w:rsidRPr="008E16FC">
        <w:rPr>
          <w:sz w:val="22"/>
          <w:szCs w:val="22"/>
        </w:rPr>
        <w:t>Elías Martínez</w:t>
      </w:r>
      <w:r w:rsidR="00AD1CC2" w:rsidRPr="008E16FC">
        <w:rPr>
          <w:sz w:val="22"/>
        </w:rPr>
        <w:tab/>
      </w:r>
    </w:p>
    <w:p w14:paraId="443B125E" w14:textId="310C6F57" w:rsidR="00E51468" w:rsidRPr="008E16FC" w:rsidRDefault="00E51468" w:rsidP="001F15AC">
      <w:pPr>
        <w:pStyle w:val="BodyText"/>
        <w:tabs>
          <w:tab w:val="right" w:pos="3960"/>
          <w:tab w:val="left" w:pos="4500"/>
        </w:tabs>
        <w:ind w:left="6480"/>
        <w:rPr>
          <w:lang w:val="es-CL"/>
        </w:rPr>
      </w:pPr>
    </w:p>
    <w:p w14:paraId="293C7592" w14:textId="02DA114C" w:rsidR="00AD1CC2" w:rsidRPr="008E16FC" w:rsidRDefault="0B1BA44F" w:rsidP="0B1BA44F">
      <w:pPr>
        <w:pStyle w:val="Heading1"/>
        <w:rPr>
          <w:b w:val="0"/>
          <w:sz w:val="20"/>
          <w:szCs w:val="20"/>
          <w:lang w:val="es-CL"/>
        </w:rPr>
      </w:pPr>
      <w:bookmarkStart w:id="0" w:name="__RefHeading__622_1133185367"/>
      <w:bookmarkStart w:id="1" w:name="__RefHeading__2902_132115335"/>
      <w:bookmarkStart w:id="2" w:name="_Ref511995932"/>
      <w:bookmarkStart w:id="3" w:name="__RefHeading__2898_132115335"/>
      <w:bookmarkStart w:id="4" w:name="__RefHeading__2900_132115335"/>
      <w:bookmarkEnd w:id="0"/>
      <w:r w:rsidRPr="008E16FC">
        <w:rPr>
          <w:lang w:val="es-CL"/>
        </w:rPr>
        <w:t xml:space="preserve">Introducción </w:t>
      </w:r>
    </w:p>
    <w:p w14:paraId="0F771837" w14:textId="77777777" w:rsidR="00AD1CC2" w:rsidRPr="008E16FC" w:rsidRDefault="00AD1CC2">
      <w:pPr>
        <w:pStyle w:val="Heading2"/>
        <w:rPr>
          <w:lang w:val="es-CL"/>
        </w:rPr>
      </w:pPr>
      <w:r w:rsidRPr="008E16FC">
        <w:rPr>
          <w:rFonts w:eastAsia="Arial"/>
          <w:lang w:val="es-CL"/>
        </w:rPr>
        <w:t xml:space="preserve"> </w:t>
      </w:r>
      <w:r w:rsidRPr="008E16FC">
        <w:rPr>
          <w:lang w:val="es-CL"/>
        </w:rPr>
        <w:t>Diagnóstico e identificación del problema, desafío u oportunidad</w:t>
      </w:r>
    </w:p>
    <w:p w14:paraId="339CE698" w14:textId="77777777" w:rsidR="003E5291" w:rsidRPr="008E16FC" w:rsidRDefault="3DBFB037" w:rsidP="00753904">
      <w:pPr>
        <w:pStyle w:val="BodyText"/>
        <w:ind w:left="0"/>
        <w:rPr>
          <w:sz w:val="28"/>
          <w:szCs w:val="28"/>
          <w:lang w:val="es-CL"/>
        </w:rPr>
      </w:pPr>
      <w:r w:rsidRPr="008E16FC">
        <w:rPr>
          <w:sz w:val="24"/>
          <w:lang w:val="es-CL"/>
        </w:rPr>
        <w:t xml:space="preserve">El uso de interfaces tradicionales basadas en teclado, mouse o pantalla táctil limita la naturalidad y rapidez de interacción al manipular </w:t>
      </w:r>
      <w:r w:rsidR="22F163E0" w:rsidRPr="008E16FC">
        <w:rPr>
          <w:sz w:val="24"/>
          <w:lang w:val="es-CL"/>
        </w:rPr>
        <w:t xml:space="preserve">imágenes </w:t>
      </w:r>
      <w:r w:rsidRPr="008E16FC">
        <w:rPr>
          <w:sz w:val="24"/>
          <w:lang w:val="es-CL"/>
        </w:rPr>
        <w:t>y/o videos en distintos dispositivos. Además, en contextos de presentación, trabajo colaborativo o entretenimiento, se requiere manipular imágenes sin necesidad de contacto físico con el dispositivo, ya sea por conveniencia o por razones de higiene.</w:t>
      </w:r>
    </w:p>
    <w:p w14:paraId="0899C995" w14:textId="41A8A170" w:rsidR="00AD1CC2" w:rsidRPr="008E16FC" w:rsidRDefault="00966853" w:rsidP="00753904">
      <w:pPr>
        <w:pStyle w:val="BodyText"/>
        <w:ind w:left="0"/>
        <w:rPr>
          <w:sz w:val="28"/>
          <w:szCs w:val="28"/>
          <w:lang w:val="es-CL"/>
        </w:rPr>
      </w:pPr>
      <w:r w:rsidRPr="008E16FC">
        <w:rPr>
          <w:lang w:val="es-CL"/>
        </w:rPr>
        <w:br/>
      </w:r>
      <w:r w:rsidR="0B1BA44F" w:rsidRPr="008E16FC">
        <w:rPr>
          <w:sz w:val="24"/>
          <w:lang w:val="es-CL"/>
        </w:rPr>
        <w:t xml:space="preserve">El desafío consiste en crear una interfaz natural que permita manipular </w:t>
      </w:r>
      <w:r w:rsidR="003E5291" w:rsidRPr="008E16FC">
        <w:rPr>
          <w:sz w:val="24"/>
          <w:lang w:val="es-CL"/>
        </w:rPr>
        <w:t>video</w:t>
      </w:r>
      <w:r w:rsidR="0B1BA44F" w:rsidRPr="008E16FC">
        <w:rPr>
          <w:sz w:val="24"/>
          <w:lang w:val="es-CL"/>
        </w:rPr>
        <w:t xml:space="preserve"> mediante gestos de la mano frente a la cámara, reduciendo la fricción en el proceso y permitiendo la interacción intuitiva entre dispositivos.</w:t>
      </w:r>
    </w:p>
    <w:p w14:paraId="0ED70E7B" w14:textId="77777777" w:rsidR="00AD1CC2" w:rsidRPr="008E16FC" w:rsidRDefault="00AD1CC2">
      <w:pPr>
        <w:pStyle w:val="Heading2"/>
        <w:rPr>
          <w:lang w:val="es-CL"/>
        </w:rPr>
      </w:pPr>
      <w:r w:rsidRPr="008E16FC">
        <w:rPr>
          <w:lang w:val="es-CL"/>
        </w:rPr>
        <w:t>Propuesta de solución</w:t>
      </w:r>
    </w:p>
    <w:p w14:paraId="3ED94893" w14:textId="77777777" w:rsidR="00820A2E" w:rsidRPr="008E16FC" w:rsidRDefault="00F13BD6" w:rsidP="00C11D79">
      <w:pPr>
        <w:pStyle w:val="NormalWeb"/>
        <w:jc w:val="both"/>
      </w:pPr>
      <w:r w:rsidRPr="008E16FC">
        <w:t xml:space="preserve">La solución consiste en un </w:t>
      </w:r>
      <w:r w:rsidRPr="008E16FC">
        <w:rPr>
          <w:b/>
          <w:bCs/>
        </w:rPr>
        <w:t>sistema de reconocimiento de gestos en tiempo real</w:t>
      </w:r>
      <w:r w:rsidRPr="008E16FC">
        <w:t xml:space="preserve"> que permite manipular la reproducción de videos dentro de un reproductor multimedia (ej. VLC, MPV, </w:t>
      </w:r>
      <w:proofErr w:type="spellStart"/>
      <w:r w:rsidRPr="008E16FC">
        <w:t>GStreamer</w:t>
      </w:r>
      <w:proofErr w:type="spellEnd"/>
      <w:r w:rsidRPr="008E16FC">
        <w:t>) sin necesidad de interfaces gráficas adicionales.</w:t>
      </w:r>
    </w:p>
    <w:p w14:paraId="3147DD94" w14:textId="695D642F" w:rsidR="00966853" w:rsidRPr="008E16FC" w:rsidRDefault="0B1BA44F" w:rsidP="0B1BA44F">
      <w:pPr>
        <w:pStyle w:val="NormalWeb"/>
      </w:pPr>
      <w:r w:rsidRPr="008E16FC">
        <w:t>El usuario podrá:</w:t>
      </w:r>
    </w:p>
    <w:p w14:paraId="63A1B562" w14:textId="77777777" w:rsidR="00C11D79" w:rsidRPr="008E16FC" w:rsidRDefault="00C11D79" w:rsidP="00C11D79">
      <w:pPr>
        <w:pStyle w:val="NormalWeb"/>
        <w:numPr>
          <w:ilvl w:val="0"/>
          <w:numId w:val="9"/>
        </w:numPr>
        <w:jc w:val="both"/>
      </w:pPr>
      <w:r w:rsidRPr="008E16FC">
        <w:rPr>
          <w:rStyle w:val="Strong"/>
        </w:rPr>
        <w:t>Seleccionar un video</w:t>
      </w:r>
      <w:r w:rsidRPr="008E16FC">
        <w:t xml:space="preserve"> mediante gesto definido.</w:t>
      </w:r>
    </w:p>
    <w:p w14:paraId="4DB86BEF" w14:textId="77777777" w:rsidR="00C11D79" w:rsidRPr="008E16FC" w:rsidRDefault="00C11D79" w:rsidP="00C11D79">
      <w:pPr>
        <w:pStyle w:val="NormalWeb"/>
        <w:numPr>
          <w:ilvl w:val="0"/>
          <w:numId w:val="9"/>
        </w:numPr>
        <w:jc w:val="both"/>
      </w:pPr>
      <w:r w:rsidRPr="008E16FC">
        <w:rPr>
          <w:rStyle w:val="Strong"/>
        </w:rPr>
        <w:t>Reproducir o pausar</w:t>
      </w:r>
      <w:r w:rsidRPr="008E16FC">
        <w:t xml:space="preserve"> con gesto de </w:t>
      </w:r>
      <w:proofErr w:type="spellStart"/>
      <w:r w:rsidRPr="008E16FC">
        <w:t>play</w:t>
      </w:r>
      <w:proofErr w:type="spellEnd"/>
      <w:r w:rsidRPr="008E16FC">
        <w:t>/pause.</w:t>
      </w:r>
    </w:p>
    <w:p w14:paraId="371188EA" w14:textId="77777777" w:rsidR="00C11D79" w:rsidRPr="008E16FC" w:rsidRDefault="00C11D79" w:rsidP="00C11D79">
      <w:pPr>
        <w:pStyle w:val="NormalWeb"/>
        <w:numPr>
          <w:ilvl w:val="0"/>
          <w:numId w:val="9"/>
        </w:numPr>
        <w:jc w:val="both"/>
      </w:pPr>
      <w:r w:rsidRPr="008E16FC">
        <w:rPr>
          <w:rStyle w:val="Strong"/>
        </w:rPr>
        <w:t>Navegar entre videos</w:t>
      </w:r>
      <w:r w:rsidRPr="008E16FC">
        <w:t xml:space="preserve"> mediante barridos laterales de la mano (izquierda/derecha).</w:t>
      </w:r>
    </w:p>
    <w:p w14:paraId="36BE51B9" w14:textId="77777777" w:rsidR="00C11D79" w:rsidRPr="008E16FC" w:rsidRDefault="00C11D79" w:rsidP="00C11D79">
      <w:pPr>
        <w:pStyle w:val="NormalWeb"/>
        <w:numPr>
          <w:ilvl w:val="0"/>
          <w:numId w:val="9"/>
        </w:numPr>
        <w:jc w:val="both"/>
      </w:pPr>
      <w:r w:rsidRPr="008E16FC">
        <w:rPr>
          <w:rStyle w:val="Strong"/>
        </w:rPr>
        <w:t>Adelantar o retroceder</w:t>
      </w:r>
      <w:r w:rsidRPr="008E16FC">
        <w:t xml:space="preserve"> segmentos del video con movimientos rápidos.</w:t>
      </w:r>
    </w:p>
    <w:p w14:paraId="3E520272" w14:textId="77777777" w:rsidR="00C11D79" w:rsidRPr="008E16FC" w:rsidRDefault="00C11D79" w:rsidP="00C11D79">
      <w:pPr>
        <w:pStyle w:val="NormalWeb"/>
        <w:numPr>
          <w:ilvl w:val="0"/>
          <w:numId w:val="9"/>
        </w:numPr>
        <w:jc w:val="both"/>
      </w:pPr>
      <w:r w:rsidRPr="008E16FC">
        <w:rPr>
          <w:rStyle w:val="Strong"/>
        </w:rPr>
        <w:t>Activar o desactivar sonido (mute/</w:t>
      </w:r>
      <w:proofErr w:type="spellStart"/>
      <w:r w:rsidRPr="008E16FC">
        <w:rPr>
          <w:rStyle w:val="Strong"/>
        </w:rPr>
        <w:t>unmute</w:t>
      </w:r>
      <w:proofErr w:type="spellEnd"/>
      <w:r w:rsidRPr="008E16FC">
        <w:rPr>
          <w:rStyle w:val="Strong"/>
        </w:rPr>
        <w:t>)</w:t>
      </w:r>
      <w:r w:rsidRPr="008E16FC">
        <w:t xml:space="preserve"> con gesto dedicado.</w:t>
      </w:r>
    </w:p>
    <w:p w14:paraId="6B3499E4" w14:textId="77777777" w:rsidR="00C11D79" w:rsidRPr="008E16FC" w:rsidRDefault="00C11D79" w:rsidP="00C11D79">
      <w:pPr>
        <w:pStyle w:val="NormalWeb"/>
        <w:numPr>
          <w:ilvl w:val="0"/>
          <w:numId w:val="9"/>
        </w:numPr>
        <w:jc w:val="both"/>
      </w:pPr>
      <w:r w:rsidRPr="008E16FC">
        <w:rPr>
          <w:rStyle w:val="Strong"/>
        </w:rPr>
        <w:t>Transferir videos entre dispositivos</w:t>
      </w:r>
      <w:r w:rsidRPr="008E16FC">
        <w:t xml:space="preserve"> conectados en red local mediante gestos de arrastre hacia un dispositivo remoto.</w:t>
      </w:r>
    </w:p>
    <w:p w14:paraId="6B5344BF" w14:textId="2431277D" w:rsidR="00AD1CC2" w:rsidRPr="008E16FC" w:rsidRDefault="007927A3">
      <w:pPr>
        <w:pStyle w:val="BodyText"/>
        <w:ind w:left="0"/>
        <w:rPr>
          <w:lang w:val="es-CL"/>
        </w:rPr>
      </w:pPr>
      <w:r w:rsidRPr="008E16FC">
        <w:rPr>
          <w:lang w:val="es-CL"/>
        </w:rPr>
        <w:t xml:space="preserve">El desarrollo se apoyará en </w:t>
      </w:r>
      <w:r w:rsidRPr="008E16FC">
        <w:rPr>
          <w:rStyle w:val="Strong"/>
          <w:lang w:val="es-CL"/>
        </w:rPr>
        <w:t>bibliotecas de visión por computador</w:t>
      </w:r>
      <w:r w:rsidRPr="008E16FC">
        <w:rPr>
          <w:lang w:val="es-CL"/>
        </w:rPr>
        <w:t xml:space="preserve"> (</w:t>
      </w:r>
      <w:proofErr w:type="spellStart"/>
      <w:r w:rsidRPr="008E16FC">
        <w:rPr>
          <w:lang w:val="es-CL"/>
        </w:rPr>
        <w:t>OpenCV</w:t>
      </w:r>
      <w:proofErr w:type="spellEnd"/>
      <w:r w:rsidRPr="008E16FC">
        <w:rPr>
          <w:lang w:val="es-CL"/>
        </w:rPr>
        <w:t xml:space="preserve">, </w:t>
      </w:r>
      <w:proofErr w:type="spellStart"/>
      <w:r w:rsidRPr="008E16FC">
        <w:rPr>
          <w:lang w:val="es-CL"/>
        </w:rPr>
        <w:t>MediaPipe</w:t>
      </w:r>
      <w:proofErr w:type="spellEnd"/>
      <w:r w:rsidRPr="008E16FC">
        <w:rPr>
          <w:lang w:val="es-CL"/>
        </w:rPr>
        <w:t xml:space="preserve">) para el preprocesamiento, y en </w:t>
      </w:r>
      <w:r w:rsidRPr="008E16FC">
        <w:rPr>
          <w:rStyle w:val="Strong"/>
          <w:lang w:val="es-CL"/>
        </w:rPr>
        <w:t>modelos de aprendizaje profundo</w:t>
      </w:r>
      <w:r w:rsidRPr="008E16FC">
        <w:rPr>
          <w:lang w:val="es-CL"/>
        </w:rPr>
        <w:t xml:space="preserve"> (CNN + LSTM implementados en </w:t>
      </w:r>
      <w:proofErr w:type="spellStart"/>
      <w:r w:rsidRPr="008E16FC">
        <w:rPr>
          <w:lang w:val="es-CL"/>
        </w:rPr>
        <w:t>PyTorch</w:t>
      </w:r>
      <w:proofErr w:type="spellEnd"/>
      <w:r w:rsidRPr="008E16FC">
        <w:rPr>
          <w:lang w:val="es-CL"/>
        </w:rPr>
        <w:t>/ONNX) para capturar tanto características espaciales como temporales de los gestos.</w:t>
      </w:r>
      <w:r w:rsidRPr="008E16FC">
        <w:rPr>
          <w:lang w:val="es-CL"/>
        </w:rPr>
        <w:br/>
        <w:t xml:space="preserve">La comunicación entre dispositivos se resolverá a través de </w:t>
      </w:r>
      <w:r w:rsidRPr="008E16FC">
        <w:rPr>
          <w:rStyle w:val="Strong"/>
          <w:lang w:val="es-CL"/>
        </w:rPr>
        <w:t>red local</w:t>
      </w:r>
      <w:r w:rsidRPr="008E16FC">
        <w:rPr>
          <w:lang w:val="es-CL"/>
        </w:rPr>
        <w:t xml:space="preserve">, empleando protocolos como </w:t>
      </w:r>
      <w:proofErr w:type="spellStart"/>
      <w:r w:rsidRPr="008E16FC">
        <w:rPr>
          <w:lang w:val="es-CL"/>
        </w:rPr>
        <w:t>WebSocket</w:t>
      </w:r>
      <w:proofErr w:type="spellEnd"/>
      <w:r w:rsidRPr="008E16FC">
        <w:rPr>
          <w:lang w:val="es-CL"/>
        </w:rPr>
        <w:t xml:space="preserve"> o </w:t>
      </w:r>
      <w:proofErr w:type="spellStart"/>
      <w:r w:rsidRPr="008E16FC">
        <w:rPr>
          <w:lang w:val="es-CL"/>
        </w:rPr>
        <w:t>WebRTC</w:t>
      </w:r>
      <w:proofErr w:type="spellEnd"/>
      <w:r w:rsidRPr="008E16FC">
        <w:rPr>
          <w:lang w:val="es-CL"/>
        </w:rPr>
        <w:t xml:space="preserve"> para asegurar baja latencia y compatibilidad multiplataforma.</w:t>
      </w:r>
    </w:p>
    <w:p w14:paraId="1C6E67D9" w14:textId="47F04500" w:rsidR="00AD1CC2" w:rsidRPr="008E16FC" w:rsidRDefault="0B1BA44F" w:rsidP="0B1BA44F">
      <w:pPr>
        <w:pStyle w:val="Heading2"/>
        <w:rPr>
          <w:lang w:val="es-CL"/>
        </w:rPr>
      </w:pPr>
      <w:r w:rsidRPr="008E16FC">
        <w:rPr>
          <w:lang w:val="es-CL"/>
        </w:rPr>
        <w:t>Estado del Arte y de la Técnica</w:t>
      </w:r>
    </w:p>
    <w:p w14:paraId="471234CF" w14:textId="77777777" w:rsidR="00753904" w:rsidRPr="008E16FC" w:rsidRDefault="00753904" w:rsidP="006F0F56">
      <w:pPr>
        <w:pStyle w:val="NormalWeb"/>
        <w:jc w:val="both"/>
      </w:pPr>
      <w:r w:rsidRPr="008E16FC">
        <w:t xml:space="preserve">El reconocimiento de gestos ha sido explorado ampliamente en la literatura y en la industria, con enfoques que van desde </w:t>
      </w:r>
      <w:r w:rsidRPr="008E16FC">
        <w:rPr>
          <w:rStyle w:val="Strong"/>
        </w:rPr>
        <w:t>librerías open-</w:t>
      </w:r>
      <w:proofErr w:type="spellStart"/>
      <w:r w:rsidRPr="008E16FC">
        <w:rPr>
          <w:rStyle w:val="Strong"/>
        </w:rPr>
        <w:t>source</w:t>
      </w:r>
      <w:proofErr w:type="spellEnd"/>
      <w:r w:rsidRPr="008E16FC">
        <w:t xml:space="preserve"> como </w:t>
      </w:r>
      <w:proofErr w:type="spellStart"/>
      <w:r w:rsidRPr="008E16FC">
        <w:rPr>
          <w:rStyle w:val="Emphasis"/>
          <w:i w:val="0"/>
          <w:iCs w:val="0"/>
        </w:rPr>
        <w:t>MediaPipe</w:t>
      </w:r>
      <w:proofErr w:type="spellEnd"/>
      <w:r w:rsidRPr="008E16FC">
        <w:rPr>
          <w:rStyle w:val="Emphasis"/>
          <w:i w:val="0"/>
          <w:iCs w:val="0"/>
        </w:rPr>
        <w:t xml:space="preserve"> </w:t>
      </w:r>
      <w:proofErr w:type="spellStart"/>
      <w:r w:rsidRPr="008E16FC">
        <w:rPr>
          <w:rStyle w:val="Emphasis"/>
          <w:i w:val="0"/>
          <w:iCs w:val="0"/>
        </w:rPr>
        <w:t>Hands</w:t>
      </w:r>
      <w:proofErr w:type="spellEnd"/>
      <w:r w:rsidRPr="008E16FC">
        <w:t xml:space="preserve"> hasta </w:t>
      </w:r>
      <w:r w:rsidRPr="008E16FC">
        <w:rPr>
          <w:rStyle w:val="Strong"/>
        </w:rPr>
        <w:t>soluciones comerciales</w:t>
      </w:r>
      <w:r w:rsidRPr="008E16FC">
        <w:t xml:space="preserve"> como </w:t>
      </w:r>
      <w:proofErr w:type="spellStart"/>
      <w:r w:rsidRPr="008E16FC">
        <w:rPr>
          <w:rStyle w:val="Emphasis"/>
          <w:i w:val="0"/>
          <w:iCs w:val="0"/>
        </w:rPr>
        <w:t>Leap</w:t>
      </w:r>
      <w:proofErr w:type="spellEnd"/>
      <w:r w:rsidRPr="008E16FC">
        <w:rPr>
          <w:rStyle w:val="Emphasis"/>
          <w:i w:val="0"/>
          <w:iCs w:val="0"/>
        </w:rPr>
        <w:t xml:space="preserve"> </w:t>
      </w:r>
      <w:proofErr w:type="spellStart"/>
      <w:r w:rsidRPr="008E16FC">
        <w:rPr>
          <w:rStyle w:val="Emphasis"/>
          <w:i w:val="0"/>
          <w:iCs w:val="0"/>
        </w:rPr>
        <w:t>Motion</w:t>
      </w:r>
      <w:proofErr w:type="spellEnd"/>
      <w:r w:rsidRPr="008E16FC">
        <w:t xml:space="preserve">. Sin embargo, la mayoría de estos desarrollos se orientan al control de interfaces en realidad virtual, videojuegos o entornos de realidad aumentada, y no específicamente al </w:t>
      </w:r>
      <w:r w:rsidRPr="008E16FC">
        <w:rPr>
          <w:rStyle w:val="Strong"/>
        </w:rPr>
        <w:t>control directo de reproductores multimedia ligeros y multiplataforma</w:t>
      </w:r>
      <w:r w:rsidRPr="008E16FC">
        <w:t>.</w:t>
      </w:r>
    </w:p>
    <w:p w14:paraId="2080BFAB" w14:textId="77777777" w:rsidR="00753904" w:rsidRPr="008E16FC" w:rsidRDefault="00753904" w:rsidP="006F0F56">
      <w:pPr>
        <w:pStyle w:val="NormalWeb"/>
        <w:jc w:val="both"/>
      </w:pPr>
      <w:r w:rsidRPr="008E16FC">
        <w:t xml:space="preserve">A nivel académico, se han propuesto modelos híbridos que combinan </w:t>
      </w:r>
      <w:r w:rsidRPr="008E16FC">
        <w:rPr>
          <w:rStyle w:val="Strong"/>
        </w:rPr>
        <w:t>redes convolucionales (CNN)</w:t>
      </w:r>
      <w:r w:rsidRPr="008E16FC">
        <w:t xml:space="preserve"> para extracción de características espaciales con </w:t>
      </w:r>
      <w:r w:rsidRPr="008E16FC">
        <w:rPr>
          <w:rStyle w:val="Strong"/>
        </w:rPr>
        <w:t>redes recurrentes LSTM</w:t>
      </w:r>
      <w:r w:rsidRPr="008E16FC">
        <w:t xml:space="preserve"> para el análisis temporal de secuencias de gestos [Zhang et al., 2020], logrando alta precisión en tiempo real.</w:t>
      </w:r>
    </w:p>
    <w:p w14:paraId="212CEFF8" w14:textId="0742E61B" w:rsidR="00DA4E64" w:rsidRPr="008E16FC" w:rsidRDefault="006F0F56" w:rsidP="006F0F56">
      <w:pPr>
        <w:pStyle w:val="BodyText"/>
        <w:ind w:left="0"/>
        <w:rPr>
          <w:sz w:val="32"/>
          <w:szCs w:val="32"/>
          <w:lang w:val="es-CL"/>
        </w:rPr>
      </w:pPr>
      <w:r w:rsidRPr="008E16FC">
        <w:rPr>
          <w:sz w:val="24"/>
          <w:szCs w:val="28"/>
          <w:lang w:val="es-CL"/>
        </w:rPr>
        <w:t xml:space="preserve">Por otro lado, soluciones industriales como </w:t>
      </w:r>
      <w:r w:rsidRPr="008E16FC">
        <w:rPr>
          <w:rStyle w:val="Strong"/>
          <w:sz w:val="24"/>
          <w:szCs w:val="28"/>
          <w:lang w:val="es-CL"/>
        </w:rPr>
        <w:t xml:space="preserve">Air </w:t>
      </w:r>
      <w:proofErr w:type="spellStart"/>
      <w:r w:rsidRPr="008E16FC">
        <w:rPr>
          <w:rStyle w:val="Strong"/>
          <w:sz w:val="24"/>
          <w:szCs w:val="28"/>
          <w:lang w:val="es-CL"/>
        </w:rPr>
        <w:t>Gesture</w:t>
      </w:r>
      <w:proofErr w:type="spellEnd"/>
      <w:r w:rsidRPr="008E16FC">
        <w:rPr>
          <w:rStyle w:val="Strong"/>
          <w:sz w:val="24"/>
          <w:szCs w:val="28"/>
          <w:lang w:val="es-CL"/>
        </w:rPr>
        <w:t xml:space="preserve"> de Samsung</w:t>
      </w:r>
      <w:r w:rsidRPr="008E16FC">
        <w:rPr>
          <w:sz w:val="24"/>
          <w:szCs w:val="28"/>
          <w:lang w:val="es-CL"/>
        </w:rPr>
        <w:t xml:space="preserve"> o </w:t>
      </w:r>
      <w:r w:rsidRPr="008E16FC">
        <w:rPr>
          <w:rStyle w:val="Strong"/>
          <w:sz w:val="24"/>
          <w:szCs w:val="28"/>
          <w:lang w:val="es-CL"/>
        </w:rPr>
        <w:t>Microsoft Kinect</w:t>
      </w:r>
      <w:r w:rsidRPr="008E16FC">
        <w:rPr>
          <w:sz w:val="24"/>
          <w:szCs w:val="28"/>
          <w:lang w:val="es-CL"/>
        </w:rPr>
        <w:t xml:space="preserve"> (ya descontinuado) demuestran la factibilidad del control gestual para interacción multimedia, pero presentan limitaciones de escalabilidad y dependencia de hardware específico.</w:t>
      </w:r>
    </w:p>
    <w:p w14:paraId="5FFEF4D2" w14:textId="77777777" w:rsidR="00DA4E64" w:rsidRPr="008E16FC" w:rsidRDefault="00DA4E64">
      <w:pPr>
        <w:pStyle w:val="BodyText"/>
        <w:ind w:left="0"/>
        <w:rPr>
          <w:sz w:val="24"/>
          <w:szCs w:val="28"/>
          <w:lang w:val="es-CL"/>
        </w:rPr>
      </w:pPr>
    </w:p>
    <w:p w14:paraId="2B2E8A19" w14:textId="77777777" w:rsidR="00AD1CC2" w:rsidRPr="008E16FC" w:rsidRDefault="00AD1CC2">
      <w:pPr>
        <w:pStyle w:val="Heading2"/>
        <w:ind w:left="0" w:firstLine="0"/>
        <w:rPr>
          <w:lang w:val="es-CL"/>
        </w:rPr>
      </w:pPr>
      <w:r w:rsidRPr="008E16FC">
        <w:rPr>
          <w:lang w:val="es-CL"/>
        </w:rPr>
        <w:t>Referencias</w:t>
      </w:r>
    </w:p>
    <w:p w14:paraId="501A1E44" w14:textId="4C6248F1" w:rsidR="00DA4E64" w:rsidRPr="008E16FC" w:rsidRDefault="00DA4E64" w:rsidP="00DA4E64">
      <w:pPr>
        <w:pStyle w:val="NormalWeb"/>
      </w:pPr>
      <w:r w:rsidRPr="008E16FC">
        <w:rPr>
          <w:rFonts w:hAnsi="Symbol"/>
        </w:rPr>
        <w:t></w:t>
      </w:r>
      <w:r w:rsidRPr="008E16FC">
        <w:t xml:space="preserve">  Zhang, F., et al. (2020). Hand </w:t>
      </w:r>
      <w:proofErr w:type="spellStart"/>
      <w:r w:rsidRPr="008E16FC">
        <w:t>Gesture</w:t>
      </w:r>
      <w:proofErr w:type="spellEnd"/>
      <w:r w:rsidRPr="008E16FC">
        <w:t xml:space="preserve"> </w:t>
      </w:r>
      <w:proofErr w:type="spellStart"/>
      <w:r w:rsidRPr="008E16FC">
        <w:t>Recognition</w:t>
      </w:r>
      <w:proofErr w:type="spellEnd"/>
      <w:r w:rsidRPr="008E16FC">
        <w:t xml:space="preserve"> </w:t>
      </w:r>
      <w:proofErr w:type="spellStart"/>
      <w:r w:rsidRPr="008E16FC">
        <w:t>Using</w:t>
      </w:r>
      <w:proofErr w:type="spellEnd"/>
      <w:r w:rsidRPr="008E16FC">
        <w:t xml:space="preserve"> Deep </w:t>
      </w:r>
      <w:proofErr w:type="spellStart"/>
      <w:r w:rsidRPr="008E16FC">
        <w:t>Learning</w:t>
      </w:r>
      <w:proofErr w:type="spellEnd"/>
      <w:r w:rsidRPr="008E16FC">
        <w:t xml:space="preserve"> and </w:t>
      </w:r>
      <w:proofErr w:type="spellStart"/>
      <w:r w:rsidRPr="008E16FC">
        <w:t>Computer</w:t>
      </w:r>
      <w:proofErr w:type="spellEnd"/>
      <w:r w:rsidRPr="008E16FC">
        <w:t xml:space="preserve"> </w:t>
      </w:r>
      <w:proofErr w:type="spellStart"/>
      <w:r w:rsidRPr="008E16FC">
        <w:t>Vision</w:t>
      </w:r>
      <w:proofErr w:type="spellEnd"/>
      <w:r w:rsidRPr="008E16FC">
        <w:t xml:space="preserve">. </w:t>
      </w:r>
      <w:r w:rsidRPr="008E16FC">
        <w:rPr>
          <w:rStyle w:val="Emphasis"/>
        </w:rPr>
        <w:t xml:space="preserve">IEEE </w:t>
      </w:r>
      <w:proofErr w:type="spellStart"/>
      <w:r w:rsidRPr="008E16FC">
        <w:rPr>
          <w:rStyle w:val="Emphasis"/>
        </w:rPr>
        <w:t>Transactions</w:t>
      </w:r>
      <w:proofErr w:type="spellEnd"/>
      <w:r w:rsidRPr="008E16FC">
        <w:rPr>
          <w:rStyle w:val="Emphasis"/>
        </w:rPr>
        <w:t xml:space="preserve"> </w:t>
      </w:r>
      <w:proofErr w:type="spellStart"/>
      <w:r w:rsidRPr="008E16FC">
        <w:rPr>
          <w:rStyle w:val="Emphasis"/>
        </w:rPr>
        <w:t>on</w:t>
      </w:r>
      <w:proofErr w:type="spellEnd"/>
      <w:r w:rsidRPr="008E16FC">
        <w:rPr>
          <w:rStyle w:val="Emphasis"/>
        </w:rPr>
        <w:t xml:space="preserve"> Multimedia</w:t>
      </w:r>
      <w:r w:rsidRPr="008E16FC">
        <w:t>.</w:t>
      </w:r>
    </w:p>
    <w:p w14:paraId="1507F14B" w14:textId="77777777" w:rsidR="00DA4E64" w:rsidRPr="008E16FC" w:rsidRDefault="00DA4E64" w:rsidP="00DA4E64">
      <w:pPr>
        <w:pStyle w:val="NormalWeb"/>
      </w:pPr>
      <w:r w:rsidRPr="008E16FC">
        <w:rPr>
          <w:rFonts w:hAnsi="Symbol"/>
        </w:rPr>
        <w:t></w:t>
      </w:r>
      <w:r w:rsidRPr="008E16FC">
        <w:t xml:space="preserve">  </w:t>
      </w:r>
      <w:proofErr w:type="spellStart"/>
      <w:r w:rsidRPr="008E16FC">
        <w:t>MediaPipe</w:t>
      </w:r>
      <w:proofErr w:type="spellEnd"/>
      <w:r w:rsidRPr="008E16FC">
        <w:t xml:space="preserve"> </w:t>
      </w:r>
      <w:proofErr w:type="spellStart"/>
      <w:r w:rsidRPr="008E16FC">
        <w:t>Documentation</w:t>
      </w:r>
      <w:proofErr w:type="spellEnd"/>
      <w:r w:rsidRPr="008E16FC">
        <w:t>: https://developers.google.com/mediapipe</w:t>
      </w:r>
    </w:p>
    <w:p w14:paraId="6CC094DF" w14:textId="77777777" w:rsidR="00DA4E64" w:rsidRPr="008E16FC" w:rsidRDefault="00DA4E64" w:rsidP="00DA4E64">
      <w:pPr>
        <w:pStyle w:val="NormalWeb"/>
      </w:pPr>
      <w:r w:rsidRPr="008E16FC">
        <w:rPr>
          <w:rFonts w:hAnsi="Symbol"/>
        </w:rPr>
        <w:t></w:t>
      </w:r>
      <w:r w:rsidRPr="008E16FC">
        <w:t xml:space="preserve">  </w:t>
      </w:r>
      <w:proofErr w:type="spellStart"/>
      <w:r w:rsidRPr="008E16FC">
        <w:t>OpenCV</w:t>
      </w:r>
      <w:proofErr w:type="spellEnd"/>
      <w:r w:rsidRPr="008E16FC">
        <w:t xml:space="preserve"> </w:t>
      </w:r>
      <w:proofErr w:type="spellStart"/>
      <w:r w:rsidRPr="008E16FC">
        <w:t>Documentation</w:t>
      </w:r>
      <w:proofErr w:type="spellEnd"/>
      <w:r w:rsidRPr="008E16FC">
        <w:t>: https://docs.opencv.org/</w:t>
      </w:r>
    </w:p>
    <w:p w14:paraId="1B0C5CC5" w14:textId="77777777" w:rsidR="00AD1CC2" w:rsidRPr="008E16FC" w:rsidRDefault="00AD1CC2">
      <w:pPr>
        <w:pStyle w:val="BodyText"/>
        <w:ind w:left="0"/>
        <w:rPr>
          <w:lang w:val="es-CL"/>
        </w:rPr>
      </w:pPr>
    </w:p>
    <w:p w14:paraId="444FB05B" w14:textId="77777777" w:rsidR="00AD1CC2" w:rsidRPr="008E16FC" w:rsidRDefault="00AD1CC2">
      <w:pPr>
        <w:pStyle w:val="Heading1"/>
        <w:rPr>
          <w:lang w:val="es-CL"/>
        </w:rPr>
      </w:pPr>
      <w:bookmarkStart w:id="5" w:name="__RefHeading__632_1133185367"/>
      <w:bookmarkStart w:id="6" w:name="__RefHeading__2916_132115335"/>
      <w:bookmarkEnd w:id="5"/>
      <w:bookmarkEnd w:id="6"/>
      <w:r w:rsidRPr="008E16FC">
        <w:rPr>
          <w:lang w:val="es-CL"/>
        </w:rPr>
        <w:t>Requisitos del Sistema</w:t>
      </w:r>
    </w:p>
    <w:p w14:paraId="2AF3B701" w14:textId="77777777" w:rsidR="00AD1CC2" w:rsidRPr="008E16FC" w:rsidRDefault="00AD1CC2">
      <w:pPr>
        <w:pStyle w:val="Heading2"/>
        <w:rPr>
          <w:lang w:val="es-CL"/>
        </w:rPr>
      </w:pPr>
      <w:bookmarkStart w:id="7" w:name="__RefHeading__634_1133185367"/>
      <w:bookmarkStart w:id="8" w:name="__RefHeading__2918_132115335"/>
      <w:bookmarkEnd w:id="7"/>
      <w:bookmarkEnd w:id="8"/>
      <w:r w:rsidRPr="008E16FC">
        <w:rPr>
          <w:rFonts w:eastAsia="Arial Unicode MS"/>
          <w:lang w:val="es-CL"/>
        </w:rPr>
        <w:t>Requisitos Funcionales</w:t>
      </w:r>
    </w:p>
    <w:p w14:paraId="45174B10" w14:textId="26F9A2F0" w:rsidR="00AD1CC2" w:rsidRPr="008E16FC" w:rsidRDefault="00DA4E64">
      <w:pPr>
        <w:pStyle w:val="Requisito"/>
        <w:rPr>
          <w:lang w:val="es-CL"/>
        </w:rPr>
      </w:pPr>
      <w:r w:rsidRPr="008E16FC">
        <w:rPr>
          <w:lang w:val="es-CL"/>
        </w:rPr>
        <w:t>Detectar manos en tiempo real mediante cámara integrada.</w:t>
      </w:r>
    </w:p>
    <w:p w14:paraId="515F088B" w14:textId="0C6AB739" w:rsidR="00223E80" w:rsidRPr="008E16FC" w:rsidRDefault="00223E80" w:rsidP="00DA4E64">
      <w:pPr>
        <w:pStyle w:val="Requisito"/>
        <w:rPr>
          <w:lang w:val="es-CL"/>
        </w:rPr>
      </w:pPr>
      <w:r w:rsidRPr="008E16FC">
        <w:rPr>
          <w:lang w:val="es-CL"/>
        </w:rPr>
        <w:t>Interpretar gestos predefinidos (</w:t>
      </w:r>
      <w:proofErr w:type="spellStart"/>
      <w:r w:rsidRPr="008E16FC">
        <w:rPr>
          <w:lang w:val="es-CL"/>
        </w:rPr>
        <w:t>play</w:t>
      </w:r>
      <w:proofErr w:type="spellEnd"/>
      <w:r w:rsidRPr="008E16FC">
        <w:rPr>
          <w:lang w:val="es-CL"/>
        </w:rPr>
        <w:t>/pause, siguiente, anterior, adelantar, retroceder, mute/</w:t>
      </w:r>
      <w:proofErr w:type="spellStart"/>
      <w:r w:rsidRPr="008E16FC">
        <w:rPr>
          <w:lang w:val="es-CL"/>
        </w:rPr>
        <w:t>unmute</w:t>
      </w:r>
      <w:proofErr w:type="spellEnd"/>
      <w:r w:rsidRPr="008E16FC">
        <w:rPr>
          <w:lang w:val="es-CL"/>
        </w:rPr>
        <w:t xml:space="preserve">) y mapearlos a acciones específicas en el reproductor multimedia. </w:t>
      </w:r>
    </w:p>
    <w:p w14:paraId="5C77A32C" w14:textId="369AA51D" w:rsidR="009824E3" w:rsidRPr="008E16FC" w:rsidRDefault="009824E3" w:rsidP="00DA4E64">
      <w:pPr>
        <w:pStyle w:val="Requisito"/>
        <w:rPr>
          <w:lang w:val="es-CL"/>
        </w:rPr>
      </w:pPr>
      <w:r w:rsidRPr="008E16FC">
        <w:rPr>
          <w:lang w:val="es-CL"/>
        </w:rPr>
        <w:t>Permitir navegar entre videos mediante gestos de barrido lateral (izquierda/derecha), reproduciendo el video correspondiente de la lista.</w:t>
      </w:r>
    </w:p>
    <w:p w14:paraId="2E704385" w14:textId="4C3B0B86" w:rsidR="007E5831" w:rsidRPr="008E16FC" w:rsidRDefault="007E5831" w:rsidP="00DA4E64">
      <w:pPr>
        <w:pStyle w:val="Requisito"/>
        <w:rPr>
          <w:lang w:val="es-CL"/>
        </w:rPr>
      </w:pPr>
      <w:r w:rsidRPr="008E16FC">
        <w:rPr>
          <w:lang w:val="es-CL"/>
        </w:rPr>
        <w:t>Implementar la función de adelantar y retroceder dentro de un video en curso mediante gestos definidos de desplazamiento rápido.</w:t>
      </w:r>
    </w:p>
    <w:p w14:paraId="50C8AE87" w14:textId="047C68C8" w:rsidR="00FC2618" w:rsidRPr="008E16FC" w:rsidRDefault="00CF67EB" w:rsidP="00DA4E64">
      <w:pPr>
        <w:pStyle w:val="Requisito"/>
        <w:rPr>
          <w:lang w:val="es-CL"/>
        </w:rPr>
      </w:pPr>
      <w:r w:rsidRPr="008E16FC">
        <w:rPr>
          <w:lang w:val="es-CL"/>
        </w:rPr>
        <w:t>Activar y desactivar el sonido (mute/</w:t>
      </w:r>
      <w:proofErr w:type="spellStart"/>
      <w:r w:rsidRPr="008E16FC">
        <w:rPr>
          <w:lang w:val="es-CL"/>
        </w:rPr>
        <w:t>unmute</w:t>
      </w:r>
      <w:proofErr w:type="spellEnd"/>
      <w:r w:rsidRPr="008E16FC">
        <w:rPr>
          <w:lang w:val="es-CL"/>
        </w:rPr>
        <w:t>) con un único gesto dedicado que alterna entre ambos estados.</w:t>
      </w:r>
    </w:p>
    <w:p w14:paraId="0E8785C9" w14:textId="5E41C73C" w:rsidR="00FC2618" w:rsidRPr="008E16FC" w:rsidRDefault="00FC2618" w:rsidP="00DA4E64">
      <w:pPr>
        <w:pStyle w:val="Requisito"/>
        <w:rPr>
          <w:lang w:val="es-CL"/>
        </w:rPr>
      </w:pPr>
      <w:r w:rsidRPr="008E16FC">
        <w:rPr>
          <w:lang w:val="es-CL"/>
        </w:rPr>
        <w:t xml:space="preserve">Mostrar </w:t>
      </w:r>
      <w:proofErr w:type="spellStart"/>
      <w:r w:rsidRPr="008E16FC">
        <w:rPr>
          <w:lang w:val="es-CL"/>
        </w:rPr>
        <w:t>feedback</w:t>
      </w:r>
      <w:proofErr w:type="spellEnd"/>
      <w:r w:rsidRPr="008E16FC">
        <w:rPr>
          <w:lang w:val="es-CL"/>
        </w:rPr>
        <w:t xml:space="preserve"> visual superpuesto en la pantalla del reproductor (íconos o indicadores) para confirmar la ejecución de gestos y estados del sistema (ej. video pausado, mute activado).</w:t>
      </w:r>
    </w:p>
    <w:p w14:paraId="5FBE095D" w14:textId="259F640A" w:rsidR="00937E7F" w:rsidRPr="008E16FC" w:rsidRDefault="00937E7F" w:rsidP="00937E7F">
      <w:pPr>
        <w:pStyle w:val="Requisito"/>
        <w:rPr>
          <w:lang w:val="es-CL"/>
        </w:rPr>
      </w:pPr>
      <w:r w:rsidRPr="008E16FC">
        <w:rPr>
          <w:lang w:val="es-CL"/>
        </w:rPr>
        <w:t>Transferir videos a otro dispositivo conectado en la red local mediante un gesto de arrastre hacia el borde de la pantalla en dirección al dispositivo destino.</w:t>
      </w:r>
    </w:p>
    <w:p w14:paraId="5EAAA202" w14:textId="6DB0EFC6" w:rsidR="00937E7F" w:rsidRPr="008E16FC" w:rsidRDefault="008751C3" w:rsidP="00DA4E64">
      <w:pPr>
        <w:pStyle w:val="Requisito"/>
        <w:rPr>
          <w:lang w:val="es-CL"/>
        </w:rPr>
      </w:pPr>
      <w:r w:rsidRPr="008E16FC">
        <w:rPr>
          <w:lang w:val="es-CL"/>
        </w:rPr>
        <w:t>Gestionar la comunicación entre dispositivos en red local para asegurar la transmisión de comandos y la transferencia de archivos con baja latencia y confiabilidad.</w:t>
      </w:r>
    </w:p>
    <w:p w14:paraId="014A170A" w14:textId="24ADC8F5" w:rsidR="00AD1CC2" w:rsidRPr="008E16FC" w:rsidRDefault="00AD1CC2" w:rsidP="00DA4E64">
      <w:pPr>
        <w:pStyle w:val="Requisito"/>
        <w:numPr>
          <w:ilvl w:val="0"/>
          <w:numId w:val="0"/>
        </w:numPr>
        <w:ind w:left="1800"/>
        <w:rPr>
          <w:lang w:val="es-CL"/>
        </w:rPr>
      </w:pPr>
    </w:p>
    <w:p w14:paraId="17261BB3" w14:textId="77777777" w:rsidR="00AD1CC2" w:rsidRPr="008E16FC" w:rsidRDefault="00AD1CC2">
      <w:pPr>
        <w:pStyle w:val="Heading2"/>
        <w:rPr>
          <w:lang w:val="es-CL"/>
        </w:rPr>
      </w:pPr>
      <w:r w:rsidRPr="008E16FC">
        <w:rPr>
          <w:lang w:val="es-CL"/>
        </w:rPr>
        <w:t>Requisitos no funcionales</w:t>
      </w:r>
    </w:p>
    <w:p w14:paraId="61098C6E" w14:textId="4B24A2AB" w:rsidR="00DA4E64" w:rsidRPr="008E16FC" w:rsidRDefault="00AD1CC2" w:rsidP="00DA4E64">
      <w:pPr>
        <w:pStyle w:val="BodyText"/>
        <w:ind w:left="0" w:firstLine="720"/>
        <w:rPr>
          <w:lang w:val="es-CL"/>
        </w:rPr>
      </w:pPr>
      <w:r w:rsidRPr="008E16FC">
        <w:rPr>
          <w:lang w:val="es-CL"/>
        </w:rPr>
        <w:t xml:space="preserve">RNF1 </w:t>
      </w:r>
      <w:r w:rsidR="00DA4E64" w:rsidRPr="008E16FC">
        <w:rPr>
          <w:lang w:val="es-CL"/>
        </w:rPr>
        <w:tab/>
        <w:t>Latencia de detección &lt; 150 ms.</w:t>
      </w:r>
    </w:p>
    <w:p w14:paraId="75C8ED46" w14:textId="57814E1D" w:rsidR="00AD1CC2" w:rsidRPr="008E16FC" w:rsidRDefault="00AD1CC2" w:rsidP="00DA4E64">
      <w:pPr>
        <w:pStyle w:val="Requisito"/>
        <w:numPr>
          <w:ilvl w:val="0"/>
          <w:numId w:val="0"/>
        </w:numPr>
        <w:ind w:firstLine="720"/>
        <w:rPr>
          <w:lang w:val="es-CL"/>
        </w:rPr>
      </w:pPr>
      <w:r w:rsidRPr="008E16FC">
        <w:rPr>
          <w:lang w:val="es-CL"/>
        </w:rPr>
        <w:t>RNF</w:t>
      </w:r>
      <w:r w:rsidR="00DA4E64" w:rsidRPr="008E16FC">
        <w:rPr>
          <w:lang w:val="es-CL"/>
        </w:rPr>
        <w:t xml:space="preserve">2 </w:t>
      </w:r>
      <w:r w:rsidR="00DA4E64" w:rsidRPr="008E16FC">
        <w:rPr>
          <w:lang w:val="es-CL"/>
        </w:rPr>
        <w:tab/>
        <w:t>Precisión de reconocimiento de gestos ≥ 95% en condiciones normales de iluminación.</w:t>
      </w:r>
    </w:p>
    <w:p w14:paraId="1172B392" w14:textId="1174F9A2" w:rsidR="00AD1CC2" w:rsidRPr="008E16FC" w:rsidRDefault="00AD1CC2" w:rsidP="00DA4E64">
      <w:pPr>
        <w:pStyle w:val="BodyText"/>
        <w:ind w:left="0" w:firstLine="720"/>
        <w:rPr>
          <w:lang w:val="es-CL"/>
        </w:rPr>
      </w:pPr>
      <w:r w:rsidRPr="008E16FC">
        <w:rPr>
          <w:rFonts w:eastAsia="Arial Unicode MS"/>
          <w:lang w:val="es-CL"/>
        </w:rPr>
        <w:t xml:space="preserve">RNF3 </w:t>
      </w:r>
      <w:r w:rsidR="00DA4E64" w:rsidRPr="008E16FC">
        <w:rPr>
          <w:rFonts w:eastAsia="Arial Unicode MS"/>
          <w:lang w:val="es-CL"/>
        </w:rPr>
        <w:tab/>
      </w:r>
      <w:r w:rsidR="00D93488" w:rsidRPr="008E16FC">
        <w:rPr>
          <w:lang w:val="es-CL"/>
        </w:rPr>
        <w:t>Procesamiento local de video (privacidad por defecto).</w:t>
      </w:r>
    </w:p>
    <w:p w14:paraId="70CEB68E" w14:textId="6AA68C5E" w:rsidR="00D93488" w:rsidRPr="008E16FC" w:rsidRDefault="00D93488" w:rsidP="00D93488">
      <w:pPr>
        <w:pStyle w:val="BodyText"/>
        <w:ind w:left="1440" w:hanging="720"/>
        <w:rPr>
          <w:lang w:val="es-CL"/>
        </w:rPr>
      </w:pPr>
      <w:r w:rsidRPr="008E16FC">
        <w:rPr>
          <w:lang w:val="es-CL"/>
        </w:rPr>
        <w:t xml:space="preserve">RNF4 </w:t>
      </w:r>
      <w:r w:rsidRPr="008E16FC">
        <w:rPr>
          <w:lang w:val="es-CL"/>
        </w:rPr>
        <w:tab/>
        <w:t xml:space="preserve">Soporte multiplataforma (Windows/macOS/Linux en PC, Android/iOS en </w:t>
      </w:r>
      <w:proofErr w:type="spellStart"/>
      <w:r w:rsidRPr="008E16FC">
        <w:rPr>
          <w:lang w:val="es-CL"/>
        </w:rPr>
        <w:t>tablet</w:t>
      </w:r>
      <w:proofErr w:type="spellEnd"/>
      <w:r w:rsidRPr="008E16FC">
        <w:rPr>
          <w:lang w:val="es-CL"/>
        </w:rPr>
        <w:t>/smartphone).</w:t>
      </w:r>
    </w:p>
    <w:p w14:paraId="1AAD40A7" w14:textId="76AFCD39" w:rsidR="00D93488" w:rsidRPr="008E16FC" w:rsidRDefault="00D93488" w:rsidP="00D93488">
      <w:pPr>
        <w:pStyle w:val="BodyText"/>
        <w:ind w:left="1440" w:hanging="720"/>
        <w:rPr>
          <w:lang w:val="es-CL"/>
        </w:rPr>
      </w:pPr>
      <w:r w:rsidRPr="008E16FC">
        <w:rPr>
          <w:lang w:val="es-CL"/>
        </w:rPr>
        <w:t>RNF5</w:t>
      </w:r>
      <w:r w:rsidRPr="008E16FC">
        <w:rPr>
          <w:lang w:val="es-CL"/>
        </w:rPr>
        <w:tab/>
        <w:t>Escalabilidad para manejar 1–3 dispositivos conectados.</w:t>
      </w:r>
    </w:p>
    <w:p w14:paraId="785FA46E" w14:textId="77777777" w:rsidR="00AD1CC2" w:rsidRPr="008E16FC" w:rsidRDefault="00AD1CC2">
      <w:pPr>
        <w:pStyle w:val="Heading2"/>
        <w:rPr>
          <w:lang w:val="es-CL"/>
        </w:rPr>
      </w:pPr>
      <w:bookmarkStart w:id="9" w:name="__RefHeading__636_1133185367"/>
      <w:bookmarkStart w:id="10" w:name="__RefHeading__2920_132115335"/>
      <w:bookmarkEnd w:id="9"/>
      <w:bookmarkEnd w:id="10"/>
      <w:r w:rsidRPr="008E16FC">
        <w:rPr>
          <w:rFonts w:eastAsia="Arial Unicode MS"/>
          <w:lang w:val="es-CL"/>
        </w:rPr>
        <w:t>Requisitos de Interfaces</w:t>
      </w:r>
    </w:p>
    <w:p w14:paraId="1A12E3B1" w14:textId="77777777" w:rsidR="000129B8" w:rsidRPr="008E16FC" w:rsidRDefault="00C52F06" w:rsidP="00C52F06">
      <w:pPr>
        <w:pStyle w:val="NormalWeb"/>
        <w:rPr>
          <w:sz w:val="22"/>
          <w:szCs w:val="22"/>
        </w:rPr>
      </w:pPr>
      <w:bookmarkStart w:id="11" w:name="_Ref512055922"/>
      <w:r w:rsidRPr="008E16FC">
        <w:rPr>
          <w:sz w:val="22"/>
          <w:szCs w:val="22"/>
        </w:rPr>
        <w:t xml:space="preserve">El sistema debe responder a una serie de </w:t>
      </w:r>
      <w:r w:rsidRPr="008E16FC">
        <w:rPr>
          <w:rStyle w:val="Strong"/>
          <w:b w:val="0"/>
          <w:bCs w:val="0"/>
          <w:sz w:val="22"/>
          <w:szCs w:val="22"/>
        </w:rPr>
        <w:t>eventos externos generados por el usuario</w:t>
      </w:r>
      <w:r w:rsidRPr="008E16FC">
        <w:rPr>
          <w:b/>
          <w:bCs/>
          <w:sz w:val="22"/>
          <w:szCs w:val="22"/>
        </w:rPr>
        <w:t xml:space="preserve"> </w:t>
      </w:r>
      <w:r w:rsidRPr="008E16FC">
        <w:rPr>
          <w:sz w:val="22"/>
          <w:szCs w:val="22"/>
        </w:rPr>
        <w:t>a través de gestos manuales detectados por la cámara. Estos eventos se consideran como la interfaz de interacción entre el usuario y el sistema, y cada uno desencadena una respuesta específica del software.</w:t>
      </w:r>
      <w:r w:rsidR="000129B8" w:rsidRPr="008E16FC">
        <w:rPr>
          <w:sz w:val="22"/>
          <w:szCs w:val="22"/>
        </w:rPr>
        <w:t xml:space="preserve"> </w:t>
      </w:r>
    </w:p>
    <w:p w14:paraId="10143FE6" w14:textId="77777777" w:rsidR="00C52F06" w:rsidRPr="008E16FC" w:rsidRDefault="00C52F06" w:rsidP="00C52F06">
      <w:pPr>
        <w:pStyle w:val="NormalWeb"/>
        <w:rPr>
          <w:sz w:val="22"/>
          <w:szCs w:val="22"/>
        </w:rPr>
      </w:pPr>
      <w:r w:rsidRPr="008E16FC">
        <w:rPr>
          <w:sz w:val="22"/>
          <w:szCs w:val="22"/>
        </w:rPr>
        <w:t xml:space="preserve">Los gestos implementados corresponden a </w:t>
      </w:r>
      <w:r w:rsidRPr="008E16FC">
        <w:rPr>
          <w:rStyle w:val="Strong"/>
          <w:b w:val="0"/>
          <w:bCs w:val="0"/>
          <w:sz w:val="22"/>
          <w:szCs w:val="22"/>
        </w:rPr>
        <w:t>comandos multimedia estándar</w:t>
      </w:r>
      <w:r w:rsidRPr="008E16FC">
        <w:rPr>
          <w:sz w:val="22"/>
          <w:szCs w:val="22"/>
        </w:rPr>
        <w:t xml:space="preserve"> (reproducir, pausar, navegar, adelantar, retroceder, silenciar/activar sonido) y a la </w:t>
      </w:r>
      <w:r w:rsidRPr="008E16FC">
        <w:rPr>
          <w:rStyle w:val="Strong"/>
          <w:b w:val="0"/>
          <w:bCs w:val="0"/>
          <w:sz w:val="22"/>
          <w:szCs w:val="22"/>
        </w:rPr>
        <w:t>transferencia de archivos en red local (LAN)</w:t>
      </w:r>
      <w:r w:rsidRPr="008E16FC">
        <w:rPr>
          <w:sz w:val="22"/>
          <w:szCs w:val="22"/>
        </w:rPr>
        <w:t>.</w:t>
      </w:r>
    </w:p>
    <w:p w14:paraId="1311BEA4" w14:textId="233E8358" w:rsidR="00FD367D" w:rsidRPr="008E16FC" w:rsidRDefault="00FD367D" w:rsidP="00C52F06">
      <w:pPr>
        <w:pStyle w:val="NormalWeb"/>
        <w:rPr>
          <w:sz w:val="22"/>
          <w:szCs w:val="22"/>
        </w:rPr>
      </w:pPr>
      <w:r w:rsidRPr="008E16FC">
        <w:rPr>
          <w:sz w:val="22"/>
          <w:szCs w:val="22"/>
        </w:rPr>
        <w:t>Las tablas siguientes enumera los eventos externos reconocidos y las respuestas esperadas del sistema.</w:t>
      </w:r>
    </w:p>
    <w:p w14:paraId="47D28D2E" w14:textId="38057ECC" w:rsidR="00AD1CC2" w:rsidRPr="008E16FC" w:rsidRDefault="00AD1CC2">
      <w:pPr>
        <w:pStyle w:val="Epgrafe"/>
        <w:rPr>
          <w:lang w:val="es-CL"/>
        </w:rPr>
      </w:pPr>
      <w:r w:rsidRPr="008E16FC">
        <w:rPr>
          <w:lang w:val="es-CL"/>
        </w:rPr>
        <w:t xml:space="preserve">Tabla </w:t>
      </w:r>
      <w:r w:rsidRPr="008E16FC">
        <w:rPr>
          <w:lang w:val="es-CL"/>
        </w:rPr>
        <w:fldChar w:fldCharType="begin"/>
      </w:r>
      <w:r w:rsidRPr="008E16FC">
        <w:rPr>
          <w:lang w:val="es-CL"/>
        </w:rPr>
        <w:instrText xml:space="preserve"> SEQ "Tabla" \* ARABIC </w:instrText>
      </w:r>
      <w:r w:rsidRPr="008E16FC">
        <w:rPr>
          <w:lang w:val="es-CL"/>
        </w:rPr>
        <w:fldChar w:fldCharType="separate"/>
      </w:r>
      <w:r w:rsidRPr="008E16FC">
        <w:rPr>
          <w:lang w:val="es-CL"/>
        </w:rPr>
        <w:t>1</w:t>
      </w:r>
      <w:r w:rsidRPr="008E16FC">
        <w:rPr>
          <w:lang w:val="es-CL"/>
        </w:rPr>
        <w:fldChar w:fldCharType="end"/>
      </w:r>
      <w:bookmarkEnd w:id="11"/>
      <w:r w:rsidRPr="008E16FC">
        <w:rPr>
          <w:lang w:val="es-CL"/>
        </w:rPr>
        <w:t>: Eventos externos</w:t>
      </w:r>
    </w:p>
    <w:tbl>
      <w:tblPr>
        <w:tblStyle w:val="TableGrid"/>
        <w:tblW w:w="10374" w:type="dxa"/>
        <w:tblLayout w:type="fixed"/>
        <w:tblLook w:val="0000" w:firstRow="0" w:lastRow="0" w:firstColumn="0" w:lastColumn="0" w:noHBand="0" w:noVBand="0"/>
      </w:tblPr>
      <w:tblGrid>
        <w:gridCol w:w="1555"/>
        <w:gridCol w:w="3402"/>
        <w:gridCol w:w="1134"/>
        <w:gridCol w:w="1984"/>
        <w:gridCol w:w="2299"/>
      </w:tblGrid>
      <w:tr w:rsidR="00D65547" w:rsidRPr="008E16FC" w14:paraId="6BA3FE07" w14:textId="77777777" w:rsidTr="008A28D4">
        <w:trPr>
          <w:trHeight w:val="532"/>
        </w:trPr>
        <w:tc>
          <w:tcPr>
            <w:tcW w:w="1555" w:type="dxa"/>
          </w:tcPr>
          <w:p w14:paraId="737EE843" w14:textId="77777777" w:rsidR="00AD1CC2" w:rsidRPr="008E16FC" w:rsidRDefault="00AD1CC2">
            <w:pPr>
              <w:pStyle w:val="TOC2"/>
              <w:tabs>
                <w:tab w:val="clear" w:pos="720"/>
                <w:tab w:val="clear" w:pos="9350"/>
              </w:tabs>
              <w:snapToGrid w:val="0"/>
              <w:spacing w:before="60" w:after="60"/>
              <w:jc w:val="center"/>
              <w:rPr>
                <w:lang w:val="es-CL"/>
              </w:rPr>
            </w:pPr>
            <w:r w:rsidRPr="008E16FC">
              <w:rPr>
                <w:rFonts w:eastAsia="Arial Unicode MS"/>
                <w:b/>
                <w:bCs/>
                <w:lang w:val="es-CL"/>
              </w:rPr>
              <w:t>Evento</w:t>
            </w:r>
          </w:p>
        </w:tc>
        <w:tc>
          <w:tcPr>
            <w:tcW w:w="3402" w:type="dxa"/>
          </w:tcPr>
          <w:p w14:paraId="66A14846" w14:textId="77777777" w:rsidR="00AD1CC2" w:rsidRPr="008E16FC" w:rsidRDefault="00AD1CC2">
            <w:pPr>
              <w:snapToGrid w:val="0"/>
              <w:spacing w:before="60" w:after="60"/>
              <w:jc w:val="center"/>
            </w:pPr>
            <w:r w:rsidRPr="008E16FC">
              <w:rPr>
                <w:rFonts w:eastAsia="Arial Unicode MS"/>
                <w:b/>
                <w:bCs/>
                <w:sz w:val="22"/>
              </w:rPr>
              <w:t>Descripción</w:t>
            </w:r>
          </w:p>
        </w:tc>
        <w:tc>
          <w:tcPr>
            <w:tcW w:w="1134" w:type="dxa"/>
          </w:tcPr>
          <w:p w14:paraId="545EA209" w14:textId="77777777" w:rsidR="00AD1CC2" w:rsidRPr="008E16FC" w:rsidRDefault="00AD1CC2">
            <w:pPr>
              <w:snapToGrid w:val="0"/>
              <w:spacing w:before="60" w:after="60"/>
              <w:jc w:val="center"/>
            </w:pPr>
            <w:r w:rsidRPr="008E16FC">
              <w:rPr>
                <w:rFonts w:eastAsia="Arial Unicode MS"/>
                <w:b/>
                <w:bCs/>
                <w:sz w:val="22"/>
              </w:rPr>
              <w:t>Iniciador</w:t>
            </w:r>
          </w:p>
        </w:tc>
        <w:tc>
          <w:tcPr>
            <w:tcW w:w="1984" w:type="dxa"/>
          </w:tcPr>
          <w:p w14:paraId="4D7B0FBB" w14:textId="77777777" w:rsidR="00AD1CC2" w:rsidRPr="008E16FC" w:rsidRDefault="00AD1CC2">
            <w:pPr>
              <w:snapToGrid w:val="0"/>
              <w:spacing w:before="60" w:after="60"/>
              <w:jc w:val="center"/>
            </w:pPr>
            <w:r w:rsidRPr="008E16FC">
              <w:rPr>
                <w:rFonts w:eastAsia="Arial Unicode MS"/>
                <w:b/>
                <w:bCs/>
                <w:sz w:val="22"/>
              </w:rPr>
              <w:t>Parámetros</w:t>
            </w:r>
          </w:p>
        </w:tc>
        <w:tc>
          <w:tcPr>
            <w:tcW w:w="2299" w:type="dxa"/>
          </w:tcPr>
          <w:p w14:paraId="05175852" w14:textId="77777777" w:rsidR="00AD1CC2" w:rsidRPr="008E16FC" w:rsidRDefault="00AD1CC2">
            <w:pPr>
              <w:snapToGrid w:val="0"/>
              <w:spacing w:before="60" w:after="60"/>
              <w:jc w:val="center"/>
            </w:pPr>
            <w:r w:rsidRPr="008E16FC">
              <w:rPr>
                <w:rFonts w:eastAsia="Arial Unicode MS"/>
                <w:b/>
                <w:bCs/>
                <w:sz w:val="22"/>
              </w:rPr>
              <w:t>Respuesta</w:t>
            </w:r>
          </w:p>
        </w:tc>
      </w:tr>
      <w:tr w:rsidR="00D65547" w:rsidRPr="008E16FC" w14:paraId="498DE554" w14:textId="77777777" w:rsidTr="008A28D4">
        <w:trPr>
          <w:trHeight w:val="532"/>
        </w:trPr>
        <w:tc>
          <w:tcPr>
            <w:tcW w:w="1555" w:type="dxa"/>
          </w:tcPr>
          <w:p w14:paraId="0D55543F" w14:textId="1653C1A7" w:rsidR="00AD1CC2" w:rsidRPr="008E16FC" w:rsidRDefault="00A91206">
            <w:pPr>
              <w:snapToGrid w:val="0"/>
              <w:spacing w:before="60" w:after="60"/>
              <w:jc w:val="center"/>
              <w:rPr>
                <w:rFonts w:eastAsia="Arial Unicode MS"/>
                <w:sz w:val="22"/>
                <w:szCs w:val="22"/>
              </w:rPr>
            </w:pPr>
            <w:r w:rsidRPr="008E16FC">
              <w:rPr>
                <w:sz w:val="22"/>
                <w:szCs w:val="22"/>
              </w:rPr>
              <w:t>Selección</w:t>
            </w:r>
          </w:p>
        </w:tc>
        <w:tc>
          <w:tcPr>
            <w:tcW w:w="3402" w:type="dxa"/>
          </w:tcPr>
          <w:p w14:paraId="1D8DB88D" w14:textId="7C570EFE" w:rsidR="00AD1CC2" w:rsidRPr="008E16FC" w:rsidRDefault="104704B7" w:rsidP="00A91206">
            <w:pPr>
              <w:pStyle w:val="TOC2"/>
              <w:tabs>
                <w:tab w:val="clear" w:pos="720"/>
                <w:tab w:val="clear" w:pos="9350"/>
              </w:tabs>
              <w:snapToGrid w:val="0"/>
              <w:spacing w:before="60" w:after="60"/>
              <w:jc w:val="center"/>
              <w:rPr>
                <w:rFonts w:eastAsia="Arial Unicode MS"/>
                <w:szCs w:val="22"/>
                <w:lang w:val="es-CL"/>
              </w:rPr>
            </w:pPr>
            <w:r w:rsidRPr="008E16FC">
              <w:rPr>
                <w:szCs w:val="22"/>
                <w:lang w:val="es-CL"/>
              </w:rPr>
              <w:t>Gesto de seleccionar imagen</w:t>
            </w:r>
          </w:p>
        </w:tc>
        <w:tc>
          <w:tcPr>
            <w:tcW w:w="1134" w:type="dxa"/>
          </w:tcPr>
          <w:p w14:paraId="60EDAD85" w14:textId="6CB67C92" w:rsidR="00AD1CC2" w:rsidRPr="008E16FC" w:rsidRDefault="00A91206">
            <w:pPr>
              <w:snapToGrid w:val="0"/>
              <w:spacing w:before="60" w:after="60"/>
              <w:jc w:val="center"/>
              <w:rPr>
                <w:rFonts w:eastAsia="Arial Unicode MS"/>
                <w:sz w:val="22"/>
                <w:szCs w:val="22"/>
                <w:lang w:eastAsia="en-US"/>
              </w:rPr>
            </w:pPr>
            <w:r w:rsidRPr="008E16FC">
              <w:rPr>
                <w:sz w:val="22"/>
                <w:szCs w:val="22"/>
              </w:rPr>
              <w:t>Usuario</w:t>
            </w:r>
          </w:p>
        </w:tc>
        <w:tc>
          <w:tcPr>
            <w:tcW w:w="1984" w:type="dxa"/>
          </w:tcPr>
          <w:p w14:paraId="1926BF47" w14:textId="0C581163" w:rsidR="00AD1CC2" w:rsidRPr="008E16FC" w:rsidRDefault="003C74FA">
            <w:pPr>
              <w:snapToGrid w:val="0"/>
              <w:spacing w:before="60" w:after="60"/>
              <w:jc w:val="center"/>
              <w:rPr>
                <w:rFonts w:eastAsia="Arial Unicode MS"/>
                <w:sz w:val="22"/>
                <w:szCs w:val="22"/>
                <w:lang w:eastAsia="en-US"/>
              </w:rPr>
            </w:pPr>
            <w:r w:rsidRPr="008E16FC">
              <w:rPr>
                <w:sz w:val="22"/>
                <w:szCs w:val="22"/>
              </w:rPr>
              <w:t>Coordenadas de video</w:t>
            </w:r>
          </w:p>
        </w:tc>
        <w:tc>
          <w:tcPr>
            <w:tcW w:w="2299" w:type="dxa"/>
          </w:tcPr>
          <w:p w14:paraId="7E84D936" w14:textId="3DF615A7" w:rsidR="00AD1CC2" w:rsidRPr="008E16FC" w:rsidRDefault="003C74FA">
            <w:pPr>
              <w:snapToGrid w:val="0"/>
              <w:spacing w:before="60" w:after="60"/>
              <w:jc w:val="center"/>
              <w:rPr>
                <w:rFonts w:eastAsia="Arial Unicode MS"/>
                <w:sz w:val="22"/>
                <w:szCs w:val="22"/>
                <w:lang w:eastAsia="en-US"/>
              </w:rPr>
            </w:pPr>
            <w:r w:rsidRPr="008E16FC">
              <w:rPr>
                <w:sz w:val="22"/>
                <w:szCs w:val="22"/>
              </w:rPr>
              <w:t>Video marcado</w:t>
            </w:r>
          </w:p>
        </w:tc>
      </w:tr>
      <w:tr w:rsidR="00454F2D" w:rsidRPr="008E16FC" w14:paraId="236B8C4F" w14:textId="77777777" w:rsidTr="008A28D4">
        <w:trPr>
          <w:trHeight w:val="532"/>
        </w:trPr>
        <w:tc>
          <w:tcPr>
            <w:tcW w:w="1555" w:type="dxa"/>
          </w:tcPr>
          <w:p w14:paraId="3A970DE1" w14:textId="77777777" w:rsidR="008A28D4" w:rsidRPr="008E16FC" w:rsidRDefault="006108AD">
            <w:pPr>
              <w:snapToGrid w:val="0"/>
              <w:spacing w:before="60" w:after="60"/>
              <w:jc w:val="center"/>
              <w:rPr>
                <w:sz w:val="22"/>
                <w:szCs w:val="22"/>
              </w:rPr>
            </w:pPr>
            <w:r w:rsidRPr="008E16FC">
              <w:rPr>
                <w:sz w:val="22"/>
                <w:szCs w:val="22"/>
              </w:rPr>
              <w:t>Reproducir/</w:t>
            </w:r>
          </w:p>
          <w:p w14:paraId="377FA4F7" w14:textId="420450A8" w:rsidR="00454F2D" w:rsidRPr="008E16FC" w:rsidRDefault="006108AD">
            <w:pPr>
              <w:snapToGrid w:val="0"/>
              <w:spacing w:before="60" w:after="60"/>
              <w:jc w:val="center"/>
              <w:rPr>
                <w:sz w:val="22"/>
                <w:szCs w:val="22"/>
              </w:rPr>
            </w:pPr>
            <w:r w:rsidRPr="008E16FC">
              <w:rPr>
                <w:sz w:val="22"/>
                <w:szCs w:val="22"/>
              </w:rPr>
              <w:t>Pausar</w:t>
            </w:r>
          </w:p>
        </w:tc>
        <w:tc>
          <w:tcPr>
            <w:tcW w:w="3402" w:type="dxa"/>
          </w:tcPr>
          <w:p w14:paraId="36E87757" w14:textId="6802E9FA" w:rsidR="00454F2D" w:rsidRPr="008E16FC" w:rsidRDefault="006108AD" w:rsidP="00A91206">
            <w:pPr>
              <w:pStyle w:val="TOC2"/>
              <w:tabs>
                <w:tab w:val="clear" w:pos="720"/>
                <w:tab w:val="clear" w:pos="9350"/>
              </w:tabs>
              <w:snapToGrid w:val="0"/>
              <w:spacing w:before="60" w:after="60"/>
              <w:jc w:val="center"/>
              <w:rPr>
                <w:szCs w:val="22"/>
                <w:lang w:val="es-CL"/>
              </w:rPr>
            </w:pPr>
            <w:r w:rsidRPr="008E16FC">
              <w:rPr>
                <w:szCs w:val="22"/>
                <w:lang w:val="es-CL"/>
              </w:rPr>
              <w:t xml:space="preserve">Gesto de </w:t>
            </w:r>
            <w:proofErr w:type="spellStart"/>
            <w:r w:rsidRPr="008E16FC">
              <w:rPr>
                <w:szCs w:val="22"/>
                <w:lang w:val="es-CL"/>
              </w:rPr>
              <w:t>play</w:t>
            </w:r>
            <w:proofErr w:type="spellEnd"/>
            <w:r w:rsidRPr="008E16FC">
              <w:rPr>
                <w:szCs w:val="22"/>
                <w:lang w:val="es-CL"/>
              </w:rPr>
              <w:t>/pause</w:t>
            </w:r>
          </w:p>
        </w:tc>
        <w:tc>
          <w:tcPr>
            <w:tcW w:w="1134" w:type="dxa"/>
          </w:tcPr>
          <w:p w14:paraId="0F3715C2" w14:textId="04557882" w:rsidR="00454F2D" w:rsidRPr="008E16FC" w:rsidRDefault="006108AD">
            <w:pPr>
              <w:snapToGrid w:val="0"/>
              <w:spacing w:before="60" w:after="60"/>
              <w:jc w:val="center"/>
              <w:rPr>
                <w:sz w:val="22"/>
                <w:szCs w:val="22"/>
              </w:rPr>
            </w:pPr>
            <w:r w:rsidRPr="008E16FC">
              <w:rPr>
                <w:sz w:val="22"/>
                <w:szCs w:val="22"/>
              </w:rPr>
              <w:t>Usuario</w:t>
            </w:r>
          </w:p>
        </w:tc>
        <w:tc>
          <w:tcPr>
            <w:tcW w:w="1984" w:type="dxa"/>
          </w:tcPr>
          <w:p w14:paraId="4F4A5C16" w14:textId="55C96F3E" w:rsidR="00454F2D" w:rsidRPr="008E16FC" w:rsidRDefault="008369A4">
            <w:pPr>
              <w:snapToGrid w:val="0"/>
              <w:spacing w:before="60" w:after="60"/>
              <w:jc w:val="center"/>
              <w:rPr>
                <w:sz w:val="22"/>
                <w:szCs w:val="22"/>
              </w:rPr>
            </w:pPr>
            <w:proofErr w:type="spellStart"/>
            <w:r w:rsidRPr="008E16FC">
              <w:rPr>
                <w:sz w:val="22"/>
                <w:szCs w:val="22"/>
              </w:rPr>
              <w:t>idVideo</w:t>
            </w:r>
            <w:proofErr w:type="spellEnd"/>
          </w:p>
        </w:tc>
        <w:tc>
          <w:tcPr>
            <w:tcW w:w="2299" w:type="dxa"/>
          </w:tcPr>
          <w:p w14:paraId="72BBA310" w14:textId="2B36189E" w:rsidR="00454F2D" w:rsidRPr="008E16FC" w:rsidRDefault="00B408CF">
            <w:pPr>
              <w:snapToGrid w:val="0"/>
              <w:spacing w:before="60" w:after="60"/>
              <w:jc w:val="center"/>
              <w:rPr>
                <w:sz w:val="22"/>
                <w:szCs w:val="22"/>
              </w:rPr>
            </w:pPr>
            <w:r w:rsidRPr="008E16FC">
              <w:rPr>
                <w:sz w:val="22"/>
                <w:szCs w:val="22"/>
              </w:rPr>
              <w:t>Estado de reproducción</w:t>
            </w:r>
          </w:p>
        </w:tc>
      </w:tr>
      <w:tr w:rsidR="00454F2D" w:rsidRPr="008E16FC" w14:paraId="7162A6B7" w14:textId="77777777" w:rsidTr="008A28D4">
        <w:trPr>
          <w:trHeight w:val="532"/>
        </w:trPr>
        <w:tc>
          <w:tcPr>
            <w:tcW w:w="1555" w:type="dxa"/>
          </w:tcPr>
          <w:p w14:paraId="2381DB9A" w14:textId="4EDA3D0C" w:rsidR="00454F2D" w:rsidRPr="008E16FC" w:rsidRDefault="00B87F93">
            <w:pPr>
              <w:snapToGrid w:val="0"/>
              <w:spacing w:before="60" w:after="60"/>
              <w:jc w:val="center"/>
              <w:rPr>
                <w:sz w:val="22"/>
                <w:szCs w:val="22"/>
              </w:rPr>
            </w:pPr>
            <w:r w:rsidRPr="008E16FC">
              <w:rPr>
                <w:sz w:val="22"/>
                <w:szCs w:val="22"/>
              </w:rPr>
              <w:t>Navegar</w:t>
            </w:r>
          </w:p>
        </w:tc>
        <w:tc>
          <w:tcPr>
            <w:tcW w:w="3402" w:type="dxa"/>
          </w:tcPr>
          <w:p w14:paraId="47D2579F" w14:textId="5DC0BD58" w:rsidR="00454F2D" w:rsidRPr="008E16FC" w:rsidRDefault="00495E82" w:rsidP="00A91206">
            <w:pPr>
              <w:pStyle w:val="TOC2"/>
              <w:tabs>
                <w:tab w:val="clear" w:pos="720"/>
                <w:tab w:val="clear" w:pos="9350"/>
              </w:tabs>
              <w:snapToGrid w:val="0"/>
              <w:spacing w:before="60" w:after="60"/>
              <w:jc w:val="center"/>
              <w:rPr>
                <w:szCs w:val="22"/>
                <w:lang w:val="es-CL"/>
              </w:rPr>
            </w:pPr>
            <w:r w:rsidRPr="008E16FC">
              <w:rPr>
                <w:szCs w:val="22"/>
                <w:lang w:val="es-CL"/>
              </w:rPr>
              <w:t>Barrido lateral (</w:t>
            </w:r>
            <w:proofErr w:type="spellStart"/>
            <w:r w:rsidRPr="008E16FC">
              <w:rPr>
                <w:szCs w:val="22"/>
                <w:lang w:val="es-CL"/>
              </w:rPr>
              <w:t>izq</w:t>
            </w:r>
            <w:proofErr w:type="spellEnd"/>
            <w:r w:rsidRPr="008E16FC">
              <w:rPr>
                <w:szCs w:val="22"/>
                <w:lang w:val="es-CL"/>
              </w:rPr>
              <w:t>/</w:t>
            </w:r>
            <w:proofErr w:type="spellStart"/>
            <w:r w:rsidRPr="008E16FC">
              <w:rPr>
                <w:szCs w:val="22"/>
                <w:lang w:val="es-CL"/>
              </w:rPr>
              <w:t>der</w:t>
            </w:r>
            <w:proofErr w:type="spellEnd"/>
            <w:r w:rsidRPr="008E16FC">
              <w:rPr>
                <w:szCs w:val="22"/>
                <w:lang w:val="es-CL"/>
              </w:rPr>
              <w:t>) para cambiar de video</w:t>
            </w:r>
          </w:p>
        </w:tc>
        <w:tc>
          <w:tcPr>
            <w:tcW w:w="1134" w:type="dxa"/>
          </w:tcPr>
          <w:p w14:paraId="6B783CD6" w14:textId="6D54070C" w:rsidR="00454F2D" w:rsidRPr="008E16FC" w:rsidRDefault="006108AD">
            <w:pPr>
              <w:snapToGrid w:val="0"/>
              <w:spacing w:before="60" w:after="60"/>
              <w:jc w:val="center"/>
              <w:rPr>
                <w:sz w:val="22"/>
                <w:szCs w:val="22"/>
              </w:rPr>
            </w:pPr>
            <w:r w:rsidRPr="008E16FC">
              <w:rPr>
                <w:sz w:val="22"/>
                <w:szCs w:val="22"/>
              </w:rPr>
              <w:t>Usuario</w:t>
            </w:r>
          </w:p>
        </w:tc>
        <w:tc>
          <w:tcPr>
            <w:tcW w:w="1984" w:type="dxa"/>
          </w:tcPr>
          <w:p w14:paraId="7EC2C1EB" w14:textId="77E9AB5F" w:rsidR="00454F2D" w:rsidRPr="008E16FC" w:rsidRDefault="00495E82">
            <w:pPr>
              <w:snapToGrid w:val="0"/>
              <w:spacing w:before="60" w:after="60"/>
              <w:jc w:val="center"/>
              <w:rPr>
                <w:sz w:val="22"/>
                <w:szCs w:val="22"/>
              </w:rPr>
            </w:pPr>
            <w:r w:rsidRPr="008E16FC">
              <w:rPr>
                <w:sz w:val="22"/>
                <w:szCs w:val="22"/>
              </w:rPr>
              <w:t>Dirección (</w:t>
            </w:r>
            <w:proofErr w:type="spellStart"/>
            <w:r w:rsidRPr="008E16FC">
              <w:rPr>
                <w:sz w:val="22"/>
                <w:szCs w:val="22"/>
              </w:rPr>
              <w:t>izq</w:t>
            </w:r>
            <w:proofErr w:type="spellEnd"/>
            <w:r w:rsidRPr="008E16FC">
              <w:rPr>
                <w:sz w:val="22"/>
                <w:szCs w:val="22"/>
              </w:rPr>
              <w:t>/</w:t>
            </w:r>
            <w:proofErr w:type="spellStart"/>
            <w:r w:rsidRPr="008E16FC">
              <w:rPr>
                <w:sz w:val="22"/>
                <w:szCs w:val="22"/>
              </w:rPr>
              <w:t>der</w:t>
            </w:r>
            <w:proofErr w:type="spellEnd"/>
            <w:r w:rsidRPr="008E16FC">
              <w:rPr>
                <w:sz w:val="22"/>
                <w:szCs w:val="22"/>
              </w:rPr>
              <w:t>)</w:t>
            </w:r>
          </w:p>
        </w:tc>
        <w:tc>
          <w:tcPr>
            <w:tcW w:w="2299" w:type="dxa"/>
          </w:tcPr>
          <w:p w14:paraId="10964F08" w14:textId="0AEDB056" w:rsidR="00454F2D" w:rsidRPr="008E16FC" w:rsidRDefault="007A1AE0" w:rsidP="007A1AE0">
            <w:pPr>
              <w:snapToGrid w:val="0"/>
              <w:spacing w:before="60" w:after="60"/>
              <w:jc w:val="center"/>
              <w:rPr>
                <w:sz w:val="22"/>
                <w:szCs w:val="22"/>
              </w:rPr>
            </w:pPr>
            <w:r w:rsidRPr="008E16FC">
              <w:rPr>
                <w:sz w:val="22"/>
                <w:szCs w:val="22"/>
              </w:rPr>
              <w:t>Cambio de video</w:t>
            </w:r>
          </w:p>
        </w:tc>
      </w:tr>
      <w:tr w:rsidR="00454F2D" w:rsidRPr="008E16FC" w14:paraId="671714C9" w14:textId="77777777" w:rsidTr="008A28D4">
        <w:trPr>
          <w:trHeight w:val="71"/>
        </w:trPr>
        <w:tc>
          <w:tcPr>
            <w:tcW w:w="1555" w:type="dxa"/>
          </w:tcPr>
          <w:p w14:paraId="7FEE3E42" w14:textId="77777777" w:rsidR="006440EB" w:rsidRPr="008E16FC" w:rsidRDefault="00CE1955">
            <w:pPr>
              <w:snapToGrid w:val="0"/>
              <w:spacing w:before="60" w:after="60"/>
              <w:jc w:val="center"/>
              <w:rPr>
                <w:sz w:val="22"/>
                <w:szCs w:val="22"/>
              </w:rPr>
            </w:pPr>
            <w:r w:rsidRPr="008E16FC">
              <w:rPr>
                <w:sz w:val="22"/>
                <w:szCs w:val="22"/>
              </w:rPr>
              <w:t>Adelantar/</w:t>
            </w:r>
          </w:p>
          <w:p w14:paraId="3AB78E83" w14:textId="7A072A49" w:rsidR="00454F2D" w:rsidRPr="008E16FC" w:rsidRDefault="006440EB">
            <w:pPr>
              <w:snapToGrid w:val="0"/>
              <w:spacing w:before="60" w:after="60"/>
              <w:jc w:val="center"/>
              <w:rPr>
                <w:sz w:val="22"/>
                <w:szCs w:val="22"/>
              </w:rPr>
            </w:pPr>
            <w:r w:rsidRPr="008E16FC">
              <w:rPr>
                <w:sz w:val="22"/>
                <w:szCs w:val="22"/>
              </w:rPr>
              <w:t>R</w:t>
            </w:r>
            <w:r w:rsidR="00CE1955" w:rsidRPr="008E16FC">
              <w:rPr>
                <w:sz w:val="22"/>
                <w:szCs w:val="22"/>
              </w:rPr>
              <w:t>etroceder</w:t>
            </w:r>
          </w:p>
        </w:tc>
        <w:tc>
          <w:tcPr>
            <w:tcW w:w="3402" w:type="dxa"/>
          </w:tcPr>
          <w:p w14:paraId="2EE31421" w14:textId="75C6C136" w:rsidR="00A523CE" w:rsidRPr="008E16FC" w:rsidRDefault="00A523CE" w:rsidP="0091187B">
            <w:pPr>
              <w:jc w:val="center"/>
              <w:rPr>
                <w:sz w:val="22"/>
                <w:szCs w:val="22"/>
                <w:lang w:eastAsia="en-US"/>
              </w:rPr>
            </w:pPr>
            <w:r w:rsidRPr="008E16FC">
              <w:rPr>
                <w:sz w:val="22"/>
                <w:szCs w:val="22"/>
                <w:lang w:eastAsia="en-US"/>
              </w:rPr>
              <w:t>Gesto de girar mano abierta</w:t>
            </w:r>
          </w:p>
        </w:tc>
        <w:tc>
          <w:tcPr>
            <w:tcW w:w="1134" w:type="dxa"/>
          </w:tcPr>
          <w:p w14:paraId="5887F5FA" w14:textId="015DCFEA" w:rsidR="00454F2D" w:rsidRPr="008E16FC" w:rsidRDefault="006108AD" w:rsidP="00A523CE">
            <w:pPr>
              <w:snapToGrid w:val="0"/>
              <w:spacing w:before="60" w:after="60"/>
              <w:rPr>
                <w:sz w:val="22"/>
                <w:szCs w:val="22"/>
              </w:rPr>
            </w:pPr>
            <w:r w:rsidRPr="008E16FC">
              <w:rPr>
                <w:sz w:val="22"/>
                <w:szCs w:val="22"/>
              </w:rPr>
              <w:t>Usuario</w:t>
            </w:r>
          </w:p>
        </w:tc>
        <w:tc>
          <w:tcPr>
            <w:tcW w:w="1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43938" w:rsidRPr="008E16FC" w14:paraId="518FCA3E" w14:textId="77777777">
              <w:trPr>
                <w:tblCellSpacing w:w="15" w:type="dxa"/>
              </w:trPr>
              <w:tc>
                <w:tcPr>
                  <w:tcW w:w="36" w:type="dxa"/>
                  <w:vAlign w:val="center"/>
                  <w:hideMark/>
                </w:tcPr>
                <w:p w14:paraId="2912CEAF" w14:textId="77777777" w:rsidR="00643938" w:rsidRPr="008E16FC" w:rsidRDefault="00643938" w:rsidP="00643938">
                  <w:pPr>
                    <w:suppressAutoHyphens w:val="0"/>
                    <w:rPr>
                      <w:sz w:val="22"/>
                      <w:szCs w:val="22"/>
                      <w:lang w:eastAsia="en-US"/>
                    </w:rPr>
                  </w:pPr>
                </w:p>
              </w:tc>
            </w:tr>
          </w:tbl>
          <w:p w14:paraId="144E8EFB" w14:textId="77777777" w:rsidR="00643938" w:rsidRPr="008E16FC" w:rsidRDefault="00643938" w:rsidP="00643938">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tblGrid>
            <w:tr w:rsidR="00643938" w:rsidRPr="008E16FC" w14:paraId="5AB34651" w14:textId="77777777">
              <w:trPr>
                <w:tblCellSpacing w:w="15" w:type="dxa"/>
              </w:trPr>
              <w:tc>
                <w:tcPr>
                  <w:tcW w:w="3356" w:type="dxa"/>
                  <w:vAlign w:val="center"/>
                  <w:hideMark/>
                </w:tcPr>
                <w:p w14:paraId="24D00096" w14:textId="1F984713" w:rsidR="00643938" w:rsidRPr="008E16FC" w:rsidRDefault="00643938" w:rsidP="00643938">
                  <w:pPr>
                    <w:rPr>
                      <w:sz w:val="22"/>
                      <w:szCs w:val="22"/>
                    </w:rPr>
                  </w:pPr>
                </w:p>
              </w:tc>
            </w:tr>
          </w:tbl>
          <w:p w14:paraId="72F4564D" w14:textId="2F141C9C" w:rsidR="00643938" w:rsidRPr="008E16FC" w:rsidRDefault="00A33DCC" w:rsidP="00643938">
            <w:pPr>
              <w:rPr>
                <w:sz w:val="22"/>
                <w:szCs w:val="22"/>
              </w:rPr>
            </w:pPr>
            <w:proofErr w:type="spellStart"/>
            <w:r w:rsidRPr="008E16FC">
              <w:rPr>
                <w:sz w:val="22"/>
                <w:szCs w:val="22"/>
              </w:rPr>
              <w:t>idVideo</w:t>
            </w:r>
            <w:proofErr w:type="spellEnd"/>
            <w:r w:rsidRPr="008E16FC">
              <w:rPr>
                <w:sz w:val="22"/>
                <w:szCs w:val="22"/>
              </w:rPr>
              <w:t>, dire</w:t>
            </w:r>
            <w:r w:rsidR="00E833B8" w:rsidRPr="008E16FC">
              <w:rPr>
                <w:sz w:val="22"/>
                <w:szCs w:val="22"/>
              </w:rPr>
              <w:t>cción</w:t>
            </w:r>
            <w:r w:rsidR="00970ADE" w:rsidRPr="008E16FC">
              <w:rPr>
                <w:sz w:val="22"/>
                <w:szCs w:val="22"/>
              </w:rPr>
              <w:t xml:space="preserve"> (adelante/atrás)</w:t>
            </w:r>
          </w:p>
        </w:tc>
        <w:tc>
          <w:tcPr>
            <w:tcW w:w="2299" w:type="dxa"/>
          </w:tcPr>
          <w:p w14:paraId="229FCA0D" w14:textId="018B27F1" w:rsidR="00454F2D" w:rsidRPr="008E16FC" w:rsidRDefault="00643938" w:rsidP="00643938">
            <w:pPr>
              <w:snapToGrid w:val="0"/>
              <w:spacing w:before="60" w:after="60"/>
              <w:rPr>
                <w:sz w:val="22"/>
                <w:szCs w:val="22"/>
              </w:rPr>
            </w:pPr>
            <w:r w:rsidRPr="008E16FC">
              <w:rPr>
                <w:sz w:val="22"/>
                <w:szCs w:val="22"/>
              </w:rPr>
              <w:t>Video adelantado/retrocedido</w:t>
            </w:r>
          </w:p>
        </w:tc>
      </w:tr>
      <w:tr w:rsidR="003B0660" w:rsidRPr="008E16FC" w14:paraId="2D71F1A0" w14:textId="77777777" w:rsidTr="008A28D4">
        <w:trPr>
          <w:trHeight w:val="532"/>
        </w:trPr>
        <w:tc>
          <w:tcPr>
            <w:tcW w:w="1555" w:type="dxa"/>
          </w:tcPr>
          <w:p w14:paraId="62195ED4" w14:textId="77777777" w:rsidR="003B0660" w:rsidRPr="008E16FC" w:rsidRDefault="003B0660">
            <w:pPr>
              <w:snapToGrid w:val="0"/>
              <w:spacing w:before="60" w:after="60"/>
              <w:jc w:val="center"/>
              <w:rPr>
                <w:sz w:val="22"/>
                <w:szCs w:val="22"/>
              </w:rPr>
            </w:pPr>
            <w:r w:rsidRPr="008E16FC">
              <w:rPr>
                <w:sz w:val="22"/>
                <w:szCs w:val="22"/>
              </w:rPr>
              <w:t>Mute/</w:t>
            </w:r>
          </w:p>
          <w:p w14:paraId="5B8717F6" w14:textId="59DBD8CF" w:rsidR="003B0660" w:rsidRPr="008E16FC" w:rsidRDefault="003B0660">
            <w:pPr>
              <w:snapToGrid w:val="0"/>
              <w:spacing w:before="60" w:after="60"/>
              <w:jc w:val="center"/>
              <w:rPr>
                <w:sz w:val="22"/>
                <w:szCs w:val="22"/>
              </w:rPr>
            </w:pPr>
            <w:proofErr w:type="spellStart"/>
            <w:r w:rsidRPr="008E16FC">
              <w:rPr>
                <w:sz w:val="22"/>
                <w:szCs w:val="22"/>
              </w:rPr>
              <w:t>Unmute</w:t>
            </w:r>
            <w:proofErr w:type="spellEnd"/>
          </w:p>
        </w:tc>
        <w:tc>
          <w:tcPr>
            <w:tcW w:w="3402" w:type="dxa"/>
          </w:tcPr>
          <w:p w14:paraId="68AF22FD" w14:textId="76DDC22C" w:rsidR="003B0660" w:rsidRPr="008E16FC" w:rsidRDefault="007849C4" w:rsidP="00A91206">
            <w:pPr>
              <w:pStyle w:val="TOC2"/>
              <w:tabs>
                <w:tab w:val="clear" w:pos="720"/>
                <w:tab w:val="clear" w:pos="9350"/>
              </w:tabs>
              <w:snapToGrid w:val="0"/>
              <w:spacing w:before="60" w:after="60"/>
              <w:jc w:val="center"/>
              <w:rPr>
                <w:szCs w:val="22"/>
                <w:lang w:val="es-CL"/>
              </w:rPr>
            </w:pPr>
            <w:r w:rsidRPr="008E16FC">
              <w:rPr>
                <w:szCs w:val="22"/>
                <w:lang w:val="es-CL"/>
              </w:rPr>
              <w:t>Gesto para silenciar o activar sonido (</w:t>
            </w:r>
            <w:proofErr w:type="spellStart"/>
            <w:r w:rsidRPr="008E16FC">
              <w:rPr>
                <w:szCs w:val="22"/>
                <w:lang w:val="es-CL"/>
              </w:rPr>
              <w:t>toggle</w:t>
            </w:r>
            <w:proofErr w:type="spellEnd"/>
            <w:r w:rsidRPr="008E16FC">
              <w:rPr>
                <w:szCs w:val="22"/>
                <w:lang w:val="es-CL"/>
              </w:rPr>
              <w:t>)</w:t>
            </w:r>
          </w:p>
        </w:tc>
        <w:tc>
          <w:tcPr>
            <w:tcW w:w="1134" w:type="dxa"/>
          </w:tcPr>
          <w:p w14:paraId="21DE2FF5" w14:textId="3FAE7E8F" w:rsidR="003B0660" w:rsidRPr="008E16FC" w:rsidRDefault="007849C4">
            <w:pPr>
              <w:snapToGrid w:val="0"/>
              <w:spacing w:before="60" w:after="60"/>
              <w:jc w:val="center"/>
              <w:rPr>
                <w:sz w:val="22"/>
                <w:szCs w:val="22"/>
              </w:rPr>
            </w:pPr>
            <w:r w:rsidRPr="008E16FC">
              <w:rPr>
                <w:sz w:val="22"/>
                <w:szCs w:val="22"/>
              </w:rPr>
              <w:t>Usuario</w:t>
            </w:r>
          </w:p>
        </w:tc>
        <w:tc>
          <w:tcPr>
            <w:tcW w:w="1984" w:type="dxa"/>
          </w:tcPr>
          <w:p w14:paraId="747C56D2" w14:textId="77777777" w:rsidR="00D9188A" w:rsidRPr="008E16FC" w:rsidRDefault="00D9188A" w:rsidP="00D9188A">
            <w:pPr>
              <w:suppressAutoHyphens w:val="0"/>
              <w:jc w:val="center"/>
              <w:rPr>
                <w:sz w:val="22"/>
                <w:szCs w:val="22"/>
                <w:lang w:eastAsia="en-US"/>
              </w:rPr>
            </w:pPr>
          </w:p>
          <w:p w14:paraId="63E2A0FE" w14:textId="07557529" w:rsidR="003B0660" w:rsidRPr="008E16FC" w:rsidRDefault="00D9188A" w:rsidP="00D9188A">
            <w:pPr>
              <w:suppressAutoHyphens w:val="0"/>
              <w:jc w:val="center"/>
              <w:rPr>
                <w:sz w:val="22"/>
                <w:szCs w:val="22"/>
                <w:lang w:eastAsia="en-US"/>
              </w:rPr>
            </w:pPr>
            <w:proofErr w:type="spellStart"/>
            <w:r w:rsidRPr="008E16FC">
              <w:rPr>
                <w:sz w:val="22"/>
                <w:szCs w:val="22"/>
                <w:lang w:eastAsia="en-US"/>
              </w:rPr>
              <w:t>idVideo</w:t>
            </w:r>
            <w:proofErr w:type="spellEnd"/>
          </w:p>
        </w:tc>
        <w:tc>
          <w:tcPr>
            <w:tcW w:w="2299" w:type="dxa"/>
          </w:tcPr>
          <w:p w14:paraId="08472C0F" w14:textId="45126FF5" w:rsidR="003B0660" w:rsidRPr="008E16FC" w:rsidRDefault="00D9188A" w:rsidP="00643938">
            <w:pPr>
              <w:snapToGrid w:val="0"/>
              <w:spacing w:before="60" w:after="60"/>
              <w:rPr>
                <w:sz w:val="22"/>
                <w:szCs w:val="22"/>
              </w:rPr>
            </w:pPr>
            <w:r w:rsidRPr="008E16FC">
              <w:rPr>
                <w:sz w:val="22"/>
                <w:szCs w:val="22"/>
              </w:rPr>
              <w:t>Estado de sonido</w:t>
            </w:r>
          </w:p>
        </w:tc>
      </w:tr>
      <w:tr w:rsidR="00D65547" w:rsidRPr="008E16FC" w14:paraId="0C64B11E" w14:textId="77777777" w:rsidTr="008A28D4">
        <w:trPr>
          <w:trHeight w:val="635"/>
        </w:trPr>
        <w:tc>
          <w:tcPr>
            <w:tcW w:w="1555" w:type="dxa"/>
          </w:tcPr>
          <w:p w14:paraId="629E9C7A" w14:textId="76D9E7D0" w:rsidR="00AD1CC2" w:rsidRPr="008E16FC" w:rsidRDefault="006440EB">
            <w:pPr>
              <w:snapToGrid w:val="0"/>
              <w:spacing w:before="60" w:after="60"/>
              <w:jc w:val="center"/>
              <w:rPr>
                <w:rFonts w:eastAsia="Arial Unicode MS"/>
                <w:sz w:val="22"/>
                <w:szCs w:val="22"/>
              </w:rPr>
            </w:pPr>
            <w:r w:rsidRPr="008E16FC">
              <w:rPr>
                <w:sz w:val="22"/>
                <w:szCs w:val="22"/>
              </w:rPr>
              <w:t>Transferencia LAN</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91206" w:rsidRPr="008E16FC" w14:paraId="36F14AB9" w14:textId="77777777">
              <w:trPr>
                <w:tblCellSpacing w:w="15" w:type="dxa"/>
              </w:trPr>
              <w:tc>
                <w:tcPr>
                  <w:tcW w:w="36" w:type="dxa"/>
                  <w:vAlign w:val="center"/>
                  <w:hideMark/>
                </w:tcPr>
                <w:p w14:paraId="3DBDD716" w14:textId="77777777" w:rsidR="00A91206" w:rsidRPr="008E16FC" w:rsidRDefault="00A91206" w:rsidP="00A91206">
                  <w:pPr>
                    <w:suppressAutoHyphens w:val="0"/>
                    <w:rPr>
                      <w:sz w:val="22"/>
                      <w:szCs w:val="22"/>
                      <w:lang w:eastAsia="en-US"/>
                    </w:rPr>
                  </w:pPr>
                </w:p>
              </w:tc>
            </w:tr>
          </w:tbl>
          <w:p w14:paraId="61CC6BFA" w14:textId="77777777" w:rsidR="00A91206" w:rsidRPr="008E16FC" w:rsidRDefault="00A91206" w:rsidP="00A91206">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A91206" w:rsidRPr="008E16FC" w14:paraId="02724288" w14:textId="77777777">
              <w:trPr>
                <w:tblCellSpacing w:w="15" w:type="dxa"/>
              </w:trPr>
              <w:tc>
                <w:tcPr>
                  <w:tcW w:w="3856" w:type="dxa"/>
                  <w:vAlign w:val="center"/>
                  <w:hideMark/>
                </w:tcPr>
                <w:p w14:paraId="7A574EAD" w14:textId="23C5790C" w:rsidR="00A91206" w:rsidRPr="008E16FC" w:rsidRDefault="00242631" w:rsidP="004E7889">
                  <w:pPr>
                    <w:rPr>
                      <w:sz w:val="22"/>
                      <w:szCs w:val="22"/>
                    </w:rPr>
                  </w:pPr>
                  <w:r w:rsidRPr="008E16FC">
                    <w:rPr>
                      <w:sz w:val="22"/>
                      <w:szCs w:val="22"/>
                    </w:rPr>
                    <w:t>Gesto de mover hacia dispositivo remoto</w:t>
                  </w:r>
                </w:p>
              </w:tc>
            </w:tr>
          </w:tbl>
          <w:p w14:paraId="79E5CDA2" w14:textId="77777777" w:rsidR="00AD1CC2" w:rsidRPr="008E16FC" w:rsidRDefault="00AD1CC2" w:rsidP="00A91206">
            <w:pPr>
              <w:snapToGrid w:val="0"/>
              <w:spacing w:before="60" w:after="60"/>
              <w:jc w:val="center"/>
              <w:rPr>
                <w:rFonts w:eastAsia="Arial Unicode MS"/>
                <w:sz w:val="22"/>
                <w:szCs w:val="22"/>
              </w:rPr>
            </w:pPr>
          </w:p>
        </w:tc>
        <w:tc>
          <w:tcPr>
            <w:tcW w:w="1134" w:type="dxa"/>
          </w:tcPr>
          <w:p w14:paraId="000EAD7A" w14:textId="44391968" w:rsidR="00AD1CC2" w:rsidRPr="008E16FC" w:rsidRDefault="006108AD" w:rsidP="00A91206">
            <w:pPr>
              <w:snapToGrid w:val="0"/>
              <w:spacing w:before="60" w:after="60"/>
              <w:jc w:val="center"/>
              <w:rPr>
                <w:rFonts w:eastAsia="Arial Unicode MS"/>
                <w:sz w:val="22"/>
                <w:szCs w:val="22"/>
              </w:rPr>
            </w:pPr>
            <w:r w:rsidRPr="008E16FC">
              <w:rPr>
                <w:sz w:val="22"/>
                <w:szCs w:val="22"/>
              </w:rPr>
              <w:t>Usuario</w:t>
            </w:r>
          </w:p>
        </w:tc>
        <w:tc>
          <w:tcPr>
            <w:tcW w:w="1984" w:type="dxa"/>
          </w:tcPr>
          <w:p w14:paraId="4E21CAE8" w14:textId="75C23D01" w:rsidR="00AD1CC2" w:rsidRPr="008E16FC" w:rsidRDefault="008E7323">
            <w:pPr>
              <w:snapToGrid w:val="0"/>
              <w:spacing w:before="60" w:after="60"/>
              <w:jc w:val="center"/>
              <w:rPr>
                <w:rFonts w:eastAsia="Arial Unicode MS"/>
                <w:sz w:val="22"/>
                <w:szCs w:val="22"/>
              </w:rPr>
            </w:pPr>
            <w:proofErr w:type="spellStart"/>
            <w:r w:rsidRPr="008E16FC">
              <w:rPr>
                <w:sz w:val="22"/>
                <w:szCs w:val="22"/>
              </w:rPr>
              <w:t>idVideo</w:t>
            </w:r>
            <w:proofErr w:type="spellEnd"/>
            <w:r w:rsidRPr="008E16FC">
              <w:rPr>
                <w:sz w:val="22"/>
                <w:szCs w:val="22"/>
              </w:rPr>
              <w:t xml:space="preserve">, </w:t>
            </w:r>
            <w:proofErr w:type="spellStart"/>
            <w:r w:rsidRPr="008E16FC">
              <w:rPr>
                <w:sz w:val="22"/>
                <w:szCs w:val="22"/>
              </w:rPr>
              <w:t>dispositivoDestino</w:t>
            </w:r>
            <w:proofErr w:type="spellEnd"/>
          </w:p>
        </w:tc>
        <w:tc>
          <w:tcPr>
            <w:tcW w:w="2299" w:type="dxa"/>
          </w:tcPr>
          <w:p w14:paraId="0171F8DC" w14:textId="49FE4147" w:rsidR="00FF5AF0" w:rsidRPr="008E16FC" w:rsidRDefault="00FF5AF0" w:rsidP="00FF5AF0">
            <w:pPr>
              <w:snapToGrid w:val="0"/>
              <w:spacing w:before="60" w:after="60"/>
              <w:jc w:val="center"/>
              <w:rPr>
                <w:sz w:val="22"/>
                <w:szCs w:val="22"/>
              </w:rPr>
            </w:pPr>
            <w:r w:rsidRPr="008E16FC">
              <w:rPr>
                <w:sz w:val="22"/>
                <w:szCs w:val="22"/>
              </w:rPr>
              <w:t>Imagen transferida</w:t>
            </w:r>
          </w:p>
        </w:tc>
      </w:tr>
    </w:tbl>
    <w:p w14:paraId="21316424" w14:textId="77777777" w:rsidR="00AD1CC2" w:rsidRPr="008E16FC" w:rsidRDefault="00AD1CC2">
      <w:pPr>
        <w:pStyle w:val="Epgrafe"/>
        <w:rPr>
          <w:lang w:val="es-CL"/>
        </w:rPr>
      </w:pPr>
      <w:bookmarkStart w:id="12" w:name="_Ref512055998"/>
      <w:r w:rsidRPr="008E16FC">
        <w:rPr>
          <w:lang w:val="es-CL"/>
        </w:rPr>
        <w:t xml:space="preserve">Tabla </w:t>
      </w:r>
      <w:r w:rsidRPr="008E16FC">
        <w:rPr>
          <w:lang w:val="es-CL"/>
        </w:rPr>
        <w:fldChar w:fldCharType="begin"/>
      </w:r>
      <w:r w:rsidRPr="008E16FC">
        <w:rPr>
          <w:lang w:val="es-CL"/>
        </w:rPr>
        <w:instrText xml:space="preserve"> SEQ "Tabla" \* ARABIC </w:instrText>
      </w:r>
      <w:r w:rsidRPr="008E16FC">
        <w:rPr>
          <w:lang w:val="es-CL"/>
        </w:rPr>
        <w:fldChar w:fldCharType="separate"/>
      </w:r>
      <w:r w:rsidRPr="008E16FC">
        <w:rPr>
          <w:lang w:val="es-CL"/>
        </w:rPr>
        <w:t>2</w:t>
      </w:r>
      <w:r w:rsidRPr="008E16FC">
        <w:rPr>
          <w:lang w:val="es-CL"/>
        </w:rPr>
        <w:fldChar w:fldCharType="end"/>
      </w:r>
      <w:bookmarkEnd w:id="12"/>
      <w:r w:rsidRPr="008E16FC">
        <w:rPr>
          <w:lang w:val="es-CL"/>
        </w:rPr>
        <w:t>: Respuestas del sistema</w:t>
      </w:r>
    </w:p>
    <w:tbl>
      <w:tblPr>
        <w:tblStyle w:val="TableGrid"/>
        <w:tblW w:w="9794" w:type="dxa"/>
        <w:tblLayout w:type="fixed"/>
        <w:tblLook w:val="0000" w:firstRow="0" w:lastRow="0" w:firstColumn="0" w:lastColumn="0" w:noHBand="0" w:noVBand="0"/>
      </w:tblPr>
      <w:tblGrid>
        <w:gridCol w:w="2016"/>
        <w:gridCol w:w="4033"/>
        <w:gridCol w:w="3745"/>
      </w:tblGrid>
      <w:tr w:rsidR="00D65547" w:rsidRPr="008E16FC" w14:paraId="36194A77" w14:textId="77777777" w:rsidTr="41DC1349">
        <w:trPr>
          <w:trHeight w:val="511"/>
        </w:trPr>
        <w:tc>
          <w:tcPr>
            <w:tcW w:w="2016" w:type="dxa"/>
          </w:tcPr>
          <w:p w14:paraId="7EDB8743" w14:textId="77777777" w:rsidR="00AD1CC2" w:rsidRPr="008E16FC" w:rsidRDefault="00AD1CC2">
            <w:pPr>
              <w:pStyle w:val="TOC2"/>
              <w:tabs>
                <w:tab w:val="clear" w:pos="720"/>
                <w:tab w:val="clear" w:pos="9350"/>
              </w:tabs>
              <w:snapToGrid w:val="0"/>
              <w:spacing w:before="60" w:after="60"/>
              <w:jc w:val="center"/>
              <w:rPr>
                <w:lang w:val="es-CL"/>
              </w:rPr>
            </w:pPr>
            <w:r w:rsidRPr="008E16FC">
              <w:rPr>
                <w:rFonts w:eastAsia="Arial Unicode MS"/>
                <w:b/>
                <w:bCs/>
                <w:lang w:val="es-CL"/>
              </w:rPr>
              <w:t>Respuesta</w:t>
            </w:r>
          </w:p>
        </w:tc>
        <w:tc>
          <w:tcPr>
            <w:tcW w:w="4033" w:type="dxa"/>
          </w:tcPr>
          <w:p w14:paraId="46E11727" w14:textId="77777777" w:rsidR="00AD1CC2" w:rsidRPr="008E16FC" w:rsidRDefault="00AD1CC2">
            <w:pPr>
              <w:snapToGrid w:val="0"/>
              <w:spacing w:before="60" w:after="60"/>
              <w:jc w:val="center"/>
            </w:pPr>
            <w:r w:rsidRPr="008E16FC">
              <w:rPr>
                <w:rFonts w:eastAsia="Arial Unicode MS"/>
                <w:b/>
                <w:bCs/>
                <w:sz w:val="22"/>
              </w:rPr>
              <w:t>Descripción</w:t>
            </w:r>
          </w:p>
        </w:tc>
        <w:tc>
          <w:tcPr>
            <w:tcW w:w="3745" w:type="dxa"/>
          </w:tcPr>
          <w:p w14:paraId="44421480" w14:textId="77777777" w:rsidR="00AD1CC2" w:rsidRPr="008E16FC" w:rsidRDefault="00AD1CC2">
            <w:pPr>
              <w:snapToGrid w:val="0"/>
              <w:spacing w:before="60" w:after="60"/>
              <w:jc w:val="center"/>
            </w:pPr>
            <w:r w:rsidRPr="008E16FC">
              <w:rPr>
                <w:rFonts w:eastAsia="Arial Unicode MS"/>
                <w:b/>
                <w:bCs/>
                <w:sz w:val="22"/>
              </w:rPr>
              <w:t>Parámetros</w:t>
            </w:r>
          </w:p>
        </w:tc>
      </w:tr>
      <w:tr w:rsidR="00D65547" w:rsidRPr="008E16FC" w14:paraId="315DB181" w14:textId="77777777" w:rsidTr="41DC1349">
        <w:trPr>
          <w:trHeight w:val="511"/>
        </w:trPr>
        <w:tc>
          <w:tcPr>
            <w:tcW w:w="2016" w:type="dxa"/>
          </w:tcPr>
          <w:p w14:paraId="034A9A84" w14:textId="3ED7482B" w:rsidR="00AD1CC2" w:rsidRPr="008E16FC" w:rsidRDefault="000F278B">
            <w:pPr>
              <w:snapToGrid w:val="0"/>
              <w:spacing w:before="60" w:after="60"/>
              <w:jc w:val="center"/>
              <w:rPr>
                <w:rFonts w:eastAsia="Arial Unicode MS"/>
                <w:sz w:val="22"/>
                <w:szCs w:val="22"/>
              </w:rPr>
            </w:pPr>
            <w:r w:rsidRPr="008E16FC">
              <w:rPr>
                <w:sz w:val="22"/>
                <w:szCs w:val="22"/>
              </w:rPr>
              <w:t>Video marcado</w:t>
            </w:r>
          </w:p>
        </w:tc>
        <w:tc>
          <w:tcPr>
            <w:tcW w:w="4033" w:type="dxa"/>
          </w:tcPr>
          <w:p w14:paraId="601660EA" w14:textId="1C97EBF5" w:rsidR="00AD1CC2" w:rsidRPr="008E16FC" w:rsidRDefault="41DC1349" w:rsidP="41DC1349">
            <w:pPr>
              <w:pStyle w:val="TOC2"/>
              <w:tabs>
                <w:tab w:val="clear" w:pos="720"/>
                <w:tab w:val="clear" w:pos="9350"/>
              </w:tabs>
              <w:snapToGrid w:val="0"/>
              <w:spacing w:before="60" w:after="60"/>
              <w:jc w:val="center"/>
              <w:rPr>
                <w:rFonts w:eastAsia="Arial Unicode MS"/>
                <w:lang w:val="es-CL"/>
              </w:rPr>
            </w:pPr>
            <w:r w:rsidRPr="008E16FC">
              <w:rPr>
                <w:lang w:val="es-CL"/>
              </w:rPr>
              <w:t>El sistema resalta el video seleccionado</w:t>
            </w:r>
          </w:p>
        </w:tc>
        <w:tc>
          <w:tcPr>
            <w:tcW w:w="3745" w:type="dxa"/>
          </w:tcPr>
          <w:p w14:paraId="5590DC3B" w14:textId="17132190" w:rsidR="00AD1CC2" w:rsidRPr="008E16FC" w:rsidRDefault="000F278B">
            <w:pPr>
              <w:snapToGrid w:val="0"/>
              <w:spacing w:before="60" w:after="60"/>
              <w:jc w:val="center"/>
              <w:rPr>
                <w:rFonts w:eastAsia="Arial Unicode MS"/>
                <w:sz w:val="22"/>
                <w:szCs w:val="22"/>
                <w:lang w:eastAsia="en-US"/>
              </w:rPr>
            </w:pPr>
            <w:proofErr w:type="spellStart"/>
            <w:r w:rsidRPr="008E16FC">
              <w:rPr>
                <w:sz w:val="22"/>
                <w:szCs w:val="22"/>
              </w:rPr>
              <w:t>idVideo</w:t>
            </w:r>
            <w:proofErr w:type="spellEnd"/>
          </w:p>
        </w:tc>
      </w:tr>
      <w:tr w:rsidR="00D65547" w:rsidRPr="008E16FC" w14:paraId="716EE458" w14:textId="77777777" w:rsidTr="41DC1349">
        <w:trPr>
          <w:trHeight w:val="490"/>
        </w:trPr>
        <w:tc>
          <w:tcPr>
            <w:tcW w:w="2016" w:type="dxa"/>
          </w:tcPr>
          <w:p w14:paraId="726F752E" w14:textId="7013EFDA" w:rsidR="00AD1CC2" w:rsidRPr="008E16FC" w:rsidRDefault="007C6702">
            <w:pPr>
              <w:snapToGrid w:val="0"/>
              <w:spacing w:before="60" w:after="60"/>
              <w:jc w:val="center"/>
              <w:rPr>
                <w:rFonts w:eastAsia="Arial Unicode MS"/>
                <w:sz w:val="22"/>
                <w:szCs w:val="22"/>
                <w:lang w:eastAsia="en-US"/>
              </w:rPr>
            </w:pPr>
            <w:r w:rsidRPr="008E16FC">
              <w:rPr>
                <w:sz w:val="22"/>
                <w:szCs w:val="22"/>
              </w:rPr>
              <w:t>Estado de reproducción</w:t>
            </w:r>
          </w:p>
        </w:tc>
        <w:tc>
          <w:tcPr>
            <w:tcW w:w="4033" w:type="dxa"/>
          </w:tcPr>
          <w:p w14:paraId="38EF6551" w14:textId="53D0ACF6" w:rsidR="00AD1CC2" w:rsidRPr="008E16FC" w:rsidRDefault="41DC1349" w:rsidP="41DC1349">
            <w:pPr>
              <w:snapToGrid w:val="0"/>
              <w:spacing w:before="60" w:after="60"/>
              <w:rPr>
                <w:rFonts w:eastAsia="Arial Unicode MS"/>
                <w:sz w:val="22"/>
                <w:szCs w:val="22"/>
                <w:lang w:eastAsia="en-US"/>
              </w:rPr>
            </w:pPr>
            <w:r w:rsidRPr="008E16FC">
              <w:rPr>
                <w:sz w:val="22"/>
                <w:szCs w:val="22"/>
              </w:rPr>
              <w:t>El video cambia entre reproducir/pausar</w:t>
            </w:r>
          </w:p>
        </w:tc>
        <w:tc>
          <w:tcPr>
            <w:tcW w:w="3745" w:type="dxa"/>
          </w:tcPr>
          <w:p w14:paraId="530E94CA" w14:textId="36DB39FF" w:rsidR="00AD1CC2" w:rsidRPr="008E16FC" w:rsidRDefault="00793183">
            <w:pPr>
              <w:snapToGrid w:val="0"/>
              <w:spacing w:before="60" w:after="60"/>
              <w:jc w:val="center"/>
              <w:rPr>
                <w:rFonts w:eastAsia="Arial Unicode MS"/>
                <w:sz w:val="22"/>
                <w:szCs w:val="22"/>
                <w:lang w:eastAsia="en-US"/>
              </w:rPr>
            </w:pPr>
            <w:proofErr w:type="spellStart"/>
            <w:r w:rsidRPr="008E16FC">
              <w:rPr>
                <w:sz w:val="22"/>
                <w:szCs w:val="22"/>
              </w:rPr>
              <w:t>idVideo</w:t>
            </w:r>
            <w:proofErr w:type="spellEnd"/>
            <w:r w:rsidRPr="008E16FC">
              <w:rPr>
                <w:sz w:val="22"/>
                <w:szCs w:val="22"/>
              </w:rPr>
              <w:t>, estado</w:t>
            </w:r>
          </w:p>
        </w:tc>
      </w:tr>
      <w:tr w:rsidR="00D65547" w:rsidRPr="008E16FC" w14:paraId="069AC7AA" w14:textId="77777777" w:rsidTr="41DC1349">
        <w:trPr>
          <w:trHeight w:val="511"/>
        </w:trPr>
        <w:tc>
          <w:tcPr>
            <w:tcW w:w="2016" w:type="dxa"/>
          </w:tcPr>
          <w:p w14:paraId="463AF170" w14:textId="3974DD1E" w:rsidR="00AD1CC2" w:rsidRPr="008E16FC" w:rsidRDefault="00146579">
            <w:pPr>
              <w:snapToGrid w:val="0"/>
              <w:spacing w:before="60" w:after="60"/>
              <w:jc w:val="center"/>
              <w:rPr>
                <w:rFonts w:eastAsia="Arial Unicode MS"/>
                <w:sz w:val="22"/>
                <w:szCs w:val="22"/>
              </w:rPr>
            </w:pPr>
            <w:r w:rsidRPr="008E16FC">
              <w:rPr>
                <w:sz w:val="22"/>
                <w:szCs w:val="22"/>
              </w:rPr>
              <w:t>Cambio de video</w:t>
            </w:r>
          </w:p>
        </w:tc>
        <w:tc>
          <w:tcPr>
            <w:tcW w:w="4033" w:type="dxa"/>
          </w:tcPr>
          <w:p w14:paraId="5E4D3E10" w14:textId="233C9497" w:rsidR="00AD1CC2" w:rsidRPr="008E16FC" w:rsidRDefault="00CE746E">
            <w:pPr>
              <w:snapToGrid w:val="0"/>
              <w:spacing w:before="60" w:after="60"/>
              <w:rPr>
                <w:rFonts w:eastAsia="Arial Unicode MS"/>
                <w:sz w:val="22"/>
                <w:szCs w:val="22"/>
              </w:rPr>
            </w:pPr>
            <w:r w:rsidRPr="008E16FC">
              <w:rPr>
                <w:sz w:val="22"/>
                <w:szCs w:val="22"/>
              </w:rPr>
              <w:t>Se muestra el video anterior o siguiente</w:t>
            </w:r>
          </w:p>
        </w:tc>
        <w:tc>
          <w:tcPr>
            <w:tcW w:w="3745" w:type="dxa"/>
          </w:tcPr>
          <w:p w14:paraId="5452C6A0" w14:textId="2D45E68A" w:rsidR="00AD1CC2" w:rsidRPr="008E16FC" w:rsidRDefault="00CE746E">
            <w:pPr>
              <w:snapToGrid w:val="0"/>
              <w:spacing w:before="60" w:after="60"/>
              <w:jc w:val="center"/>
              <w:rPr>
                <w:rFonts w:eastAsia="Arial Unicode MS"/>
                <w:sz w:val="22"/>
                <w:szCs w:val="22"/>
              </w:rPr>
            </w:pPr>
            <w:r w:rsidRPr="008E16FC">
              <w:rPr>
                <w:sz w:val="22"/>
                <w:szCs w:val="22"/>
              </w:rPr>
              <w:t>dirección (</w:t>
            </w:r>
            <w:proofErr w:type="spellStart"/>
            <w:r w:rsidRPr="008E16FC">
              <w:rPr>
                <w:sz w:val="22"/>
                <w:szCs w:val="22"/>
              </w:rPr>
              <w:t>izq</w:t>
            </w:r>
            <w:proofErr w:type="spellEnd"/>
            <w:r w:rsidRPr="008E16FC">
              <w:rPr>
                <w:sz w:val="22"/>
                <w:szCs w:val="22"/>
              </w:rPr>
              <w:t>/</w:t>
            </w:r>
            <w:proofErr w:type="spellStart"/>
            <w:r w:rsidRPr="008E16FC">
              <w:rPr>
                <w:sz w:val="22"/>
                <w:szCs w:val="22"/>
              </w:rPr>
              <w:t>der</w:t>
            </w:r>
            <w:proofErr w:type="spellEnd"/>
            <w:r w:rsidRPr="008E16FC">
              <w:rPr>
                <w:sz w:val="22"/>
                <w:szCs w:val="22"/>
              </w:rPr>
              <w:t>)</w:t>
            </w:r>
          </w:p>
        </w:tc>
      </w:tr>
      <w:tr w:rsidR="00310533" w:rsidRPr="008E16FC" w14:paraId="0176EE2E" w14:textId="77777777" w:rsidTr="41DC1349">
        <w:trPr>
          <w:trHeight w:val="511"/>
        </w:trPr>
        <w:tc>
          <w:tcPr>
            <w:tcW w:w="2016" w:type="dxa"/>
          </w:tcPr>
          <w:p w14:paraId="24C14EEE" w14:textId="41EE5127" w:rsidR="00310533" w:rsidRPr="008E16FC" w:rsidRDefault="00B37F04">
            <w:pPr>
              <w:snapToGrid w:val="0"/>
              <w:spacing w:before="60" w:after="60"/>
              <w:jc w:val="center"/>
              <w:rPr>
                <w:rFonts w:eastAsia="Arial Unicode MS"/>
                <w:sz w:val="22"/>
                <w:szCs w:val="22"/>
              </w:rPr>
            </w:pPr>
            <w:r w:rsidRPr="008E16FC">
              <w:rPr>
                <w:sz w:val="22"/>
                <w:szCs w:val="22"/>
              </w:rPr>
              <w:t>Video adelantado</w:t>
            </w:r>
          </w:p>
        </w:tc>
        <w:tc>
          <w:tcPr>
            <w:tcW w:w="4033" w:type="dxa"/>
          </w:tcPr>
          <w:p w14:paraId="26FDBC41" w14:textId="00839229" w:rsidR="00310533" w:rsidRPr="008E16FC" w:rsidRDefault="00CD746E">
            <w:pPr>
              <w:snapToGrid w:val="0"/>
              <w:spacing w:before="60" w:after="60"/>
              <w:rPr>
                <w:rFonts w:eastAsia="Arial Unicode MS"/>
                <w:sz w:val="22"/>
                <w:szCs w:val="22"/>
              </w:rPr>
            </w:pPr>
            <w:r w:rsidRPr="008E16FC">
              <w:rPr>
                <w:sz w:val="22"/>
                <w:szCs w:val="22"/>
              </w:rPr>
              <w:t>El video avanza unos segundos</w:t>
            </w:r>
          </w:p>
        </w:tc>
        <w:tc>
          <w:tcPr>
            <w:tcW w:w="3745" w:type="dxa"/>
          </w:tcPr>
          <w:p w14:paraId="6F2BE180" w14:textId="689B1426" w:rsidR="00310533" w:rsidRPr="008E16FC" w:rsidRDefault="00CD746E">
            <w:pPr>
              <w:snapToGrid w:val="0"/>
              <w:spacing w:before="60" w:after="60"/>
              <w:jc w:val="center"/>
              <w:rPr>
                <w:rFonts w:eastAsia="Arial Unicode MS"/>
                <w:sz w:val="22"/>
                <w:szCs w:val="22"/>
              </w:rPr>
            </w:pPr>
            <w:proofErr w:type="spellStart"/>
            <w:r w:rsidRPr="008E16FC">
              <w:rPr>
                <w:sz w:val="22"/>
                <w:szCs w:val="22"/>
              </w:rPr>
              <w:t>idVideo</w:t>
            </w:r>
            <w:proofErr w:type="spellEnd"/>
            <w:r w:rsidRPr="008E16FC">
              <w:rPr>
                <w:sz w:val="22"/>
                <w:szCs w:val="22"/>
              </w:rPr>
              <w:t xml:space="preserve">, </w:t>
            </w:r>
            <w:proofErr w:type="spellStart"/>
            <w:r w:rsidRPr="008E16FC">
              <w:rPr>
                <w:sz w:val="22"/>
                <w:szCs w:val="22"/>
              </w:rPr>
              <w:t>segundosAvance</w:t>
            </w:r>
            <w:proofErr w:type="spellEnd"/>
          </w:p>
        </w:tc>
      </w:tr>
      <w:tr w:rsidR="00310533" w:rsidRPr="008E16FC" w14:paraId="7C941116" w14:textId="77777777" w:rsidTr="41DC1349">
        <w:trPr>
          <w:trHeight w:val="511"/>
        </w:trPr>
        <w:tc>
          <w:tcPr>
            <w:tcW w:w="2016" w:type="dxa"/>
          </w:tcPr>
          <w:p w14:paraId="1791B925" w14:textId="65BF0487" w:rsidR="007E3B61" w:rsidRPr="008E16FC" w:rsidRDefault="007E3B61" w:rsidP="007E3B61">
            <w:pPr>
              <w:rPr>
                <w:vanish/>
                <w:sz w:val="22"/>
                <w:szCs w:val="22"/>
              </w:rPr>
            </w:pPr>
            <w:r w:rsidRPr="008E16FC">
              <w:rPr>
                <w:sz w:val="22"/>
                <w:szCs w:val="22"/>
              </w:rPr>
              <w:t>V</w:t>
            </w:r>
            <w:r w:rsidR="00DB6DFD" w:rsidRPr="008E16FC">
              <w:rPr>
                <w:sz w:val="22"/>
                <w:szCs w:val="22"/>
              </w:rPr>
              <w:t>ideo retrocedido</w:t>
            </w:r>
          </w:p>
          <w:p w14:paraId="3833B80B" w14:textId="3A69972E" w:rsidR="00310533" w:rsidRPr="008E16FC" w:rsidRDefault="00310533" w:rsidP="007E3B61">
            <w:pPr>
              <w:snapToGrid w:val="0"/>
              <w:spacing w:before="60" w:after="60"/>
              <w:rPr>
                <w:rFonts w:eastAsia="Arial Unicode MS"/>
                <w:sz w:val="22"/>
                <w:szCs w:val="22"/>
              </w:rPr>
            </w:pPr>
          </w:p>
        </w:tc>
        <w:tc>
          <w:tcPr>
            <w:tcW w:w="4033" w:type="dxa"/>
          </w:tcPr>
          <w:p w14:paraId="332843D5" w14:textId="692B548D" w:rsidR="00310533" w:rsidRPr="008E16FC" w:rsidRDefault="007E3B61">
            <w:pPr>
              <w:snapToGrid w:val="0"/>
              <w:spacing w:before="60" w:after="60"/>
              <w:rPr>
                <w:rFonts w:eastAsia="Arial Unicode MS"/>
                <w:sz w:val="22"/>
                <w:szCs w:val="22"/>
              </w:rPr>
            </w:pPr>
            <w:r w:rsidRPr="008E16FC">
              <w:rPr>
                <w:rFonts w:eastAsia="Arial Unicode MS"/>
                <w:sz w:val="22"/>
                <w:szCs w:val="22"/>
              </w:rPr>
              <w:t>El video retrocede unos segundos</w:t>
            </w:r>
          </w:p>
        </w:tc>
        <w:tc>
          <w:tcPr>
            <w:tcW w:w="3745" w:type="dxa"/>
          </w:tcPr>
          <w:p w14:paraId="2ABF00F2" w14:textId="6BDA6FD2" w:rsidR="00310533" w:rsidRPr="008E16FC" w:rsidRDefault="007E3B61">
            <w:pPr>
              <w:snapToGrid w:val="0"/>
              <w:spacing w:before="60" w:after="60"/>
              <w:jc w:val="center"/>
              <w:rPr>
                <w:rFonts w:eastAsia="Arial Unicode MS"/>
                <w:sz w:val="22"/>
                <w:szCs w:val="22"/>
              </w:rPr>
            </w:pPr>
            <w:proofErr w:type="spellStart"/>
            <w:r w:rsidRPr="008E16FC">
              <w:rPr>
                <w:rFonts w:eastAsia="Arial Unicode MS"/>
                <w:sz w:val="22"/>
                <w:szCs w:val="22"/>
              </w:rPr>
              <w:t>idVideo</w:t>
            </w:r>
            <w:proofErr w:type="spellEnd"/>
            <w:r w:rsidRPr="008E16FC">
              <w:rPr>
                <w:rFonts w:eastAsia="Arial Unicode MS"/>
                <w:sz w:val="22"/>
                <w:szCs w:val="22"/>
              </w:rPr>
              <w:t xml:space="preserve">, </w:t>
            </w:r>
            <w:proofErr w:type="spellStart"/>
            <w:r w:rsidRPr="008E16FC">
              <w:rPr>
                <w:rFonts w:eastAsia="Arial Unicode MS"/>
                <w:sz w:val="22"/>
                <w:szCs w:val="22"/>
              </w:rPr>
              <w:t>segundosRetroceso</w:t>
            </w:r>
            <w:proofErr w:type="spellEnd"/>
          </w:p>
        </w:tc>
      </w:tr>
      <w:tr w:rsidR="00DB6DFD" w:rsidRPr="008E16FC" w14:paraId="5CF75D22" w14:textId="77777777" w:rsidTr="41DC1349">
        <w:trPr>
          <w:trHeight w:val="511"/>
        </w:trPr>
        <w:tc>
          <w:tcPr>
            <w:tcW w:w="2016" w:type="dxa"/>
          </w:tcPr>
          <w:p w14:paraId="31D0CC76" w14:textId="3E801A02" w:rsidR="00DB6DFD" w:rsidRPr="008E16FC" w:rsidRDefault="003645EB" w:rsidP="007E3B61">
            <w:pPr>
              <w:rPr>
                <w:sz w:val="22"/>
                <w:szCs w:val="22"/>
              </w:rPr>
            </w:pPr>
            <w:r w:rsidRPr="008E16FC">
              <w:rPr>
                <w:sz w:val="22"/>
                <w:szCs w:val="22"/>
              </w:rPr>
              <w:t>Estado de sonido</w:t>
            </w:r>
          </w:p>
        </w:tc>
        <w:tc>
          <w:tcPr>
            <w:tcW w:w="4033" w:type="dxa"/>
          </w:tcPr>
          <w:p w14:paraId="32409379" w14:textId="185E8C54" w:rsidR="00DB6DFD" w:rsidRPr="008E16FC" w:rsidRDefault="00253C1B">
            <w:pPr>
              <w:snapToGrid w:val="0"/>
              <w:spacing w:before="60" w:after="60"/>
              <w:rPr>
                <w:rFonts w:eastAsia="Arial Unicode MS"/>
                <w:sz w:val="22"/>
                <w:szCs w:val="22"/>
              </w:rPr>
            </w:pPr>
            <w:r w:rsidRPr="008E16FC">
              <w:rPr>
                <w:rFonts w:eastAsia="Arial Unicode MS"/>
                <w:sz w:val="22"/>
                <w:szCs w:val="22"/>
              </w:rPr>
              <w:t>El sistema alterna entre silencio y sonido activo</w:t>
            </w:r>
          </w:p>
        </w:tc>
        <w:tc>
          <w:tcPr>
            <w:tcW w:w="3745" w:type="dxa"/>
          </w:tcPr>
          <w:p w14:paraId="7266632B" w14:textId="65F01C2B" w:rsidR="00DB6DFD" w:rsidRPr="008E16FC" w:rsidRDefault="00506972">
            <w:pPr>
              <w:snapToGrid w:val="0"/>
              <w:spacing w:before="60" w:after="60"/>
              <w:jc w:val="center"/>
              <w:rPr>
                <w:rFonts w:eastAsia="Arial Unicode MS"/>
                <w:sz w:val="22"/>
                <w:szCs w:val="22"/>
              </w:rPr>
            </w:pPr>
            <w:proofErr w:type="spellStart"/>
            <w:r w:rsidRPr="008E16FC">
              <w:rPr>
                <w:sz w:val="22"/>
                <w:szCs w:val="22"/>
              </w:rPr>
              <w:t>idVideo</w:t>
            </w:r>
            <w:proofErr w:type="spellEnd"/>
            <w:r w:rsidRPr="008E16FC">
              <w:rPr>
                <w:sz w:val="22"/>
                <w:szCs w:val="22"/>
              </w:rPr>
              <w:t xml:space="preserve">, </w:t>
            </w:r>
            <w:proofErr w:type="spellStart"/>
            <w:r w:rsidRPr="008E16FC">
              <w:rPr>
                <w:sz w:val="22"/>
                <w:szCs w:val="22"/>
              </w:rPr>
              <w:t>estadoSonido</w:t>
            </w:r>
            <w:proofErr w:type="spellEnd"/>
            <w:r w:rsidRPr="008E16FC">
              <w:rPr>
                <w:sz w:val="22"/>
                <w:szCs w:val="22"/>
              </w:rPr>
              <w:t xml:space="preserve"> (mute/</w:t>
            </w:r>
            <w:proofErr w:type="spellStart"/>
            <w:r w:rsidRPr="008E16FC">
              <w:rPr>
                <w:sz w:val="22"/>
                <w:szCs w:val="22"/>
              </w:rPr>
              <w:t>unmute</w:t>
            </w:r>
            <w:proofErr w:type="spellEnd"/>
            <w:r w:rsidRPr="008E16FC">
              <w:rPr>
                <w:sz w:val="22"/>
                <w:szCs w:val="22"/>
              </w:rPr>
              <w:t>)</w:t>
            </w:r>
          </w:p>
        </w:tc>
      </w:tr>
      <w:tr w:rsidR="00506972" w:rsidRPr="008E16FC" w14:paraId="35322F6D" w14:textId="77777777" w:rsidTr="41DC1349">
        <w:trPr>
          <w:trHeight w:val="511"/>
        </w:trPr>
        <w:tc>
          <w:tcPr>
            <w:tcW w:w="2016" w:type="dxa"/>
          </w:tcPr>
          <w:p w14:paraId="18022E9F" w14:textId="6B29E506" w:rsidR="00506972" w:rsidRPr="008E16FC" w:rsidRDefault="00E944E4" w:rsidP="007E3B61">
            <w:pPr>
              <w:rPr>
                <w:sz w:val="22"/>
                <w:szCs w:val="22"/>
              </w:rPr>
            </w:pPr>
            <w:r w:rsidRPr="008E16FC">
              <w:rPr>
                <w:sz w:val="22"/>
                <w:szCs w:val="22"/>
              </w:rPr>
              <w:t>Video transferido</w:t>
            </w:r>
          </w:p>
        </w:tc>
        <w:tc>
          <w:tcPr>
            <w:tcW w:w="4033" w:type="dxa"/>
          </w:tcPr>
          <w:p w14:paraId="26C33CCA" w14:textId="47F3288A" w:rsidR="00506972" w:rsidRPr="008E16FC" w:rsidRDefault="005B3D8B">
            <w:pPr>
              <w:snapToGrid w:val="0"/>
              <w:spacing w:before="60" w:after="60"/>
              <w:rPr>
                <w:rFonts w:eastAsia="Arial Unicode MS"/>
                <w:sz w:val="22"/>
                <w:szCs w:val="22"/>
              </w:rPr>
            </w:pPr>
            <w:r w:rsidRPr="008E16FC">
              <w:rPr>
                <w:rFonts w:eastAsia="Arial Unicode MS"/>
                <w:sz w:val="22"/>
                <w:szCs w:val="22"/>
              </w:rPr>
              <w:t>Video enviado a dispositivo remoto</w:t>
            </w:r>
          </w:p>
        </w:tc>
        <w:tc>
          <w:tcPr>
            <w:tcW w:w="3745" w:type="dxa"/>
          </w:tcPr>
          <w:p w14:paraId="2AFFDF9C" w14:textId="35139CC4" w:rsidR="00506972" w:rsidRPr="008E16FC" w:rsidRDefault="00995FC0">
            <w:pPr>
              <w:snapToGrid w:val="0"/>
              <w:spacing w:before="60" w:after="60"/>
              <w:jc w:val="center"/>
              <w:rPr>
                <w:sz w:val="22"/>
                <w:szCs w:val="22"/>
              </w:rPr>
            </w:pPr>
            <w:proofErr w:type="spellStart"/>
            <w:r w:rsidRPr="008E16FC">
              <w:rPr>
                <w:sz w:val="22"/>
                <w:szCs w:val="22"/>
              </w:rPr>
              <w:t>idVideo</w:t>
            </w:r>
            <w:proofErr w:type="spellEnd"/>
            <w:r w:rsidRPr="008E16FC">
              <w:rPr>
                <w:sz w:val="22"/>
                <w:szCs w:val="22"/>
              </w:rPr>
              <w:t xml:space="preserve">, </w:t>
            </w:r>
            <w:proofErr w:type="spellStart"/>
            <w:r w:rsidRPr="008E16FC">
              <w:rPr>
                <w:sz w:val="22"/>
                <w:szCs w:val="22"/>
              </w:rPr>
              <w:t>dispositivoDestino</w:t>
            </w:r>
            <w:proofErr w:type="spellEnd"/>
          </w:p>
        </w:tc>
      </w:tr>
    </w:tbl>
    <w:p w14:paraId="19009749" w14:textId="77777777" w:rsidR="001854D6" w:rsidRPr="008E16FC" w:rsidRDefault="001854D6"/>
    <w:p w14:paraId="6D89E017" w14:textId="77777777" w:rsidR="00AD1CC2" w:rsidRPr="008E16FC" w:rsidRDefault="00AD1CC2"/>
    <w:p w14:paraId="4BF8CCE9" w14:textId="213F320A" w:rsidR="00AD1CC2" w:rsidRPr="008E16FC" w:rsidRDefault="00AD1CC2" w:rsidP="00D5087C">
      <w:pPr>
        <w:pStyle w:val="Heading2"/>
        <w:rPr>
          <w:lang w:val="es-CL"/>
        </w:rPr>
      </w:pPr>
      <w:bookmarkStart w:id="13" w:name="__RefHeading__638_1133185367"/>
      <w:bookmarkStart w:id="14" w:name="__RefHeading__2928_132115335"/>
      <w:bookmarkStart w:id="15" w:name="__RefHeading__2944_132115335"/>
      <w:bookmarkStart w:id="16" w:name="__RefHeading__2922_132115335"/>
      <w:bookmarkEnd w:id="13"/>
      <w:bookmarkEnd w:id="14"/>
      <w:bookmarkEnd w:id="15"/>
      <w:bookmarkEnd w:id="16"/>
      <w:r w:rsidRPr="008E16FC">
        <w:rPr>
          <w:lang w:val="es-CL"/>
        </w:rPr>
        <w:t>Requisitos de Ambiente</w:t>
      </w:r>
    </w:p>
    <w:p w14:paraId="22D9DA44" w14:textId="77777777" w:rsidR="00AD1CC2" w:rsidRPr="008E16FC" w:rsidRDefault="00AD1CC2">
      <w:pPr>
        <w:pStyle w:val="Heading3"/>
        <w:rPr>
          <w:lang w:val="es-CL"/>
        </w:rPr>
      </w:pPr>
      <w:r w:rsidRPr="008E16FC">
        <w:rPr>
          <w:lang w:val="es-CL"/>
        </w:rPr>
        <w:t>Hardware de Desarrollo</w:t>
      </w:r>
    </w:p>
    <w:p w14:paraId="3AED7A77" w14:textId="2F67C6E5" w:rsidR="006E68F3" w:rsidRPr="008E16FC" w:rsidRDefault="00C372F5" w:rsidP="006E68F3">
      <w:pPr>
        <w:pStyle w:val="NormalWeb"/>
        <w:numPr>
          <w:ilvl w:val="0"/>
          <w:numId w:val="5"/>
        </w:numPr>
        <w:rPr>
          <w:sz w:val="22"/>
          <w:szCs w:val="22"/>
        </w:rPr>
      </w:pPr>
      <w:bookmarkStart w:id="17" w:name="__RefHeading__644_1133185367"/>
      <w:bookmarkStart w:id="18" w:name="__RefHeading__2946_132115335"/>
      <w:bookmarkEnd w:id="17"/>
      <w:r w:rsidRPr="008E16FC">
        <w:rPr>
          <w:rStyle w:val="Strong"/>
          <w:sz w:val="22"/>
          <w:szCs w:val="22"/>
        </w:rPr>
        <w:t>Procesador:</w:t>
      </w:r>
      <w:r w:rsidRPr="008E16FC">
        <w:rPr>
          <w:sz w:val="22"/>
          <w:szCs w:val="22"/>
        </w:rPr>
        <w:t xml:space="preserve"> CPU multinúcleo (mínimo 4 núcleos, recomendado Intel i5 / AMD Ryzen 5 o superior).</w:t>
      </w:r>
    </w:p>
    <w:p w14:paraId="11C80719" w14:textId="77777777" w:rsidR="006E68F3" w:rsidRPr="008E16FC" w:rsidRDefault="00C372F5" w:rsidP="006E68F3">
      <w:pPr>
        <w:pStyle w:val="NormalWeb"/>
        <w:numPr>
          <w:ilvl w:val="0"/>
          <w:numId w:val="5"/>
        </w:numPr>
        <w:rPr>
          <w:sz w:val="22"/>
          <w:szCs w:val="22"/>
        </w:rPr>
      </w:pPr>
      <w:r w:rsidRPr="008E16FC">
        <w:rPr>
          <w:rStyle w:val="Strong"/>
          <w:sz w:val="22"/>
          <w:szCs w:val="22"/>
        </w:rPr>
        <w:t>Memoria RAM:</w:t>
      </w:r>
      <w:r w:rsidRPr="008E16FC">
        <w:rPr>
          <w:sz w:val="22"/>
          <w:szCs w:val="22"/>
        </w:rPr>
        <w:t xml:space="preserve"> 8 GB (mínimo) / 16 GB (recomendado).</w:t>
      </w:r>
    </w:p>
    <w:p w14:paraId="2802488C" w14:textId="77777777" w:rsidR="006E68F3" w:rsidRPr="008E16FC" w:rsidRDefault="00C372F5" w:rsidP="006E68F3">
      <w:pPr>
        <w:pStyle w:val="NormalWeb"/>
        <w:numPr>
          <w:ilvl w:val="0"/>
          <w:numId w:val="5"/>
        </w:numPr>
        <w:rPr>
          <w:sz w:val="22"/>
          <w:szCs w:val="22"/>
        </w:rPr>
      </w:pPr>
      <w:r w:rsidRPr="008E16FC">
        <w:rPr>
          <w:rStyle w:val="Strong"/>
          <w:sz w:val="22"/>
          <w:szCs w:val="22"/>
        </w:rPr>
        <w:t>Cámara:</w:t>
      </w:r>
      <w:r w:rsidRPr="008E16FC">
        <w:rPr>
          <w:sz w:val="22"/>
          <w:szCs w:val="22"/>
        </w:rPr>
        <w:t xml:space="preserve"> Cámara web HD (720p mínimo, 30 </w:t>
      </w:r>
      <w:proofErr w:type="spellStart"/>
      <w:r w:rsidRPr="008E16FC">
        <w:rPr>
          <w:sz w:val="22"/>
          <w:szCs w:val="22"/>
        </w:rPr>
        <w:t>fps</w:t>
      </w:r>
      <w:proofErr w:type="spellEnd"/>
      <w:r w:rsidRPr="008E16FC">
        <w:rPr>
          <w:sz w:val="22"/>
          <w:szCs w:val="22"/>
        </w:rPr>
        <w:t>) o equivalente.</w:t>
      </w:r>
    </w:p>
    <w:p w14:paraId="4B40BE2F" w14:textId="77777777" w:rsidR="006E68F3" w:rsidRPr="008E16FC" w:rsidRDefault="00C372F5" w:rsidP="006E68F3">
      <w:pPr>
        <w:pStyle w:val="NormalWeb"/>
        <w:numPr>
          <w:ilvl w:val="0"/>
          <w:numId w:val="5"/>
        </w:numPr>
        <w:rPr>
          <w:sz w:val="22"/>
          <w:szCs w:val="22"/>
        </w:rPr>
      </w:pPr>
      <w:r w:rsidRPr="008E16FC">
        <w:rPr>
          <w:rStyle w:val="Strong"/>
          <w:sz w:val="22"/>
          <w:szCs w:val="22"/>
        </w:rPr>
        <w:t>Almacenamiento:</w:t>
      </w:r>
      <w:r w:rsidRPr="008E16FC">
        <w:rPr>
          <w:sz w:val="22"/>
          <w:szCs w:val="22"/>
        </w:rPr>
        <w:t xml:space="preserve"> 10 GB libres para instalación de contenedores y </w:t>
      </w:r>
      <w:proofErr w:type="spellStart"/>
      <w:r w:rsidRPr="008E16FC">
        <w:rPr>
          <w:sz w:val="22"/>
          <w:szCs w:val="22"/>
        </w:rPr>
        <w:t>dataset</w:t>
      </w:r>
      <w:proofErr w:type="spellEnd"/>
      <w:r w:rsidRPr="008E16FC">
        <w:rPr>
          <w:sz w:val="22"/>
          <w:szCs w:val="22"/>
        </w:rPr>
        <w:t xml:space="preserve"> de prueba.</w:t>
      </w:r>
    </w:p>
    <w:p w14:paraId="6CF0842B" w14:textId="64F5F83A" w:rsidR="00C372F5" w:rsidRPr="008E16FC" w:rsidRDefault="00C372F5" w:rsidP="006E68F3">
      <w:pPr>
        <w:pStyle w:val="NormalWeb"/>
        <w:numPr>
          <w:ilvl w:val="0"/>
          <w:numId w:val="5"/>
        </w:numPr>
        <w:rPr>
          <w:sz w:val="22"/>
          <w:szCs w:val="22"/>
        </w:rPr>
      </w:pPr>
      <w:r w:rsidRPr="008E16FC">
        <w:rPr>
          <w:rStyle w:val="Strong"/>
          <w:sz w:val="22"/>
          <w:szCs w:val="22"/>
        </w:rPr>
        <w:t>Conectividad:</w:t>
      </w:r>
      <w:r w:rsidRPr="008E16FC">
        <w:rPr>
          <w:sz w:val="22"/>
          <w:szCs w:val="22"/>
        </w:rPr>
        <w:t xml:space="preserve"> Red LAN o </w:t>
      </w:r>
      <w:proofErr w:type="spellStart"/>
      <w:r w:rsidRPr="008E16FC">
        <w:rPr>
          <w:sz w:val="22"/>
          <w:szCs w:val="22"/>
        </w:rPr>
        <w:t>Wi</w:t>
      </w:r>
      <w:proofErr w:type="spellEnd"/>
      <w:r w:rsidRPr="008E16FC">
        <w:rPr>
          <w:sz w:val="22"/>
          <w:szCs w:val="22"/>
        </w:rPr>
        <w:t>-Fi para transferencia de archivos entre dispositivos.</w:t>
      </w:r>
    </w:p>
    <w:p w14:paraId="3551054F" w14:textId="7CE5796B" w:rsidR="00AD1CC2" w:rsidRPr="008E16FC" w:rsidRDefault="00AD1CC2">
      <w:pPr>
        <w:pStyle w:val="Heading3"/>
        <w:rPr>
          <w:lang w:val="es-CL"/>
        </w:rPr>
      </w:pPr>
      <w:r w:rsidRPr="008E16FC">
        <w:rPr>
          <w:lang w:val="es-CL"/>
        </w:rPr>
        <w:t>Software de Desarrollo</w:t>
      </w:r>
    </w:p>
    <w:p w14:paraId="00457D32" w14:textId="46AF5812" w:rsidR="00AD1CC2" w:rsidRPr="008E16FC" w:rsidRDefault="00A411CB">
      <w:pPr>
        <w:pStyle w:val="BodyText"/>
        <w:rPr>
          <w:lang w:val="es-CL"/>
        </w:rPr>
      </w:pPr>
      <w:r w:rsidRPr="008E16FC">
        <w:rPr>
          <w:lang w:val="es-CL"/>
        </w:rPr>
        <w:t xml:space="preserve">Python 3.10, </w:t>
      </w:r>
      <w:proofErr w:type="spellStart"/>
      <w:r w:rsidRPr="008E16FC">
        <w:rPr>
          <w:lang w:val="es-CL"/>
        </w:rPr>
        <w:t>OpenCV</w:t>
      </w:r>
      <w:proofErr w:type="spellEnd"/>
      <w:r w:rsidRPr="008E16FC">
        <w:rPr>
          <w:lang w:val="es-CL"/>
        </w:rPr>
        <w:t xml:space="preserve">, </w:t>
      </w:r>
      <w:proofErr w:type="spellStart"/>
      <w:r w:rsidRPr="008E16FC">
        <w:rPr>
          <w:lang w:val="es-CL"/>
        </w:rPr>
        <w:t>MediaPipe</w:t>
      </w:r>
      <w:proofErr w:type="spellEnd"/>
      <w:r w:rsidRPr="008E16FC">
        <w:rPr>
          <w:lang w:val="es-CL"/>
        </w:rPr>
        <w:t xml:space="preserve">, </w:t>
      </w:r>
      <w:proofErr w:type="spellStart"/>
      <w:r w:rsidRPr="008E16FC">
        <w:rPr>
          <w:lang w:val="es-CL"/>
        </w:rPr>
        <w:t>PyTorch</w:t>
      </w:r>
      <w:proofErr w:type="spellEnd"/>
      <w:r w:rsidRPr="008E16FC">
        <w:rPr>
          <w:lang w:val="es-CL"/>
        </w:rPr>
        <w:t xml:space="preserve">/ONNX, </w:t>
      </w:r>
      <w:proofErr w:type="spellStart"/>
      <w:r w:rsidRPr="008E16FC">
        <w:rPr>
          <w:lang w:val="es-CL"/>
        </w:rPr>
        <w:t>WebSockets</w:t>
      </w:r>
      <w:proofErr w:type="spellEnd"/>
      <w:r w:rsidRPr="008E16FC">
        <w:rPr>
          <w:lang w:val="es-CL"/>
        </w:rPr>
        <w:t>/</w:t>
      </w:r>
      <w:proofErr w:type="spellStart"/>
      <w:r w:rsidRPr="008E16FC">
        <w:rPr>
          <w:lang w:val="es-CL"/>
        </w:rPr>
        <w:t>WebRTC</w:t>
      </w:r>
      <w:proofErr w:type="spellEnd"/>
      <w:r w:rsidRPr="008E16FC">
        <w:rPr>
          <w:lang w:val="es-CL"/>
        </w:rPr>
        <w:t>.</w:t>
      </w:r>
    </w:p>
    <w:p w14:paraId="1982C67A" w14:textId="758E0A4F" w:rsidR="00E128A5" w:rsidRPr="008E16FC" w:rsidRDefault="00123D5A" w:rsidP="00E128A5">
      <w:pPr>
        <w:pStyle w:val="BodyText"/>
        <w:numPr>
          <w:ilvl w:val="0"/>
          <w:numId w:val="7"/>
        </w:numPr>
        <w:rPr>
          <w:lang w:val="es-CL"/>
        </w:rPr>
      </w:pPr>
      <w:r w:rsidRPr="008E16FC">
        <w:rPr>
          <w:rStyle w:val="Strong"/>
          <w:lang w:val="es-CL"/>
        </w:rPr>
        <w:t>Sistema Operativo:</w:t>
      </w:r>
      <w:r w:rsidRPr="008E16FC">
        <w:rPr>
          <w:lang w:val="es-CL"/>
        </w:rPr>
        <w:t xml:space="preserve"> Windows 10/11, macOS 12+ o distribución Linux compatible con Docker.</w:t>
      </w:r>
    </w:p>
    <w:p w14:paraId="1951A41D" w14:textId="22BE3FA4" w:rsidR="008D129F" w:rsidRPr="008E16FC" w:rsidRDefault="008D129F" w:rsidP="00E128A5">
      <w:pPr>
        <w:pStyle w:val="BodyText"/>
        <w:numPr>
          <w:ilvl w:val="0"/>
          <w:numId w:val="7"/>
        </w:numPr>
        <w:rPr>
          <w:lang w:val="es-CL"/>
        </w:rPr>
      </w:pPr>
      <w:r w:rsidRPr="008E16FC">
        <w:rPr>
          <w:rStyle w:val="Strong"/>
          <w:lang w:val="es-CL"/>
        </w:rPr>
        <w:t>Plataforma de contenedores:</w:t>
      </w:r>
      <w:r w:rsidRPr="008E16FC">
        <w:rPr>
          <w:lang w:val="es-CL"/>
        </w:rPr>
        <w:t xml:space="preserve"> Docker </w:t>
      </w:r>
      <w:proofErr w:type="spellStart"/>
      <w:r w:rsidRPr="008E16FC">
        <w:rPr>
          <w:lang w:val="es-CL"/>
        </w:rPr>
        <w:t>Engine</w:t>
      </w:r>
      <w:proofErr w:type="spellEnd"/>
      <w:r w:rsidRPr="008E16FC">
        <w:rPr>
          <w:lang w:val="es-CL"/>
        </w:rPr>
        <w:t xml:space="preserve"> + Docker </w:t>
      </w:r>
      <w:proofErr w:type="spellStart"/>
      <w:r w:rsidRPr="008E16FC">
        <w:rPr>
          <w:lang w:val="es-CL"/>
        </w:rPr>
        <w:t>Compose</w:t>
      </w:r>
      <w:proofErr w:type="spellEnd"/>
      <w:r w:rsidRPr="008E16FC">
        <w:rPr>
          <w:lang w:val="es-CL"/>
        </w:rPr>
        <w:t>.</w:t>
      </w:r>
    </w:p>
    <w:p w14:paraId="714DD23D" w14:textId="4C949342" w:rsidR="003E50F0" w:rsidRPr="008E16FC" w:rsidRDefault="003E50F0" w:rsidP="00E128A5">
      <w:pPr>
        <w:pStyle w:val="BodyText"/>
        <w:numPr>
          <w:ilvl w:val="0"/>
          <w:numId w:val="7"/>
        </w:numPr>
        <w:rPr>
          <w:lang w:val="es-CL"/>
        </w:rPr>
      </w:pPr>
      <w:r w:rsidRPr="008E16FC">
        <w:rPr>
          <w:rStyle w:val="Strong"/>
          <w:lang w:val="es-CL"/>
        </w:rPr>
        <w:t>Lenguaje de programación:</w:t>
      </w:r>
      <w:r w:rsidRPr="008E16FC">
        <w:rPr>
          <w:lang w:val="es-CL"/>
        </w:rPr>
        <w:t xml:space="preserve"> Python 3.10 o superior.</w:t>
      </w:r>
    </w:p>
    <w:p w14:paraId="4D38A5B4" w14:textId="27917DD9" w:rsidR="003E50F0" w:rsidRPr="008E16FC" w:rsidRDefault="005036AA" w:rsidP="00E128A5">
      <w:pPr>
        <w:pStyle w:val="BodyText"/>
        <w:numPr>
          <w:ilvl w:val="0"/>
          <w:numId w:val="7"/>
        </w:numPr>
        <w:rPr>
          <w:lang w:val="es-CL"/>
        </w:rPr>
      </w:pPr>
      <w:r w:rsidRPr="008E16FC">
        <w:rPr>
          <w:rStyle w:val="Strong"/>
          <w:lang w:val="es-CL"/>
        </w:rPr>
        <w:t>Dependencias de visión por computador:</w:t>
      </w:r>
      <w:r w:rsidRPr="008E16FC">
        <w:rPr>
          <w:lang w:val="es-CL"/>
        </w:rPr>
        <w:t xml:space="preserve"> </w:t>
      </w:r>
      <w:proofErr w:type="spellStart"/>
      <w:r w:rsidRPr="008E16FC">
        <w:rPr>
          <w:lang w:val="es-CL"/>
        </w:rPr>
        <w:t>OpenCV</w:t>
      </w:r>
      <w:proofErr w:type="spellEnd"/>
      <w:r w:rsidRPr="008E16FC">
        <w:rPr>
          <w:lang w:val="es-CL"/>
        </w:rPr>
        <w:t xml:space="preserve">, </w:t>
      </w:r>
      <w:proofErr w:type="spellStart"/>
      <w:r w:rsidRPr="008E16FC">
        <w:rPr>
          <w:lang w:val="es-CL"/>
        </w:rPr>
        <w:t>MediaPipe</w:t>
      </w:r>
      <w:proofErr w:type="spellEnd"/>
      <w:r w:rsidRPr="008E16FC">
        <w:rPr>
          <w:lang w:val="es-CL"/>
        </w:rPr>
        <w:t>.</w:t>
      </w:r>
    </w:p>
    <w:p w14:paraId="2C6A9268" w14:textId="77CD7487" w:rsidR="00CC3D0B" w:rsidRPr="008E16FC" w:rsidRDefault="00CC3D0B" w:rsidP="00E128A5">
      <w:pPr>
        <w:pStyle w:val="BodyText"/>
        <w:numPr>
          <w:ilvl w:val="0"/>
          <w:numId w:val="7"/>
        </w:numPr>
        <w:rPr>
          <w:lang w:val="es-CL"/>
        </w:rPr>
      </w:pPr>
      <w:r w:rsidRPr="008E16FC">
        <w:rPr>
          <w:rStyle w:val="Strong"/>
          <w:lang w:val="es-CL"/>
        </w:rPr>
        <w:t>Framework de comunicación:</w:t>
      </w:r>
      <w:r w:rsidRPr="008E16FC">
        <w:rPr>
          <w:lang w:val="es-CL"/>
        </w:rPr>
        <w:t xml:space="preserve"> </w:t>
      </w:r>
      <w:proofErr w:type="spellStart"/>
      <w:r w:rsidRPr="008E16FC">
        <w:rPr>
          <w:lang w:val="es-CL"/>
        </w:rPr>
        <w:t>FastAPI</w:t>
      </w:r>
      <w:proofErr w:type="spellEnd"/>
      <w:r w:rsidRPr="008E16FC">
        <w:rPr>
          <w:lang w:val="es-CL"/>
        </w:rPr>
        <w:t xml:space="preserve"> (para </w:t>
      </w:r>
      <w:proofErr w:type="spellStart"/>
      <w:r w:rsidRPr="008E16FC">
        <w:rPr>
          <w:lang w:val="es-CL"/>
        </w:rPr>
        <w:t>APIs</w:t>
      </w:r>
      <w:proofErr w:type="spellEnd"/>
      <w:r w:rsidRPr="008E16FC">
        <w:rPr>
          <w:lang w:val="es-CL"/>
        </w:rPr>
        <w:t xml:space="preserve"> REST) + </w:t>
      </w:r>
      <w:proofErr w:type="spellStart"/>
      <w:r w:rsidRPr="008E16FC">
        <w:rPr>
          <w:lang w:val="es-CL"/>
        </w:rPr>
        <w:t>WebSocket</w:t>
      </w:r>
      <w:proofErr w:type="spellEnd"/>
      <w:r w:rsidRPr="008E16FC">
        <w:rPr>
          <w:lang w:val="es-CL"/>
        </w:rPr>
        <w:t>.</w:t>
      </w:r>
    </w:p>
    <w:p w14:paraId="6ADFE072" w14:textId="6FBF190E" w:rsidR="00977538" w:rsidRPr="008E16FC" w:rsidRDefault="00977538" w:rsidP="00E128A5">
      <w:pPr>
        <w:pStyle w:val="BodyText"/>
        <w:numPr>
          <w:ilvl w:val="0"/>
          <w:numId w:val="7"/>
        </w:numPr>
        <w:rPr>
          <w:lang w:val="es-CL"/>
        </w:rPr>
      </w:pPr>
      <w:r w:rsidRPr="008E16FC">
        <w:rPr>
          <w:rStyle w:val="Strong"/>
          <w:lang w:val="es-CL"/>
        </w:rPr>
        <w:t>Procesamiento multimedia:</w:t>
      </w:r>
      <w:r w:rsidRPr="008E16FC">
        <w:rPr>
          <w:lang w:val="es-CL"/>
        </w:rPr>
        <w:t xml:space="preserve"> </w:t>
      </w:r>
      <w:r w:rsidR="007D38D1" w:rsidRPr="008E16FC">
        <w:rPr>
          <w:lang w:val="es-CL"/>
        </w:rPr>
        <w:t xml:space="preserve">VLC, MPV, </w:t>
      </w:r>
      <w:proofErr w:type="spellStart"/>
      <w:r w:rsidR="007D38D1" w:rsidRPr="008E16FC">
        <w:rPr>
          <w:lang w:val="es-CL"/>
        </w:rPr>
        <w:t>GStreamer</w:t>
      </w:r>
      <w:proofErr w:type="spellEnd"/>
      <w:r w:rsidRPr="008E16FC">
        <w:rPr>
          <w:lang w:val="es-CL"/>
        </w:rPr>
        <w:t>.</w:t>
      </w:r>
    </w:p>
    <w:p w14:paraId="797BDFC8" w14:textId="2AFC14BE" w:rsidR="5921D22B" w:rsidRPr="008E16FC" w:rsidRDefault="5921D22B" w:rsidP="5921D22B">
      <w:pPr>
        <w:pStyle w:val="BodyText"/>
        <w:ind w:left="1440"/>
        <w:rPr>
          <w:lang w:val="es-CL"/>
        </w:rPr>
      </w:pPr>
    </w:p>
    <w:p w14:paraId="04E0A44F" w14:textId="77777777" w:rsidR="00AD1CC2" w:rsidRPr="008E16FC" w:rsidRDefault="00AD1CC2">
      <w:pPr>
        <w:pStyle w:val="Heading3"/>
        <w:rPr>
          <w:lang w:val="es-CL"/>
        </w:rPr>
      </w:pPr>
      <w:proofErr w:type="spellStart"/>
      <w:r w:rsidRPr="008E16FC">
        <w:rPr>
          <w:lang w:val="es-CL"/>
        </w:rPr>
        <w:t>Datasets</w:t>
      </w:r>
      <w:proofErr w:type="spellEnd"/>
      <w:r w:rsidRPr="008E16FC">
        <w:rPr>
          <w:lang w:val="es-CL"/>
        </w:rPr>
        <w:t xml:space="preserve"> e Imágenes/Videos de Prueba</w:t>
      </w:r>
    </w:p>
    <w:p w14:paraId="2512A09A" w14:textId="3E6B148C" w:rsidR="00211458" w:rsidRPr="008E16FC" w:rsidRDefault="00211458" w:rsidP="00211458">
      <w:pPr>
        <w:pStyle w:val="BodyText"/>
        <w:numPr>
          <w:ilvl w:val="0"/>
          <w:numId w:val="8"/>
        </w:numPr>
        <w:rPr>
          <w:lang w:val="es-CL"/>
        </w:rPr>
      </w:pPr>
      <w:proofErr w:type="spellStart"/>
      <w:r w:rsidRPr="008E16FC">
        <w:rPr>
          <w:lang w:val="es-CL"/>
        </w:rPr>
        <w:t>Datasets</w:t>
      </w:r>
      <w:proofErr w:type="spellEnd"/>
      <w:r w:rsidRPr="008E16FC">
        <w:rPr>
          <w:lang w:val="es-CL"/>
        </w:rPr>
        <w:t xml:space="preserve"> externos</w:t>
      </w:r>
      <w:r w:rsidR="00602943" w:rsidRPr="008E16FC">
        <w:rPr>
          <w:lang w:val="es-CL"/>
        </w:rPr>
        <w:t>:</w:t>
      </w:r>
    </w:p>
    <w:p w14:paraId="40E163C4" w14:textId="20F1E5F3" w:rsidR="00211458" w:rsidRPr="008E16FC" w:rsidRDefault="00211458" w:rsidP="00211458">
      <w:pPr>
        <w:pStyle w:val="BodyText"/>
        <w:numPr>
          <w:ilvl w:val="1"/>
          <w:numId w:val="8"/>
        </w:numPr>
        <w:rPr>
          <w:lang w:val="es-CL"/>
        </w:rPr>
      </w:pPr>
      <w:proofErr w:type="spellStart"/>
      <w:r w:rsidRPr="008E16FC">
        <w:rPr>
          <w:rStyle w:val="Strong"/>
          <w:lang w:val="es-CL"/>
        </w:rPr>
        <w:t>EgoHands</w:t>
      </w:r>
      <w:proofErr w:type="spellEnd"/>
      <w:r w:rsidRPr="008E16FC">
        <w:rPr>
          <w:rStyle w:val="Strong"/>
          <w:lang w:val="es-CL"/>
        </w:rPr>
        <w:t xml:space="preserve"> </w:t>
      </w:r>
      <w:proofErr w:type="spellStart"/>
      <w:r w:rsidRPr="008E16FC">
        <w:rPr>
          <w:rStyle w:val="Strong"/>
          <w:lang w:val="es-CL"/>
        </w:rPr>
        <w:t>Dataset</w:t>
      </w:r>
      <w:proofErr w:type="spellEnd"/>
      <w:r w:rsidRPr="008E16FC">
        <w:rPr>
          <w:lang w:val="es-CL"/>
        </w:rPr>
        <w:t>: colección de imágenes en primera persona con manos etiquetadas, útil para detección y segmentación de gestos.</w:t>
      </w:r>
    </w:p>
    <w:p w14:paraId="4A43FDE8" w14:textId="44A633C5" w:rsidR="00680BAF" w:rsidRPr="008E16FC" w:rsidRDefault="00680BAF" w:rsidP="00211458">
      <w:pPr>
        <w:pStyle w:val="BodyText"/>
        <w:numPr>
          <w:ilvl w:val="1"/>
          <w:numId w:val="8"/>
        </w:numPr>
        <w:rPr>
          <w:lang w:val="es-CL"/>
        </w:rPr>
      </w:pPr>
      <w:r w:rsidRPr="008E16FC">
        <w:rPr>
          <w:rStyle w:val="Strong"/>
          <w:lang w:val="es-CL"/>
        </w:rPr>
        <w:t xml:space="preserve">Hand </w:t>
      </w:r>
      <w:proofErr w:type="spellStart"/>
      <w:r w:rsidRPr="008E16FC">
        <w:rPr>
          <w:rStyle w:val="Strong"/>
          <w:lang w:val="es-CL"/>
        </w:rPr>
        <w:t>Gesture</w:t>
      </w:r>
      <w:proofErr w:type="spellEnd"/>
      <w:r w:rsidRPr="008E16FC">
        <w:rPr>
          <w:rStyle w:val="Strong"/>
          <w:lang w:val="es-CL"/>
        </w:rPr>
        <w:t xml:space="preserve"> </w:t>
      </w:r>
      <w:proofErr w:type="spellStart"/>
      <w:r w:rsidRPr="008E16FC">
        <w:rPr>
          <w:rStyle w:val="Strong"/>
          <w:lang w:val="es-CL"/>
        </w:rPr>
        <w:t>Recognition</w:t>
      </w:r>
      <w:proofErr w:type="spellEnd"/>
      <w:r w:rsidRPr="008E16FC">
        <w:rPr>
          <w:rStyle w:val="Strong"/>
          <w:lang w:val="es-CL"/>
        </w:rPr>
        <w:t xml:space="preserve"> </w:t>
      </w:r>
      <w:proofErr w:type="spellStart"/>
      <w:r w:rsidRPr="008E16FC">
        <w:rPr>
          <w:rStyle w:val="Strong"/>
          <w:lang w:val="es-CL"/>
        </w:rPr>
        <w:t>Dataset</w:t>
      </w:r>
      <w:proofErr w:type="spellEnd"/>
      <w:r w:rsidRPr="008E16FC">
        <w:rPr>
          <w:rStyle w:val="Strong"/>
          <w:lang w:val="es-CL"/>
        </w:rPr>
        <w:t xml:space="preserve"> (</w:t>
      </w:r>
      <w:proofErr w:type="spellStart"/>
      <w:r w:rsidRPr="008E16FC">
        <w:rPr>
          <w:rStyle w:val="Strong"/>
          <w:lang w:val="es-CL"/>
        </w:rPr>
        <w:t>Kaggle</w:t>
      </w:r>
      <w:proofErr w:type="spellEnd"/>
      <w:r w:rsidRPr="008E16FC">
        <w:rPr>
          <w:rStyle w:val="Strong"/>
          <w:lang w:val="es-CL"/>
        </w:rPr>
        <w:t xml:space="preserve">, </w:t>
      </w:r>
      <w:proofErr w:type="spellStart"/>
      <w:r w:rsidRPr="008E16FC">
        <w:rPr>
          <w:rStyle w:val="Strong"/>
          <w:lang w:val="es-CL"/>
        </w:rPr>
        <w:t>HaGRID</w:t>
      </w:r>
      <w:proofErr w:type="spellEnd"/>
      <w:r w:rsidRPr="008E16FC">
        <w:rPr>
          <w:rStyle w:val="Strong"/>
          <w:lang w:val="es-CL"/>
        </w:rPr>
        <w:t>, Hand-</w:t>
      </w:r>
      <w:proofErr w:type="spellStart"/>
      <w:r w:rsidRPr="008E16FC">
        <w:rPr>
          <w:rStyle w:val="Strong"/>
          <w:lang w:val="es-CL"/>
        </w:rPr>
        <w:t>gesture</w:t>
      </w:r>
      <w:proofErr w:type="spellEnd"/>
      <w:r w:rsidRPr="008E16FC">
        <w:rPr>
          <w:rStyle w:val="Strong"/>
          <w:lang w:val="es-CL"/>
        </w:rPr>
        <w:t xml:space="preserve"> </w:t>
      </w:r>
      <w:proofErr w:type="spellStart"/>
      <w:r w:rsidRPr="008E16FC">
        <w:rPr>
          <w:rStyle w:val="Strong"/>
          <w:lang w:val="es-CL"/>
        </w:rPr>
        <w:t>dataset</w:t>
      </w:r>
      <w:proofErr w:type="spellEnd"/>
      <w:r w:rsidRPr="008E16FC">
        <w:rPr>
          <w:rStyle w:val="Strong"/>
          <w:lang w:val="es-CL"/>
        </w:rPr>
        <w:t>, etc.)</w:t>
      </w:r>
      <w:r w:rsidRPr="008E16FC">
        <w:rPr>
          <w:lang w:val="es-CL"/>
        </w:rPr>
        <w:t>: bases de datos que incluyen gestos comunes (</w:t>
      </w:r>
      <w:proofErr w:type="spellStart"/>
      <w:r w:rsidRPr="008E16FC">
        <w:rPr>
          <w:lang w:val="es-CL"/>
        </w:rPr>
        <w:t>play</w:t>
      </w:r>
      <w:proofErr w:type="spellEnd"/>
      <w:r w:rsidRPr="008E16FC">
        <w:rPr>
          <w:lang w:val="es-CL"/>
        </w:rPr>
        <w:t xml:space="preserve">, stop, </w:t>
      </w:r>
      <w:proofErr w:type="spellStart"/>
      <w:r w:rsidRPr="008E16FC">
        <w:rPr>
          <w:lang w:val="es-CL"/>
        </w:rPr>
        <w:t>swipe</w:t>
      </w:r>
      <w:proofErr w:type="spellEnd"/>
      <w:r w:rsidRPr="008E16FC">
        <w:rPr>
          <w:lang w:val="es-CL"/>
        </w:rPr>
        <w:t>, etc.) bajo diversas condiciones de luz y fondo.</w:t>
      </w:r>
    </w:p>
    <w:p w14:paraId="42C57315" w14:textId="45C26A8D" w:rsidR="00820B76" w:rsidRPr="008E16FC" w:rsidRDefault="00820B76" w:rsidP="00211458">
      <w:pPr>
        <w:pStyle w:val="BodyText"/>
        <w:numPr>
          <w:ilvl w:val="1"/>
          <w:numId w:val="8"/>
        </w:numPr>
        <w:rPr>
          <w:lang w:val="es-CL"/>
        </w:rPr>
      </w:pPr>
      <w:r w:rsidRPr="008E16FC">
        <w:rPr>
          <w:rStyle w:val="Strong"/>
          <w:lang w:val="es-CL"/>
        </w:rPr>
        <w:t xml:space="preserve">SHREC’17 </w:t>
      </w:r>
      <w:proofErr w:type="spellStart"/>
      <w:r w:rsidRPr="008E16FC">
        <w:rPr>
          <w:rStyle w:val="Strong"/>
          <w:lang w:val="es-CL"/>
        </w:rPr>
        <w:t>Track</w:t>
      </w:r>
      <w:proofErr w:type="spellEnd"/>
      <w:r w:rsidRPr="008E16FC">
        <w:rPr>
          <w:rStyle w:val="Strong"/>
          <w:lang w:val="es-CL"/>
        </w:rPr>
        <w:t xml:space="preserve"> – Hand </w:t>
      </w:r>
      <w:proofErr w:type="spellStart"/>
      <w:r w:rsidRPr="008E16FC">
        <w:rPr>
          <w:rStyle w:val="Strong"/>
          <w:lang w:val="es-CL"/>
        </w:rPr>
        <w:t>Gesture</w:t>
      </w:r>
      <w:proofErr w:type="spellEnd"/>
      <w:r w:rsidRPr="008E16FC">
        <w:rPr>
          <w:rStyle w:val="Strong"/>
          <w:lang w:val="es-CL"/>
        </w:rPr>
        <w:t xml:space="preserve"> </w:t>
      </w:r>
      <w:proofErr w:type="spellStart"/>
      <w:r w:rsidRPr="008E16FC">
        <w:rPr>
          <w:rStyle w:val="Strong"/>
          <w:lang w:val="es-CL"/>
        </w:rPr>
        <w:t>Dataset</w:t>
      </w:r>
      <w:proofErr w:type="spellEnd"/>
      <w:r w:rsidRPr="008E16FC">
        <w:rPr>
          <w:lang w:val="es-CL"/>
        </w:rPr>
        <w:t>: gestos dinámicos capturados en secuencia, adecuados para modelos con LSTM.</w:t>
      </w:r>
    </w:p>
    <w:p w14:paraId="781978B0" w14:textId="13CB6AA2" w:rsidR="00602943" w:rsidRPr="008E16FC" w:rsidRDefault="004232B3" w:rsidP="00602943">
      <w:pPr>
        <w:pStyle w:val="BodyText"/>
        <w:numPr>
          <w:ilvl w:val="0"/>
          <w:numId w:val="8"/>
        </w:numPr>
        <w:rPr>
          <w:lang w:val="es-CL"/>
        </w:rPr>
      </w:pPr>
      <w:r w:rsidRPr="008E16FC">
        <w:rPr>
          <w:lang w:val="es-CL"/>
        </w:rPr>
        <w:t>Material de prueba generado localmente:</w:t>
      </w:r>
    </w:p>
    <w:p w14:paraId="019475F1" w14:textId="1F438DC8" w:rsidR="00F435D5" w:rsidRPr="008E16FC" w:rsidRDefault="00F435D5" w:rsidP="00F435D5">
      <w:pPr>
        <w:pStyle w:val="BodyText"/>
        <w:numPr>
          <w:ilvl w:val="1"/>
          <w:numId w:val="8"/>
        </w:numPr>
        <w:rPr>
          <w:lang w:val="es-CL"/>
        </w:rPr>
      </w:pPr>
      <w:r w:rsidRPr="008E16FC">
        <w:rPr>
          <w:rStyle w:val="Strong"/>
          <w:lang w:val="es-CL"/>
        </w:rPr>
        <w:t>Videos cortos grabados con cámara web</w:t>
      </w:r>
      <w:r w:rsidRPr="008E16FC">
        <w:rPr>
          <w:lang w:val="es-CL"/>
        </w:rPr>
        <w:t xml:space="preserve"> en distintos entornos (luz natural, luz artificial, distintos usuarios) para validar robustez del modelo.</w:t>
      </w:r>
    </w:p>
    <w:p w14:paraId="756FCA30" w14:textId="3B995C04" w:rsidR="00F435D5" w:rsidRPr="008E16FC" w:rsidRDefault="00F435D5" w:rsidP="00F435D5">
      <w:pPr>
        <w:pStyle w:val="BodyText"/>
        <w:numPr>
          <w:ilvl w:val="1"/>
          <w:numId w:val="8"/>
        </w:numPr>
        <w:rPr>
          <w:lang w:val="es-CL"/>
        </w:rPr>
      </w:pPr>
      <w:r w:rsidRPr="008E16FC">
        <w:rPr>
          <w:rStyle w:val="Strong"/>
          <w:lang w:val="es-CL"/>
        </w:rPr>
        <w:t>Secuencias de gestos específicos del proyecto</w:t>
      </w:r>
      <w:r w:rsidRPr="008E16FC">
        <w:rPr>
          <w:lang w:val="es-CL"/>
        </w:rPr>
        <w:t xml:space="preserve"> (reproducir, pausar, siguiente, anterior, adelantar, retroceder, mute/</w:t>
      </w:r>
      <w:proofErr w:type="spellStart"/>
      <w:r w:rsidRPr="008E16FC">
        <w:rPr>
          <w:lang w:val="es-CL"/>
        </w:rPr>
        <w:t>unmute</w:t>
      </w:r>
      <w:proofErr w:type="spellEnd"/>
      <w:r w:rsidRPr="008E16FC">
        <w:rPr>
          <w:lang w:val="es-CL"/>
        </w:rPr>
        <w:t>, transferir).</w:t>
      </w:r>
    </w:p>
    <w:p w14:paraId="5CC26674" w14:textId="7355F778" w:rsidR="002C313D" w:rsidRPr="008E16FC" w:rsidRDefault="002C313D" w:rsidP="00F435D5">
      <w:pPr>
        <w:pStyle w:val="BodyText"/>
        <w:numPr>
          <w:ilvl w:val="1"/>
          <w:numId w:val="8"/>
        </w:numPr>
        <w:rPr>
          <w:lang w:val="es-CL"/>
        </w:rPr>
      </w:pPr>
      <w:r w:rsidRPr="008E16FC">
        <w:rPr>
          <w:rStyle w:val="Strong"/>
          <w:lang w:val="es-CL"/>
        </w:rPr>
        <w:t>Videos multimedia estándar</w:t>
      </w:r>
      <w:r w:rsidRPr="008E16FC">
        <w:rPr>
          <w:lang w:val="es-CL"/>
        </w:rPr>
        <w:t xml:space="preserve"> (mp4, </w:t>
      </w:r>
      <w:proofErr w:type="spellStart"/>
      <w:r w:rsidRPr="008E16FC">
        <w:rPr>
          <w:lang w:val="es-CL"/>
        </w:rPr>
        <w:t>avi</w:t>
      </w:r>
      <w:proofErr w:type="spellEnd"/>
      <w:r w:rsidRPr="008E16FC">
        <w:rPr>
          <w:lang w:val="es-CL"/>
        </w:rPr>
        <w:t>) utilizados en pruebas de control sobre reproductores (ej. VLC, MPV).</w:t>
      </w:r>
    </w:p>
    <w:p w14:paraId="2FF07816" w14:textId="77777777" w:rsidR="00211458" w:rsidRPr="008E16FC" w:rsidRDefault="00211458" w:rsidP="00211458">
      <w:pPr>
        <w:pStyle w:val="BodyText"/>
        <w:rPr>
          <w:lang w:val="es-CL"/>
        </w:rPr>
      </w:pPr>
    </w:p>
    <w:p w14:paraId="7EB7EBFB" w14:textId="4ADF1288" w:rsidR="00AD1CC2" w:rsidRPr="008E16FC" w:rsidRDefault="00AD1CC2" w:rsidP="00E741B1">
      <w:pPr>
        <w:pStyle w:val="Heading2"/>
        <w:rPr>
          <w:lang w:val="es-CL"/>
        </w:rPr>
      </w:pPr>
      <w:bookmarkStart w:id="19" w:name="__RefHeading__2948_132115335"/>
      <w:bookmarkEnd w:id="19"/>
      <w:r w:rsidRPr="008E16FC">
        <w:rPr>
          <w:lang w:val="es-CL"/>
        </w:rPr>
        <w:t>Perfiles de Usuario</w:t>
      </w:r>
      <w:bookmarkStart w:id="20" w:name="__RefHeading__2952_132115335"/>
      <w:bookmarkStart w:id="21" w:name="__RefHeading__2950_132115335"/>
      <w:bookmarkEnd w:id="20"/>
      <w:bookmarkEnd w:id="21"/>
    </w:p>
    <w:p w14:paraId="4A432B9D" w14:textId="77777777" w:rsidR="00E741B1" w:rsidRPr="008E16FC" w:rsidRDefault="00E741B1" w:rsidP="00E741B1">
      <w:pPr>
        <w:pStyle w:val="BodyText"/>
        <w:rPr>
          <w:lang w:val="es-CL"/>
        </w:rPr>
      </w:pPr>
    </w:p>
    <w:tbl>
      <w:tblPr>
        <w:tblStyle w:val="TableGrid"/>
        <w:tblW w:w="9638" w:type="dxa"/>
        <w:tblLayout w:type="fixed"/>
        <w:tblLook w:val="0000" w:firstRow="0" w:lastRow="0" w:firstColumn="0" w:lastColumn="0" w:noHBand="0" w:noVBand="0"/>
      </w:tblPr>
      <w:tblGrid>
        <w:gridCol w:w="1271"/>
        <w:gridCol w:w="2410"/>
        <w:gridCol w:w="1984"/>
        <w:gridCol w:w="993"/>
        <w:gridCol w:w="2126"/>
        <w:gridCol w:w="854"/>
      </w:tblGrid>
      <w:tr w:rsidR="00D65547" w:rsidRPr="008E16FC" w14:paraId="156602B5" w14:textId="77777777" w:rsidTr="00BF4258">
        <w:tc>
          <w:tcPr>
            <w:tcW w:w="1271" w:type="dxa"/>
          </w:tcPr>
          <w:p w14:paraId="70E4F7E3" w14:textId="77777777" w:rsidR="00AD1CC2" w:rsidRPr="008E16FC" w:rsidRDefault="00AD1CC2">
            <w:pPr>
              <w:pStyle w:val="BodyText"/>
              <w:snapToGrid w:val="0"/>
              <w:ind w:left="0"/>
              <w:rPr>
                <w:lang w:val="es-CL"/>
              </w:rPr>
            </w:pPr>
            <w:r w:rsidRPr="008E16FC">
              <w:rPr>
                <w:b/>
                <w:bCs/>
                <w:lang w:val="es-CL"/>
              </w:rPr>
              <w:t>Perfil</w:t>
            </w:r>
          </w:p>
        </w:tc>
        <w:tc>
          <w:tcPr>
            <w:tcW w:w="2410" w:type="dxa"/>
          </w:tcPr>
          <w:p w14:paraId="1B06BB79" w14:textId="77777777" w:rsidR="00AD1CC2" w:rsidRPr="008E16FC" w:rsidRDefault="00AD1CC2">
            <w:pPr>
              <w:pStyle w:val="BodyText"/>
              <w:snapToGrid w:val="0"/>
              <w:ind w:left="0"/>
              <w:rPr>
                <w:lang w:val="es-CL"/>
              </w:rPr>
            </w:pPr>
            <w:r w:rsidRPr="008E16FC">
              <w:rPr>
                <w:b/>
                <w:bCs/>
                <w:lang w:val="es-CL"/>
              </w:rPr>
              <w:t>Socioeconómico y cultural</w:t>
            </w:r>
          </w:p>
        </w:tc>
        <w:tc>
          <w:tcPr>
            <w:tcW w:w="1984" w:type="dxa"/>
          </w:tcPr>
          <w:p w14:paraId="6C52DC1C" w14:textId="77777777" w:rsidR="00AD1CC2" w:rsidRPr="008E16FC" w:rsidRDefault="00AD1CC2">
            <w:pPr>
              <w:pStyle w:val="BodyText"/>
              <w:snapToGrid w:val="0"/>
              <w:ind w:left="0"/>
              <w:rPr>
                <w:lang w:val="es-CL"/>
              </w:rPr>
            </w:pPr>
            <w:r w:rsidRPr="008E16FC">
              <w:rPr>
                <w:b/>
                <w:bCs/>
                <w:lang w:val="es-CL"/>
              </w:rPr>
              <w:t>Ocupacional</w:t>
            </w:r>
          </w:p>
        </w:tc>
        <w:tc>
          <w:tcPr>
            <w:tcW w:w="993" w:type="dxa"/>
          </w:tcPr>
          <w:p w14:paraId="41D2FF21" w14:textId="77777777" w:rsidR="00AD1CC2" w:rsidRPr="008E16FC" w:rsidRDefault="00AD1CC2">
            <w:pPr>
              <w:pStyle w:val="BodyText"/>
              <w:snapToGrid w:val="0"/>
              <w:ind w:left="0"/>
              <w:rPr>
                <w:lang w:val="es-CL"/>
              </w:rPr>
            </w:pPr>
            <w:r w:rsidRPr="008E16FC">
              <w:rPr>
                <w:b/>
                <w:bCs/>
                <w:lang w:val="es-CL"/>
              </w:rPr>
              <w:t>Etario</w:t>
            </w:r>
          </w:p>
        </w:tc>
        <w:tc>
          <w:tcPr>
            <w:tcW w:w="2126" w:type="dxa"/>
          </w:tcPr>
          <w:p w14:paraId="569270A0" w14:textId="77777777" w:rsidR="00AD1CC2" w:rsidRPr="008E16FC" w:rsidRDefault="00AD1CC2">
            <w:pPr>
              <w:pStyle w:val="BodyText"/>
              <w:snapToGrid w:val="0"/>
              <w:ind w:left="0"/>
              <w:rPr>
                <w:lang w:val="es-CL"/>
              </w:rPr>
            </w:pPr>
            <w:r w:rsidRPr="008E16FC">
              <w:rPr>
                <w:b/>
                <w:bCs/>
                <w:lang w:val="es-CL"/>
              </w:rPr>
              <w:t>Características físicas, fisiológicas, psicológicas.</w:t>
            </w:r>
          </w:p>
        </w:tc>
        <w:tc>
          <w:tcPr>
            <w:tcW w:w="854" w:type="dxa"/>
          </w:tcPr>
          <w:p w14:paraId="4AF78995" w14:textId="77777777" w:rsidR="00AD1CC2" w:rsidRPr="008E16FC" w:rsidRDefault="00AD1CC2">
            <w:pPr>
              <w:pStyle w:val="BodyText"/>
              <w:snapToGrid w:val="0"/>
              <w:ind w:left="0"/>
              <w:rPr>
                <w:lang w:val="es-CL"/>
              </w:rPr>
            </w:pPr>
            <w:r w:rsidRPr="008E16FC">
              <w:rPr>
                <w:b/>
                <w:bCs/>
                <w:lang w:val="es-CL"/>
              </w:rPr>
              <w:t>Otros</w:t>
            </w:r>
          </w:p>
        </w:tc>
      </w:tr>
      <w:tr w:rsidR="00E5323A" w:rsidRPr="008E16FC" w14:paraId="0548125D" w14:textId="77777777" w:rsidTr="00BF4258">
        <w:tc>
          <w:tcPr>
            <w:tcW w:w="1271" w:type="dxa"/>
          </w:tcPr>
          <w:p w14:paraId="4B2F307D" w14:textId="565F48B6" w:rsidR="00E5323A" w:rsidRPr="008E16FC" w:rsidRDefault="00E5323A">
            <w:pPr>
              <w:pStyle w:val="BodyText"/>
              <w:snapToGrid w:val="0"/>
              <w:ind w:left="0"/>
              <w:rPr>
                <w:b/>
                <w:bCs/>
                <w:lang w:val="es-CL"/>
              </w:rPr>
            </w:pPr>
            <w:r w:rsidRPr="008E16FC">
              <w:rPr>
                <w:b/>
                <w:bCs/>
                <w:lang w:val="es-CL"/>
              </w:rPr>
              <w:t>Usuario doméstico</w:t>
            </w:r>
          </w:p>
        </w:tc>
        <w:tc>
          <w:tcPr>
            <w:tcW w:w="2410" w:type="dxa"/>
          </w:tcPr>
          <w:p w14:paraId="6C641701" w14:textId="0B420E84" w:rsidR="00E5323A" w:rsidRPr="008E16FC" w:rsidRDefault="00555E0A" w:rsidP="00555E0A">
            <w:pPr>
              <w:pStyle w:val="BodyText"/>
              <w:snapToGrid w:val="0"/>
              <w:ind w:left="0"/>
              <w:jc w:val="left"/>
              <w:rPr>
                <w:lang w:val="es-CL"/>
              </w:rPr>
            </w:pPr>
            <w:r w:rsidRPr="008E16FC">
              <w:rPr>
                <w:lang w:val="es-CL"/>
              </w:rPr>
              <w:t>Personas con acceso a dispositivos multimedia en el hogar.</w:t>
            </w:r>
          </w:p>
        </w:tc>
        <w:tc>
          <w:tcPr>
            <w:tcW w:w="1984" w:type="dxa"/>
          </w:tcPr>
          <w:p w14:paraId="56D37B45" w14:textId="2218C0F8" w:rsidR="00E5323A" w:rsidRPr="008E16FC" w:rsidRDefault="00EC3AD7" w:rsidP="00EC3AD7">
            <w:pPr>
              <w:pStyle w:val="BodyText"/>
              <w:snapToGrid w:val="0"/>
              <w:ind w:left="0"/>
              <w:jc w:val="left"/>
              <w:rPr>
                <w:lang w:val="es-CL"/>
              </w:rPr>
            </w:pPr>
            <w:r w:rsidRPr="008E16FC">
              <w:rPr>
                <w:lang w:val="es-CL"/>
              </w:rPr>
              <w:t>Estudiantes, trabajadores remotos, usuarios de entretenimiento digital.</w:t>
            </w:r>
          </w:p>
        </w:tc>
        <w:tc>
          <w:tcPr>
            <w:tcW w:w="993" w:type="dxa"/>
          </w:tcPr>
          <w:p w14:paraId="0A2CF44A" w14:textId="5A6D1523" w:rsidR="00E5323A" w:rsidRPr="008E16FC" w:rsidRDefault="00C22E72">
            <w:pPr>
              <w:pStyle w:val="BodyText"/>
              <w:snapToGrid w:val="0"/>
              <w:ind w:left="0"/>
              <w:rPr>
                <w:lang w:val="es-CL"/>
              </w:rPr>
            </w:pPr>
            <w:r w:rsidRPr="008E16FC">
              <w:rPr>
                <w:lang w:val="es-CL"/>
              </w:rPr>
              <w:t>18–50 años</w:t>
            </w:r>
          </w:p>
        </w:tc>
        <w:tc>
          <w:tcPr>
            <w:tcW w:w="2126" w:type="dxa"/>
          </w:tcPr>
          <w:p w14:paraId="79A475C6" w14:textId="17883AF3" w:rsidR="00E5323A" w:rsidRPr="008E16FC" w:rsidRDefault="00C90215" w:rsidP="00C90215">
            <w:pPr>
              <w:pStyle w:val="BodyText"/>
              <w:snapToGrid w:val="0"/>
              <w:ind w:left="0"/>
              <w:jc w:val="left"/>
              <w:rPr>
                <w:lang w:val="es-CL"/>
              </w:rPr>
            </w:pPr>
            <w:r w:rsidRPr="008E16FC">
              <w:rPr>
                <w:lang w:val="es-CL"/>
              </w:rPr>
              <w:t>Condiciones físicas generales, habilidades motoras básicas de la mano.</w:t>
            </w:r>
          </w:p>
        </w:tc>
        <w:tc>
          <w:tcPr>
            <w:tcW w:w="854" w:type="dxa"/>
          </w:tcPr>
          <w:p w14:paraId="3547244B" w14:textId="77777777" w:rsidR="00E5323A" w:rsidRPr="008E16FC" w:rsidRDefault="00E5323A">
            <w:pPr>
              <w:pStyle w:val="BodyText"/>
              <w:snapToGrid w:val="0"/>
              <w:ind w:left="0"/>
              <w:rPr>
                <w:lang w:val="es-CL"/>
              </w:rPr>
            </w:pPr>
          </w:p>
        </w:tc>
      </w:tr>
      <w:tr w:rsidR="00E5323A" w:rsidRPr="008E16FC" w14:paraId="6E30D0C9" w14:textId="77777777" w:rsidTr="00BF4258">
        <w:tc>
          <w:tcPr>
            <w:tcW w:w="1271" w:type="dxa"/>
          </w:tcPr>
          <w:p w14:paraId="5CF29796" w14:textId="21E557F4" w:rsidR="00E5323A" w:rsidRPr="008E16FC" w:rsidRDefault="00BF4258">
            <w:pPr>
              <w:pStyle w:val="BodyText"/>
              <w:snapToGrid w:val="0"/>
              <w:ind w:left="0"/>
              <w:rPr>
                <w:b/>
                <w:bCs/>
                <w:lang w:val="es-CL"/>
              </w:rPr>
            </w:pPr>
            <w:r w:rsidRPr="008E16FC">
              <w:rPr>
                <w:b/>
                <w:bCs/>
                <w:lang w:val="es-CL"/>
              </w:rPr>
              <w:t>Usuario académico</w:t>
            </w:r>
          </w:p>
        </w:tc>
        <w:tc>
          <w:tcPr>
            <w:tcW w:w="2410" w:type="dxa"/>
          </w:tcPr>
          <w:p w14:paraId="61AE33FA" w14:textId="32723EED" w:rsidR="00E5323A" w:rsidRPr="008E16FC" w:rsidRDefault="00EF4BFF" w:rsidP="00EF4BFF">
            <w:pPr>
              <w:pStyle w:val="BodyText"/>
              <w:snapToGrid w:val="0"/>
              <w:ind w:left="0"/>
              <w:jc w:val="left"/>
              <w:rPr>
                <w:lang w:val="es-CL"/>
              </w:rPr>
            </w:pPr>
            <w:r w:rsidRPr="008E16FC">
              <w:rPr>
                <w:lang w:val="es-CL"/>
              </w:rPr>
              <w:t>Estudiantes universitarios y docentes con interés en nuevas interfaces.</w:t>
            </w:r>
          </w:p>
        </w:tc>
        <w:tc>
          <w:tcPr>
            <w:tcW w:w="1984" w:type="dxa"/>
          </w:tcPr>
          <w:p w14:paraId="730CD988" w14:textId="138BB835" w:rsidR="00E5323A" w:rsidRPr="008E16FC" w:rsidRDefault="000D7AED">
            <w:pPr>
              <w:pStyle w:val="BodyText"/>
              <w:snapToGrid w:val="0"/>
              <w:ind w:left="0"/>
              <w:rPr>
                <w:lang w:val="es-CL"/>
              </w:rPr>
            </w:pPr>
            <w:r w:rsidRPr="008E16FC">
              <w:rPr>
                <w:lang w:val="es-CL"/>
              </w:rPr>
              <w:t>Uso en clases o presentaciones interactivas.</w:t>
            </w:r>
          </w:p>
        </w:tc>
        <w:tc>
          <w:tcPr>
            <w:tcW w:w="993" w:type="dxa"/>
          </w:tcPr>
          <w:p w14:paraId="4F021CD5" w14:textId="5CE9BCC9" w:rsidR="00E5323A" w:rsidRPr="008E16FC" w:rsidRDefault="000D7AED">
            <w:pPr>
              <w:pStyle w:val="BodyText"/>
              <w:snapToGrid w:val="0"/>
              <w:ind w:left="0"/>
              <w:rPr>
                <w:lang w:val="es-CL"/>
              </w:rPr>
            </w:pPr>
            <w:r w:rsidRPr="008E16FC">
              <w:rPr>
                <w:lang w:val="es-CL"/>
              </w:rPr>
              <w:t>18–45 años</w:t>
            </w:r>
          </w:p>
        </w:tc>
        <w:tc>
          <w:tcPr>
            <w:tcW w:w="2126" w:type="dxa"/>
          </w:tcPr>
          <w:p w14:paraId="1F18FCE9" w14:textId="62F0CC11" w:rsidR="00E5323A" w:rsidRPr="008E16FC" w:rsidRDefault="000E6223">
            <w:pPr>
              <w:pStyle w:val="BodyText"/>
              <w:snapToGrid w:val="0"/>
              <w:ind w:left="0"/>
              <w:rPr>
                <w:lang w:val="es-CL"/>
              </w:rPr>
            </w:pPr>
            <w:r w:rsidRPr="008E16FC">
              <w:rPr>
                <w:lang w:val="es-CL"/>
              </w:rPr>
              <w:t>Buena familiaridad con herramientas digitales.</w:t>
            </w:r>
          </w:p>
        </w:tc>
        <w:tc>
          <w:tcPr>
            <w:tcW w:w="854" w:type="dxa"/>
          </w:tcPr>
          <w:p w14:paraId="1CAB2ED8" w14:textId="77777777" w:rsidR="00E5323A" w:rsidRPr="008E16FC" w:rsidRDefault="00E5323A">
            <w:pPr>
              <w:pStyle w:val="BodyText"/>
              <w:snapToGrid w:val="0"/>
              <w:ind w:left="0"/>
              <w:rPr>
                <w:lang w:val="es-CL"/>
              </w:rPr>
            </w:pPr>
          </w:p>
        </w:tc>
      </w:tr>
    </w:tbl>
    <w:p w14:paraId="752452E0" w14:textId="77777777" w:rsidR="00AD1CC2" w:rsidRPr="008E16FC" w:rsidRDefault="00AD1CC2">
      <w:pPr>
        <w:pStyle w:val="Heading1"/>
        <w:rPr>
          <w:lang w:val="es-CL"/>
        </w:rPr>
      </w:pPr>
      <w:r w:rsidRPr="008E16FC">
        <w:rPr>
          <w:lang w:val="es-CL"/>
        </w:rPr>
        <w:t>Planificación del Proyecto</w:t>
      </w:r>
    </w:p>
    <w:p w14:paraId="5B042122" w14:textId="77777777" w:rsidR="00AD1CC2" w:rsidRPr="008E16FC" w:rsidRDefault="00AD1CC2">
      <w:pPr>
        <w:pStyle w:val="Heading2"/>
        <w:rPr>
          <w:lang w:val="es-CL"/>
        </w:rPr>
      </w:pPr>
      <w:r w:rsidRPr="008E16FC">
        <w:rPr>
          <w:lang w:val="es-CL"/>
        </w:rPr>
        <w:t>Objetivo General (</w:t>
      </w:r>
      <w:proofErr w:type="spellStart"/>
      <w:r w:rsidRPr="008E16FC">
        <w:rPr>
          <w:lang w:val="es-CL"/>
        </w:rPr>
        <w:t>Goal</w:t>
      </w:r>
      <w:proofErr w:type="spellEnd"/>
      <w:r w:rsidRPr="008E16FC">
        <w:rPr>
          <w:lang w:val="es-CL"/>
        </w:rPr>
        <w:t>)</w:t>
      </w:r>
    </w:p>
    <w:p w14:paraId="487807B1" w14:textId="3C750A90" w:rsidR="00AD1CC2" w:rsidRPr="008E16FC" w:rsidRDefault="296FE5BE">
      <w:pPr>
        <w:pStyle w:val="BodyText"/>
        <w:ind w:left="0"/>
        <w:rPr>
          <w:lang w:val="es-CL"/>
        </w:rPr>
      </w:pPr>
      <w:r w:rsidRPr="008E16FC">
        <w:rPr>
          <w:lang w:val="es-CL"/>
        </w:rPr>
        <w:t>Desarrollar un sistema de manipulación de imágenes y video entre dispositivos mediante gestos naturales de la mano, sin necesidad de teclado, mouse, ni barra de acciones.</w:t>
      </w:r>
    </w:p>
    <w:p w14:paraId="3FCBF22F" w14:textId="77777777" w:rsidR="00AD1CC2" w:rsidRPr="008E16FC" w:rsidRDefault="00AD1CC2">
      <w:pPr>
        <w:pStyle w:val="Heading2"/>
        <w:rPr>
          <w:lang w:val="es-CL"/>
        </w:rPr>
      </w:pPr>
      <w:r w:rsidRPr="008E16FC">
        <w:rPr>
          <w:lang w:val="es-CL"/>
        </w:rPr>
        <w:t>Objetivos Específicos</w:t>
      </w:r>
    </w:p>
    <w:p w14:paraId="1B40A1DD" w14:textId="295E018F" w:rsidR="00AD1CC2" w:rsidRPr="008E16FC" w:rsidRDefault="00AD1CC2">
      <w:pPr>
        <w:pStyle w:val="BodyText"/>
        <w:rPr>
          <w:lang w:val="es-CL"/>
        </w:rPr>
      </w:pPr>
      <w:r w:rsidRPr="008E16FC">
        <w:rPr>
          <w:lang w:val="es-CL"/>
        </w:rPr>
        <w:t xml:space="preserve">O1. </w:t>
      </w:r>
      <w:r w:rsidR="00CA53D6" w:rsidRPr="008E16FC">
        <w:rPr>
          <w:lang w:val="es-CL"/>
        </w:rPr>
        <w:t>Diseñar e implementar un módulo de detección y reconocimiento de gestos en tiempo real.</w:t>
      </w:r>
    </w:p>
    <w:p w14:paraId="198E665E" w14:textId="6C8D866E" w:rsidR="00AD1CC2" w:rsidRPr="008E16FC" w:rsidRDefault="00AD1CC2">
      <w:pPr>
        <w:pStyle w:val="BodyText"/>
        <w:rPr>
          <w:lang w:val="es-CL"/>
        </w:rPr>
      </w:pPr>
      <w:r w:rsidRPr="008E16FC">
        <w:rPr>
          <w:lang w:val="es-CL"/>
        </w:rPr>
        <w:t xml:space="preserve">O2. </w:t>
      </w:r>
      <w:r w:rsidR="00CA53D6" w:rsidRPr="008E16FC">
        <w:rPr>
          <w:lang w:val="es-CL"/>
        </w:rPr>
        <w:t xml:space="preserve">Implementar la manipulación de </w:t>
      </w:r>
      <w:r w:rsidR="004C122A" w:rsidRPr="008E16FC">
        <w:rPr>
          <w:lang w:val="es-CL"/>
        </w:rPr>
        <w:t>videos</w:t>
      </w:r>
      <w:r w:rsidR="00CA53D6" w:rsidRPr="008E16FC">
        <w:rPr>
          <w:lang w:val="es-CL"/>
        </w:rPr>
        <w:t xml:space="preserve"> dentro de un dispositivo mediante gestos.</w:t>
      </w:r>
    </w:p>
    <w:p w14:paraId="0E711244" w14:textId="31ABC8AD" w:rsidR="00CA53D6" w:rsidRPr="008E16FC" w:rsidRDefault="00CA53D6" w:rsidP="00A13E5D">
      <w:pPr>
        <w:pStyle w:val="BodyText"/>
        <w:rPr>
          <w:lang w:val="es-CL"/>
        </w:rPr>
      </w:pPr>
      <w:r w:rsidRPr="008E16FC">
        <w:rPr>
          <w:lang w:val="es-CL"/>
        </w:rPr>
        <w:t xml:space="preserve">O3. Desarrollar la transferencia de </w:t>
      </w:r>
      <w:r w:rsidR="00514FFE" w:rsidRPr="008E16FC">
        <w:rPr>
          <w:lang w:val="es-CL"/>
        </w:rPr>
        <w:t xml:space="preserve">videos </w:t>
      </w:r>
      <w:r w:rsidRPr="008E16FC">
        <w:rPr>
          <w:lang w:val="es-CL"/>
        </w:rPr>
        <w:t>entre dispositivos conectados en red local</w:t>
      </w:r>
    </w:p>
    <w:p w14:paraId="06F9D7C7" w14:textId="77777777" w:rsidR="00AD1CC2" w:rsidRPr="008E16FC" w:rsidRDefault="00AD1CC2">
      <w:pPr>
        <w:pStyle w:val="Heading2"/>
        <w:rPr>
          <w:lang w:val="es-CL"/>
        </w:rPr>
      </w:pPr>
      <w:r w:rsidRPr="008E16FC">
        <w:rPr>
          <w:lang w:val="es-CL"/>
        </w:rPr>
        <w:t xml:space="preserve">Actividades y </w:t>
      </w:r>
      <w:proofErr w:type="spellStart"/>
      <w:r w:rsidRPr="008E16FC">
        <w:rPr>
          <w:lang w:val="es-CL"/>
        </w:rPr>
        <w:t>Milestones</w:t>
      </w:r>
      <w:proofErr w:type="spellEnd"/>
    </w:p>
    <w:p w14:paraId="39D7A68A" w14:textId="20C160E5" w:rsidR="00AD1CC2" w:rsidRPr="008E16FC" w:rsidRDefault="00AD1CC2">
      <w:pPr>
        <w:pStyle w:val="BodyText"/>
        <w:rPr>
          <w:lang w:val="es-CL"/>
        </w:rPr>
      </w:pPr>
    </w:p>
    <w:tbl>
      <w:tblPr>
        <w:tblStyle w:val="TableGrid"/>
        <w:tblW w:w="9638" w:type="dxa"/>
        <w:tblLayout w:type="fixed"/>
        <w:tblLook w:val="0000" w:firstRow="0" w:lastRow="0" w:firstColumn="0" w:lastColumn="0" w:noHBand="0" w:noVBand="0"/>
      </w:tblPr>
      <w:tblGrid>
        <w:gridCol w:w="2963"/>
        <w:gridCol w:w="1443"/>
        <w:gridCol w:w="1538"/>
        <w:gridCol w:w="1256"/>
        <w:gridCol w:w="1256"/>
        <w:gridCol w:w="1182"/>
      </w:tblGrid>
      <w:tr w:rsidR="00D65547" w:rsidRPr="008E16FC" w14:paraId="18261441" w14:textId="77777777" w:rsidTr="00AB1FF0">
        <w:tc>
          <w:tcPr>
            <w:tcW w:w="2963" w:type="dxa"/>
          </w:tcPr>
          <w:p w14:paraId="211CCD48" w14:textId="77777777" w:rsidR="00AD1CC2" w:rsidRPr="008E16FC" w:rsidRDefault="00AD1CC2">
            <w:pPr>
              <w:pStyle w:val="BodyText"/>
              <w:snapToGrid w:val="0"/>
              <w:ind w:left="0"/>
              <w:rPr>
                <w:lang w:val="es-CL"/>
              </w:rPr>
            </w:pPr>
          </w:p>
        </w:tc>
        <w:tc>
          <w:tcPr>
            <w:tcW w:w="1443" w:type="dxa"/>
          </w:tcPr>
          <w:p w14:paraId="68FC1221" w14:textId="77777777" w:rsidR="00AD1CC2" w:rsidRPr="008E16FC" w:rsidRDefault="00AD1CC2">
            <w:pPr>
              <w:pStyle w:val="BodyText"/>
              <w:snapToGrid w:val="0"/>
              <w:ind w:left="0"/>
              <w:rPr>
                <w:lang w:val="es-CL"/>
              </w:rPr>
            </w:pPr>
            <w:r w:rsidRPr="008E16FC">
              <w:rPr>
                <w:b/>
                <w:bCs/>
                <w:lang w:val="es-CL"/>
              </w:rPr>
              <w:t>Responsable</w:t>
            </w:r>
          </w:p>
        </w:tc>
        <w:tc>
          <w:tcPr>
            <w:tcW w:w="1538" w:type="dxa"/>
          </w:tcPr>
          <w:p w14:paraId="29506710" w14:textId="77777777" w:rsidR="00AD1CC2" w:rsidRPr="008E16FC" w:rsidRDefault="00AD1CC2">
            <w:pPr>
              <w:pStyle w:val="BodyText"/>
              <w:snapToGrid w:val="0"/>
              <w:ind w:left="0"/>
              <w:rPr>
                <w:lang w:val="es-CL"/>
              </w:rPr>
            </w:pPr>
            <w:r w:rsidRPr="008E16FC">
              <w:rPr>
                <w:b/>
                <w:bCs/>
                <w:lang w:val="es-CL"/>
              </w:rPr>
              <w:t xml:space="preserve">Participación </w:t>
            </w:r>
          </w:p>
          <w:p w14:paraId="0C8E99F2" w14:textId="77777777" w:rsidR="00AD1CC2" w:rsidRPr="008E16FC" w:rsidRDefault="00AD1CC2">
            <w:pPr>
              <w:pStyle w:val="BodyText"/>
              <w:snapToGrid w:val="0"/>
              <w:ind w:left="0"/>
              <w:rPr>
                <w:lang w:val="es-CL"/>
              </w:rPr>
            </w:pPr>
            <w:r w:rsidRPr="008E16FC">
              <w:rPr>
                <w:b/>
                <w:bCs/>
                <w:lang w:val="es-CL"/>
              </w:rPr>
              <w:t>equipo</w:t>
            </w:r>
          </w:p>
        </w:tc>
        <w:tc>
          <w:tcPr>
            <w:tcW w:w="1256" w:type="dxa"/>
          </w:tcPr>
          <w:p w14:paraId="55B4972E" w14:textId="77777777" w:rsidR="00AD1CC2" w:rsidRPr="008E16FC" w:rsidRDefault="00AD1CC2">
            <w:pPr>
              <w:pStyle w:val="BodyText"/>
              <w:snapToGrid w:val="0"/>
              <w:ind w:left="0"/>
              <w:rPr>
                <w:lang w:val="es-CL"/>
              </w:rPr>
            </w:pPr>
            <w:r w:rsidRPr="008E16FC">
              <w:rPr>
                <w:b/>
                <w:bCs/>
                <w:lang w:val="es-CL"/>
              </w:rPr>
              <w:t xml:space="preserve">Fecha </w:t>
            </w:r>
          </w:p>
          <w:p w14:paraId="0C189761" w14:textId="77777777" w:rsidR="00AD1CC2" w:rsidRPr="008E16FC" w:rsidRDefault="00AD1CC2">
            <w:pPr>
              <w:pStyle w:val="BodyText"/>
              <w:snapToGrid w:val="0"/>
              <w:ind w:left="0"/>
              <w:rPr>
                <w:lang w:val="es-CL"/>
              </w:rPr>
            </w:pPr>
            <w:r w:rsidRPr="008E16FC">
              <w:rPr>
                <w:b/>
                <w:bCs/>
                <w:lang w:val="es-CL"/>
              </w:rPr>
              <w:t>comienzo</w:t>
            </w:r>
          </w:p>
        </w:tc>
        <w:tc>
          <w:tcPr>
            <w:tcW w:w="1256" w:type="dxa"/>
          </w:tcPr>
          <w:p w14:paraId="26742BA6" w14:textId="77777777" w:rsidR="00AD1CC2" w:rsidRPr="008E16FC" w:rsidRDefault="00AD1CC2">
            <w:pPr>
              <w:pStyle w:val="BodyText"/>
              <w:snapToGrid w:val="0"/>
              <w:ind w:left="0"/>
              <w:rPr>
                <w:lang w:val="es-CL"/>
              </w:rPr>
            </w:pPr>
            <w:r w:rsidRPr="008E16FC">
              <w:rPr>
                <w:b/>
                <w:bCs/>
                <w:lang w:val="es-CL"/>
              </w:rPr>
              <w:t xml:space="preserve">Fecha </w:t>
            </w:r>
          </w:p>
          <w:p w14:paraId="51BB36C0" w14:textId="77777777" w:rsidR="00AD1CC2" w:rsidRPr="008E16FC" w:rsidRDefault="00AD1CC2">
            <w:pPr>
              <w:pStyle w:val="BodyText"/>
              <w:snapToGrid w:val="0"/>
              <w:ind w:left="0"/>
              <w:rPr>
                <w:lang w:val="es-CL"/>
              </w:rPr>
            </w:pPr>
            <w:r w:rsidRPr="008E16FC">
              <w:rPr>
                <w:b/>
                <w:bCs/>
                <w:lang w:val="es-CL"/>
              </w:rPr>
              <w:t>término</w:t>
            </w:r>
          </w:p>
        </w:tc>
        <w:tc>
          <w:tcPr>
            <w:tcW w:w="1182" w:type="dxa"/>
          </w:tcPr>
          <w:p w14:paraId="16304D7A" w14:textId="77777777" w:rsidR="00AD1CC2" w:rsidRPr="008E16FC" w:rsidRDefault="00AD1CC2">
            <w:pPr>
              <w:pStyle w:val="BodyText"/>
              <w:snapToGrid w:val="0"/>
              <w:ind w:left="0"/>
              <w:rPr>
                <w:lang w:val="es-CL"/>
              </w:rPr>
            </w:pPr>
            <w:r w:rsidRPr="008E16FC">
              <w:rPr>
                <w:b/>
                <w:bCs/>
                <w:lang w:val="es-CL"/>
              </w:rPr>
              <w:t>% de</w:t>
            </w:r>
          </w:p>
          <w:p w14:paraId="5619001C" w14:textId="77777777" w:rsidR="00AD1CC2" w:rsidRPr="008E16FC" w:rsidRDefault="00AD1CC2">
            <w:pPr>
              <w:pStyle w:val="BodyText"/>
              <w:snapToGrid w:val="0"/>
              <w:ind w:left="0"/>
              <w:rPr>
                <w:lang w:val="es-CL"/>
              </w:rPr>
            </w:pPr>
            <w:r w:rsidRPr="008E16FC">
              <w:rPr>
                <w:b/>
                <w:bCs/>
                <w:lang w:val="es-CL"/>
              </w:rPr>
              <w:t xml:space="preserve"> avance</w:t>
            </w:r>
          </w:p>
        </w:tc>
      </w:tr>
      <w:tr w:rsidR="00D65547" w:rsidRPr="008E16FC" w14:paraId="3E46CE16" w14:textId="77777777" w:rsidTr="6A085516">
        <w:trPr>
          <w:trHeight w:val="3105"/>
        </w:trPr>
        <w:tc>
          <w:tcPr>
            <w:tcW w:w="2963" w:type="dxa"/>
          </w:tcPr>
          <w:p w14:paraId="07E3D28A" w14:textId="77777777" w:rsidR="00AD1CC2" w:rsidRPr="008E16FC" w:rsidRDefault="00AD1CC2">
            <w:pPr>
              <w:pStyle w:val="BodyText"/>
              <w:snapToGrid w:val="0"/>
              <w:ind w:left="0"/>
              <w:rPr>
                <w:lang w:val="es-CL"/>
              </w:rPr>
            </w:pPr>
            <w:r w:rsidRPr="008E16FC">
              <w:rPr>
                <w:b/>
                <w:bCs/>
                <w:lang w:val="es-CL"/>
              </w:rPr>
              <w:t xml:space="preserve">[Nombre de elemento (objetivo, actividad de objetivo, actividad de gestión (no resuelve un objetivo en específico), tarea, </w:t>
            </w:r>
            <w:proofErr w:type="spellStart"/>
            <w:r w:rsidRPr="008E16FC">
              <w:rPr>
                <w:b/>
                <w:bCs/>
                <w:lang w:val="es-CL"/>
              </w:rPr>
              <w:t>milestone</w:t>
            </w:r>
            <w:proofErr w:type="spellEnd"/>
            <w:r w:rsidRPr="008E16FC">
              <w:rPr>
                <w:b/>
                <w:bCs/>
                <w:lang w:val="es-CL"/>
              </w:rPr>
              <w:t>)]</w:t>
            </w:r>
          </w:p>
        </w:tc>
        <w:tc>
          <w:tcPr>
            <w:tcW w:w="1443" w:type="dxa"/>
          </w:tcPr>
          <w:p w14:paraId="4A10B234" w14:textId="77777777" w:rsidR="00AD1CC2" w:rsidRPr="008E16FC" w:rsidRDefault="00AD1CC2">
            <w:pPr>
              <w:pStyle w:val="BodyText"/>
              <w:snapToGrid w:val="0"/>
              <w:ind w:left="0"/>
              <w:rPr>
                <w:lang w:val="es-CL"/>
              </w:rPr>
            </w:pPr>
            <w:r w:rsidRPr="008E16FC">
              <w:rPr>
                <w:lang w:val="es-CL"/>
              </w:rPr>
              <w:t>[Responsable de avance del elemento.]</w:t>
            </w:r>
          </w:p>
        </w:tc>
        <w:tc>
          <w:tcPr>
            <w:tcW w:w="1538" w:type="dxa"/>
          </w:tcPr>
          <w:p w14:paraId="7D9145F6" w14:textId="77777777" w:rsidR="00AD1CC2" w:rsidRPr="008E16FC" w:rsidRDefault="00AD1CC2">
            <w:pPr>
              <w:pStyle w:val="BodyText"/>
              <w:snapToGrid w:val="0"/>
              <w:ind w:left="0"/>
              <w:rPr>
                <w:lang w:val="es-CL"/>
              </w:rPr>
            </w:pPr>
            <w:r w:rsidRPr="008E16FC">
              <w:rPr>
                <w:lang w:val="es-CL"/>
              </w:rPr>
              <w:t>[% de participación de los miembros del equipo en la actividad]</w:t>
            </w:r>
          </w:p>
        </w:tc>
        <w:tc>
          <w:tcPr>
            <w:tcW w:w="1256" w:type="dxa"/>
          </w:tcPr>
          <w:p w14:paraId="4935DCBD" w14:textId="77777777" w:rsidR="00AD1CC2" w:rsidRPr="008E16FC" w:rsidRDefault="00AD1CC2">
            <w:pPr>
              <w:pStyle w:val="BodyText"/>
              <w:snapToGrid w:val="0"/>
              <w:ind w:left="0"/>
              <w:rPr>
                <w:lang w:val="es-CL"/>
              </w:rPr>
            </w:pPr>
            <w:r w:rsidRPr="008E16FC">
              <w:rPr>
                <w:lang w:val="es-CL"/>
              </w:rPr>
              <w:t>[Fecha de comienzo del elemento. Si aún no comenzado, poner fecha tentativa de comienzo ].</w:t>
            </w:r>
          </w:p>
        </w:tc>
        <w:tc>
          <w:tcPr>
            <w:tcW w:w="1256" w:type="dxa"/>
          </w:tcPr>
          <w:p w14:paraId="32620791" w14:textId="77777777" w:rsidR="00AD1CC2" w:rsidRPr="008E16FC" w:rsidRDefault="00AD1CC2">
            <w:pPr>
              <w:pStyle w:val="BodyText"/>
              <w:snapToGrid w:val="0"/>
              <w:ind w:left="0"/>
              <w:rPr>
                <w:lang w:val="es-CL"/>
              </w:rPr>
            </w:pPr>
            <w:r w:rsidRPr="008E16FC">
              <w:rPr>
                <w:lang w:val="es-CL"/>
              </w:rPr>
              <w:t>[Fecha de término del elemento. Si no terminado, poner fecha tentativa de término]</w:t>
            </w:r>
          </w:p>
        </w:tc>
        <w:tc>
          <w:tcPr>
            <w:tcW w:w="1182" w:type="dxa"/>
          </w:tcPr>
          <w:p w14:paraId="75C91566" w14:textId="77777777" w:rsidR="00AD1CC2" w:rsidRPr="008E16FC" w:rsidRDefault="00AD1CC2">
            <w:pPr>
              <w:pStyle w:val="BodyText"/>
              <w:snapToGrid w:val="0"/>
              <w:ind w:left="0"/>
              <w:rPr>
                <w:lang w:val="es-CL"/>
              </w:rPr>
            </w:pPr>
            <w:r w:rsidRPr="008E16FC">
              <w:rPr>
                <w:lang w:val="es-CL"/>
              </w:rPr>
              <w:t>[% de avance del elemento.]</w:t>
            </w:r>
          </w:p>
        </w:tc>
      </w:tr>
      <w:tr w:rsidR="00D65547" w:rsidRPr="008E16FC" w14:paraId="471A87E3" w14:textId="77777777" w:rsidTr="00AB1FF0">
        <w:tc>
          <w:tcPr>
            <w:tcW w:w="2963" w:type="dxa"/>
          </w:tcPr>
          <w:p w14:paraId="3D5CE85A" w14:textId="12D79CA4" w:rsidR="00AD1CC2" w:rsidRPr="008E16FC" w:rsidRDefault="00AD1CC2">
            <w:pPr>
              <w:pStyle w:val="BodyText"/>
              <w:snapToGrid w:val="0"/>
              <w:ind w:left="0"/>
              <w:rPr>
                <w:lang w:val="es-CL"/>
              </w:rPr>
            </w:pPr>
            <w:r w:rsidRPr="008E16FC">
              <w:rPr>
                <w:b/>
                <w:bCs/>
                <w:lang w:val="es-CL"/>
              </w:rPr>
              <w:t xml:space="preserve">A1.1 </w:t>
            </w:r>
            <w:r w:rsidR="00491733" w:rsidRPr="008E16FC">
              <w:rPr>
                <w:b/>
                <w:bCs/>
                <w:lang w:val="es-CL"/>
              </w:rPr>
              <w:t>Investigación y definición de gestos.</w:t>
            </w:r>
          </w:p>
        </w:tc>
        <w:tc>
          <w:tcPr>
            <w:tcW w:w="1443" w:type="dxa"/>
          </w:tcPr>
          <w:p w14:paraId="304A8DAD" w14:textId="77777777" w:rsidR="00AD1CC2" w:rsidRPr="008E16FC" w:rsidRDefault="00AD1CC2">
            <w:pPr>
              <w:pStyle w:val="BodyText"/>
              <w:snapToGrid w:val="0"/>
              <w:ind w:left="0"/>
              <w:rPr>
                <w:lang w:val="es-CL"/>
              </w:rPr>
            </w:pPr>
          </w:p>
        </w:tc>
        <w:tc>
          <w:tcPr>
            <w:tcW w:w="1538" w:type="dxa"/>
          </w:tcPr>
          <w:p w14:paraId="3729FC8A" w14:textId="77777777" w:rsidR="00AD1CC2" w:rsidRPr="008E16FC" w:rsidRDefault="00AD1CC2">
            <w:pPr>
              <w:pStyle w:val="BodyText"/>
              <w:snapToGrid w:val="0"/>
              <w:ind w:left="0"/>
              <w:rPr>
                <w:lang w:val="es-CL"/>
              </w:rPr>
            </w:pPr>
          </w:p>
        </w:tc>
        <w:tc>
          <w:tcPr>
            <w:tcW w:w="1256" w:type="dxa"/>
          </w:tcPr>
          <w:p w14:paraId="60CA1A0A" w14:textId="581FE742" w:rsidR="00AD1CC2" w:rsidRPr="008E16FC" w:rsidRDefault="67E8C81A">
            <w:pPr>
              <w:pStyle w:val="BodyText"/>
              <w:snapToGrid w:val="0"/>
              <w:ind w:left="0"/>
              <w:rPr>
                <w:lang w:val="es-CL"/>
              </w:rPr>
            </w:pPr>
            <w:r w:rsidRPr="008E16FC">
              <w:rPr>
                <w:lang w:val="es-CL"/>
              </w:rPr>
              <w:t>22/09</w:t>
            </w:r>
            <w:r w:rsidR="1AD28A1A" w:rsidRPr="008E16FC">
              <w:rPr>
                <w:lang w:val="es-CL"/>
              </w:rPr>
              <w:t>/2025</w:t>
            </w:r>
          </w:p>
        </w:tc>
        <w:tc>
          <w:tcPr>
            <w:tcW w:w="1256" w:type="dxa"/>
          </w:tcPr>
          <w:p w14:paraId="4455DEA7" w14:textId="77777777" w:rsidR="00AD1CC2" w:rsidRPr="008E16FC" w:rsidRDefault="00AD1CC2">
            <w:pPr>
              <w:pStyle w:val="BodyText"/>
              <w:snapToGrid w:val="0"/>
              <w:ind w:left="0"/>
              <w:rPr>
                <w:lang w:val="es-CL"/>
              </w:rPr>
            </w:pPr>
          </w:p>
        </w:tc>
        <w:tc>
          <w:tcPr>
            <w:tcW w:w="1182" w:type="dxa"/>
          </w:tcPr>
          <w:p w14:paraId="2D4B9186" w14:textId="77777777" w:rsidR="00AD1CC2" w:rsidRPr="008E16FC" w:rsidRDefault="00AD1CC2">
            <w:pPr>
              <w:pStyle w:val="BodyText"/>
              <w:snapToGrid w:val="0"/>
              <w:ind w:left="0"/>
              <w:rPr>
                <w:lang w:val="es-CL"/>
              </w:rPr>
            </w:pPr>
          </w:p>
        </w:tc>
      </w:tr>
      <w:tr w:rsidR="00D65547" w:rsidRPr="008E16FC" w14:paraId="22920077" w14:textId="77777777" w:rsidTr="00AB1FF0">
        <w:tc>
          <w:tcPr>
            <w:tcW w:w="2963" w:type="dxa"/>
          </w:tcPr>
          <w:p w14:paraId="1E1A1DC9" w14:textId="5EB2CCCB" w:rsidR="00630AF0" w:rsidRPr="008E16FC" w:rsidRDefault="00AD1CC2" w:rsidP="00630AF0">
            <w:pPr>
              <w:pStyle w:val="BodyText"/>
              <w:snapToGrid w:val="0"/>
              <w:ind w:left="0"/>
              <w:rPr>
                <w:b/>
                <w:bCs/>
                <w:lang w:val="es-CL"/>
              </w:rPr>
            </w:pPr>
            <w:r w:rsidRPr="008E16FC">
              <w:rPr>
                <w:b/>
                <w:bCs/>
                <w:lang w:val="es-CL"/>
              </w:rPr>
              <w:t>A</w:t>
            </w:r>
            <w:r w:rsidR="00630AF0" w:rsidRPr="008E16FC">
              <w:rPr>
                <w:b/>
                <w:bCs/>
                <w:lang w:val="es-CL"/>
              </w:rPr>
              <w:t>1.2</w:t>
            </w:r>
            <w:r w:rsidRPr="008E16FC">
              <w:rPr>
                <w:b/>
                <w:bCs/>
                <w:lang w:val="es-CL"/>
              </w:rPr>
              <w:t xml:space="preserve"> </w:t>
            </w:r>
            <w:r w:rsidR="00630AF0" w:rsidRPr="008E16FC">
              <w:rPr>
                <w:rFonts w:ascii="Arial" w:hAnsi="Arial" w:cs="Arial"/>
                <w:b/>
                <w:bCs/>
                <w:sz w:val="20"/>
                <w:szCs w:val="20"/>
                <w:lang w:val="es-CL"/>
              </w:rPr>
              <w:t>Investigación y definición de tecnologías</w:t>
            </w:r>
          </w:p>
          <w:p w14:paraId="5FDBF0DF" w14:textId="0C55169C" w:rsidR="00AD1CC2" w:rsidRPr="008E16FC" w:rsidRDefault="00AD1CC2">
            <w:pPr>
              <w:pStyle w:val="BodyText"/>
              <w:snapToGrid w:val="0"/>
              <w:ind w:left="0"/>
              <w:rPr>
                <w:lang w:val="es-CL"/>
              </w:rPr>
            </w:pPr>
          </w:p>
        </w:tc>
        <w:tc>
          <w:tcPr>
            <w:tcW w:w="1443" w:type="dxa"/>
          </w:tcPr>
          <w:p w14:paraId="13B479F3" w14:textId="77777777" w:rsidR="00AD1CC2" w:rsidRPr="008E16FC" w:rsidRDefault="00AD1CC2">
            <w:pPr>
              <w:pStyle w:val="BodyText"/>
              <w:snapToGrid w:val="0"/>
              <w:ind w:left="0"/>
              <w:rPr>
                <w:lang w:val="es-CL"/>
              </w:rPr>
            </w:pPr>
          </w:p>
        </w:tc>
        <w:tc>
          <w:tcPr>
            <w:tcW w:w="1538" w:type="dxa"/>
          </w:tcPr>
          <w:p w14:paraId="0DB71814" w14:textId="77777777" w:rsidR="00AD1CC2" w:rsidRPr="008E16FC" w:rsidRDefault="00AD1CC2">
            <w:pPr>
              <w:pStyle w:val="BodyText"/>
              <w:snapToGrid w:val="0"/>
              <w:ind w:left="0"/>
              <w:rPr>
                <w:lang w:val="es-CL"/>
              </w:rPr>
            </w:pPr>
          </w:p>
        </w:tc>
        <w:tc>
          <w:tcPr>
            <w:tcW w:w="1256" w:type="dxa"/>
          </w:tcPr>
          <w:p w14:paraId="44235E9A" w14:textId="77777777" w:rsidR="00AD1CC2" w:rsidRPr="008E16FC" w:rsidRDefault="00AD1CC2">
            <w:pPr>
              <w:pStyle w:val="BodyText"/>
              <w:snapToGrid w:val="0"/>
              <w:ind w:left="0"/>
              <w:rPr>
                <w:lang w:val="es-CL"/>
              </w:rPr>
            </w:pPr>
          </w:p>
        </w:tc>
        <w:tc>
          <w:tcPr>
            <w:tcW w:w="1256" w:type="dxa"/>
          </w:tcPr>
          <w:p w14:paraId="1BF121A6" w14:textId="77777777" w:rsidR="00AD1CC2" w:rsidRPr="008E16FC" w:rsidRDefault="00AD1CC2">
            <w:pPr>
              <w:pStyle w:val="BodyText"/>
              <w:snapToGrid w:val="0"/>
              <w:ind w:left="0"/>
              <w:rPr>
                <w:lang w:val="es-CL"/>
              </w:rPr>
            </w:pPr>
          </w:p>
        </w:tc>
        <w:tc>
          <w:tcPr>
            <w:tcW w:w="1182" w:type="dxa"/>
          </w:tcPr>
          <w:p w14:paraId="0CA49FC5" w14:textId="77777777" w:rsidR="00AD1CC2" w:rsidRPr="008E16FC" w:rsidRDefault="00AD1CC2">
            <w:pPr>
              <w:pStyle w:val="BodyText"/>
              <w:snapToGrid w:val="0"/>
              <w:ind w:left="0"/>
              <w:rPr>
                <w:lang w:val="es-CL"/>
              </w:rPr>
            </w:pPr>
          </w:p>
        </w:tc>
      </w:tr>
      <w:tr w:rsidR="00D65547" w:rsidRPr="008E16FC" w14:paraId="551A69F9" w14:textId="77777777" w:rsidTr="246FAFD1">
        <w:trPr>
          <w:trHeight w:val="855"/>
        </w:trPr>
        <w:tc>
          <w:tcPr>
            <w:tcW w:w="2963" w:type="dxa"/>
          </w:tcPr>
          <w:p w14:paraId="56289C09" w14:textId="4F509FB1" w:rsidR="00AD1CC2" w:rsidRPr="008E16FC" w:rsidRDefault="005C40F8" w:rsidP="005C40F8">
            <w:pPr>
              <w:suppressAutoHyphens w:val="0"/>
              <w:jc w:val="both"/>
              <w:rPr>
                <w:rFonts w:ascii="Arial" w:hAnsi="Arial" w:cs="Arial"/>
                <w:b/>
                <w:bCs/>
                <w:sz w:val="20"/>
                <w:szCs w:val="20"/>
                <w:lang w:eastAsia="es-CL"/>
              </w:rPr>
            </w:pPr>
            <w:r w:rsidRPr="008E16FC">
              <w:rPr>
                <w:rFonts w:ascii="Arial" w:hAnsi="Arial" w:cs="Arial"/>
                <w:b/>
                <w:bCs/>
                <w:sz w:val="20"/>
                <w:szCs w:val="20"/>
              </w:rPr>
              <w:t>A1.3 Adquisición y preprocesamiento de datos</w:t>
            </w:r>
          </w:p>
        </w:tc>
        <w:tc>
          <w:tcPr>
            <w:tcW w:w="1443" w:type="dxa"/>
          </w:tcPr>
          <w:p w14:paraId="6EF6F80F" w14:textId="77777777" w:rsidR="00AD1CC2" w:rsidRPr="008E16FC" w:rsidRDefault="00AD1CC2">
            <w:pPr>
              <w:pStyle w:val="BodyText"/>
              <w:snapToGrid w:val="0"/>
              <w:ind w:left="0"/>
              <w:rPr>
                <w:lang w:val="es-CL"/>
              </w:rPr>
            </w:pPr>
          </w:p>
        </w:tc>
        <w:tc>
          <w:tcPr>
            <w:tcW w:w="1538" w:type="dxa"/>
          </w:tcPr>
          <w:p w14:paraId="13973BC8" w14:textId="77777777" w:rsidR="00AD1CC2" w:rsidRPr="008E16FC" w:rsidRDefault="00AD1CC2">
            <w:pPr>
              <w:pStyle w:val="BodyText"/>
              <w:snapToGrid w:val="0"/>
              <w:ind w:left="0"/>
              <w:rPr>
                <w:lang w:val="es-CL"/>
              </w:rPr>
            </w:pPr>
          </w:p>
        </w:tc>
        <w:tc>
          <w:tcPr>
            <w:tcW w:w="1256" w:type="dxa"/>
          </w:tcPr>
          <w:p w14:paraId="2BDD2387" w14:textId="77777777" w:rsidR="00AD1CC2" w:rsidRPr="008E16FC" w:rsidRDefault="00AD1CC2">
            <w:pPr>
              <w:pStyle w:val="BodyText"/>
              <w:snapToGrid w:val="0"/>
              <w:ind w:left="0"/>
              <w:rPr>
                <w:lang w:val="es-CL"/>
              </w:rPr>
            </w:pPr>
          </w:p>
        </w:tc>
        <w:tc>
          <w:tcPr>
            <w:tcW w:w="1256" w:type="dxa"/>
          </w:tcPr>
          <w:p w14:paraId="5DA8AA8A" w14:textId="77777777" w:rsidR="00AD1CC2" w:rsidRPr="008E16FC" w:rsidRDefault="00AD1CC2">
            <w:pPr>
              <w:pStyle w:val="BodyText"/>
              <w:snapToGrid w:val="0"/>
              <w:ind w:left="0"/>
              <w:rPr>
                <w:lang w:val="es-CL"/>
              </w:rPr>
            </w:pPr>
          </w:p>
        </w:tc>
        <w:tc>
          <w:tcPr>
            <w:tcW w:w="1182" w:type="dxa"/>
          </w:tcPr>
          <w:p w14:paraId="2AA34853" w14:textId="77777777" w:rsidR="00AD1CC2" w:rsidRPr="008E16FC" w:rsidRDefault="00AD1CC2">
            <w:pPr>
              <w:pStyle w:val="BodyText"/>
              <w:snapToGrid w:val="0"/>
              <w:ind w:left="0"/>
              <w:rPr>
                <w:lang w:val="es-CL"/>
              </w:rPr>
            </w:pPr>
          </w:p>
        </w:tc>
      </w:tr>
      <w:tr w:rsidR="00AB1FF0" w:rsidRPr="008E16FC" w14:paraId="159DFCF2" w14:textId="77777777" w:rsidTr="00AB1FF0">
        <w:tc>
          <w:tcPr>
            <w:tcW w:w="2963" w:type="dxa"/>
          </w:tcPr>
          <w:p w14:paraId="34333849" w14:textId="50F4BF08" w:rsidR="00AB1FF0" w:rsidRPr="008E16FC" w:rsidRDefault="005C40F8" w:rsidP="005C40F8">
            <w:pPr>
              <w:suppressAutoHyphens w:val="0"/>
              <w:jc w:val="both"/>
              <w:rPr>
                <w:rFonts w:ascii="Arial" w:hAnsi="Arial" w:cs="Arial"/>
                <w:b/>
                <w:bCs/>
                <w:sz w:val="20"/>
                <w:szCs w:val="20"/>
                <w:lang w:eastAsia="es-CL"/>
              </w:rPr>
            </w:pPr>
            <w:r w:rsidRPr="008E16FC">
              <w:rPr>
                <w:rFonts w:ascii="Arial" w:hAnsi="Arial" w:cs="Arial"/>
                <w:b/>
                <w:bCs/>
                <w:sz w:val="20"/>
                <w:szCs w:val="20"/>
              </w:rPr>
              <w:t>A1.4 Diseño y arquitectura del modelo</w:t>
            </w:r>
          </w:p>
        </w:tc>
        <w:tc>
          <w:tcPr>
            <w:tcW w:w="1443" w:type="dxa"/>
          </w:tcPr>
          <w:p w14:paraId="2C032369" w14:textId="77777777" w:rsidR="00AB1FF0" w:rsidRPr="008E16FC" w:rsidRDefault="00AB1FF0">
            <w:pPr>
              <w:pStyle w:val="BodyText"/>
              <w:snapToGrid w:val="0"/>
              <w:ind w:left="0"/>
              <w:rPr>
                <w:lang w:val="es-CL"/>
              </w:rPr>
            </w:pPr>
          </w:p>
        </w:tc>
        <w:tc>
          <w:tcPr>
            <w:tcW w:w="1538" w:type="dxa"/>
          </w:tcPr>
          <w:p w14:paraId="0F723349" w14:textId="77777777" w:rsidR="00AB1FF0" w:rsidRPr="008E16FC" w:rsidRDefault="00AB1FF0">
            <w:pPr>
              <w:pStyle w:val="BodyText"/>
              <w:snapToGrid w:val="0"/>
              <w:ind w:left="0"/>
              <w:rPr>
                <w:lang w:val="es-CL"/>
              </w:rPr>
            </w:pPr>
          </w:p>
        </w:tc>
        <w:tc>
          <w:tcPr>
            <w:tcW w:w="1256" w:type="dxa"/>
          </w:tcPr>
          <w:p w14:paraId="2B263D94" w14:textId="77777777" w:rsidR="00AB1FF0" w:rsidRPr="008E16FC" w:rsidRDefault="00AB1FF0">
            <w:pPr>
              <w:pStyle w:val="BodyText"/>
              <w:snapToGrid w:val="0"/>
              <w:ind w:left="0"/>
              <w:rPr>
                <w:lang w:val="es-CL"/>
              </w:rPr>
            </w:pPr>
          </w:p>
        </w:tc>
        <w:tc>
          <w:tcPr>
            <w:tcW w:w="1256" w:type="dxa"/>
          </w:tcPr>
          <w:p w14:paraId="75152A3C" w14:textId="77777777" w:rsidR="00AB1FF0" w:rsidRPr="008E16FC" w:rsidRDefault="00AB1FF0">
            <w:pPr>
              <w:pStyle w:val="BodyText"/>
              <w:snapToGrid w:val="0"/>
              <w:ind w:left="0"/>
              <w:rPr>
                <w:lang w:val="es-CL"/>
              </w:rPr>
            </w:pPr>
          </w:p>
        </w:tc>
        <w:tc>
          <w:tcPr>
            <w:tcW w:w="1182" w:type="dxa"/>
          </w:tcPr>
          <w:p w14:paraId="480226F9" w14:textId="77777777" w:rsidR="00AB1FF0" w:rsidRPr="008E16FC" w:rsidRDefault="00AB1FF0">
            <w:pPr>
              <w:pStyle w:val="BodyText"/>
              <w:snapToGrid w:val="0"/>
              <w:ind w:left="0"/>
              <w:rPr>
                <w:lang w:val="es-CL"/>
              </w:rPr>
            </w:pPr>
          </w:p>
        </w:tc>
      </w:tr>
      <w:tr w:rsidR="005D6BAD" w:rsidRPr="008E16FC" w14:paraId="702CD053" w14:textId="77777777" w:rsidTr="00AB1FF0">
        <w:tc>
          <w:tcPr>
            <w:tcW w:w="2963" w:type="dxa"/>
          </w:tcPr>
          <w:p w14:paraId="2622DDAF" w14:textId="6F43903A" w:rsidR="005D6BAD" w:rsidRPr="008E16FC" w:rsidRDefault="00FF0805" w:rsidP="00FF0805">
            <w:pPr>
              <w:suppressAutoHyphens w:val="0"/>
              <w:jc w:val="both"/>
              <w:rPr>
                <w:rFonts w:ascii="Arial" w:hAnsi="Arial" w:cs="Arial"/>
                <w:b/>
                <w:bCs/>
                <w:sz w:val="20"/>
                <w:szCs w:val="20"/>
                <w:lang w:eastAsia="es-CL"/>
              </w:rPr>
            </w:pPr>
            <w:r w:rsidRPr="008E16FC">
              <w:rPr>
                <w:rFonts w:ascii="Arial" w:hAnsi="Arial" w:cs="Arial"/>
                <w:b/>
                <w:bCs/>
                <w:sz w:val="20"/>
                <w:szCs w:val="20"/>
              </w:rPr>
              <w:t>A1.5 Entrenamiento y optimización del modelo</w:t>
            </w:r>
          </w:p>
        </w:tc>
        <w:tc>
          <w:tcPr>
            <w:tcW w:w="1443" w:type="dxa"/>
          </w:tcPr>
          <w:p w14:paraId="229F450A" w14:textId="77777777" w:rsidR="005D6BAD" w:rsidRPr="008E16FC" w:rsidRDefault="005D6BAD">
            <w:pPr>
              <w:pStyle w:val="BodyText"/>
              <w:snapToGrid w:val="0"/>
              <w:ind w:left="0"/>
              <w:rPr>
                <w:lang w:val="es-CL"/>
              </w:rPr>
            </w:pPr>
          </w:p>
        </w:tc>
        <w:tc>
          <w:tcPr>
            <w:tcW w:w="1538" w:type="dxa"/>
          </w:tcPr>
          <w:p w14:paraId="53284887" w14:textId="77777777" w:rsidR="005D6BAD" w:rsidRPr="008E16FC" w:rsidRDefault="005D6BAD">
            <w:pPr>
              <w:pStyle w:val="BodyText"/>
              <w:snapToGrid w:val="0"/>
              <w:ind w:left="0"/>
              <w:rPr>
                <w:lang w:val="es-CL"/>
              </w:rPr>
            </w:pPr>
          </w:p>
        </w:tc>
        <w:tc>
          <w:tcPr>
            <w:tcW w:w="1256" w:type="dxa"/>
          </w:tcPr>
          <w:p w14:paraId="4B735037" w14:textId="77777777" w:rsidR="005D6BAD" w:rsidRPr="008E16FC" w:rsidRDefault="005D6BAD">
            <w:pPr>
              <w:pStyle w:val="BodyText"/>
              <w:snapToGrid w:val="0"/>
              <w:ind w:left="0"/>
              <w:rPr>
                <w:lang w:val="es-CL"/>
              </w:rPr>
            </w:pPr>
          </w:p>
        </w:tc>
        <w:tc>
          <w:tcPr>
            <w:tcW w:w="1256" w:type="dxa"/>
          </w:tcPr>
          <w:p w14:paraId="21D91A69" w14:textId="77777777" w:rsidR="005D6BAD" w:rsidRPr="008E16FC" w:rsidRDefault="005D6BAD">
            <w:pPr>
              <w:pStyle w:val="BodyText"/>
              <w:snapToGrid w:val="0"/>
              <w:ind w:left="0"/>
              <w:rPr>
                <w:lang w:val="es-CL"/>
              </w:rPr>
            </w:pPr>
          </w:p>
        </w:tc>
        <w:tc>
          <w:tcPr>
            <w:tcW w:w="1182" w:type="dxa"/>
          </w:tcPr>
          <w:p w14:paraId="20D6EC1D" w14:textId="77777777" w:rsidR="005D6BAD" w:rsidRPr="008E16FC" w:rsidRDefault="005D6BAD">
            <w:pPr>
              <w:pStyle w:val="BodyText"/>
              <w:snapToGrid w:val="0"/>
              <w:ind w:left="0"/>
              <w:rPr>
                <w:lang w:val="es-CL"/>
              </w:rPr>
            </w:pPr>
          </w:p>
        </w:tc>
      </w:tr>
      <w:tr w:rsidR="005D6BAD" w:rsidRPr="008E16FC" w14:paraId="1B4708A2" w14:textId="77777777" w:rsidTr="00AB1FF0">
        <w:tc>
          <w:tcPr>
            <w:tcW w:w="2963" w:type="dxa"/>
          </w:tcPr>
          <w:p w14:paraId="261B00D7" w14:textId="4DBE8B02" w:rsidR="00DF1392" w:rsidRPr="008E16FC" w:rsidRDefault="008E16FC" w:rsidP="00DF1392">
            <w:pPr>
              <w:suppressAutoHyphens w:val="0"/>
              <w:jc w:val="both"/>
              <w:rPr>
                <w:rFonts w:ascii="Arial" w:hAnsi="Arial" w:cs="Arial"/>
                <w:b/>
                <w:bCs/>
                <w:sz w:val="20"/>
                <w:szCs w:val="20"/>
                <w:lang w:eastAsia="es-CL"/>
              </w:rPr>
            </w:pPr>
            <w:r w:rsidRPr="008E16FC">
              <w:rPr>
                <w:rFonts w:ascii="Arial" w:hAnsi="Arial" w:cs="Arial"/>
                <w:b/>
                <w:bCs/>
                <w:sz w:val="20"/>
                <w:szCs w:val="20"/>
              </w:rPr>
              <w:t xml:space="preserve">A1.6 </w:t>
            </w:r>
            <w:r w:rsidR="00DF1392" w:rsidRPr="008E16FC">
              <w:rPr>
                <w:rFonts w:ascii="Arial" w:hAnsi="Arial" w:cs="Arial"/>
                <w:b/>
                <w:bCs/>
                <w:sz w:val="20"/>
                <w:szCs w:val="20"/>
              </w:rPr>
              <w:t>Implementación y enca</w:t>
            </w:r>
            <w:r w:rsidRPr="008E16FC">
              <w:rPr>
                <w:rFonts w:ascii="Arial" w:hAnsi="Arial" w:cs="Arial"/>
                <w:b/>
                <w:bCs/>
                <w:sz w:val="20"/>
                <w:szCs w:val="20"/>
              </w:rPr>
              <w:t>p</w:t>
            </w:r>
            <w:r w:rsidR="00DF1392" w:rsidRPr="008E16FC">
              <w:rPr>
                <w:rFonts w:ascii="Arial" w:hAnsi="Arial" w:cs="Arial"/>
                <w:b/>
                <w:bCs/>
                <w:sz w:val="20"/>
                <w:szCs w:val="20"/>
              </w:rPr>
              <w:t>sulamiento del módulo</w:t>
            </w:r>
          </w:p>
          <w:p w14:paraId="0118C20F" w14:textId="4DEADB94" w:rsidR="005D6BAD" w:rsidRPr="00B15979" w:rsidRDefault="00B15979" w:rsidP="00B15979">
            <w:pPr>
              <w:suppressAutoHyphens w:val="0"/>
              <w:jc w:val="both"/>
              <w:rPr>
                <w:rFonts w:ascii="Arial" w:hAnsi="Arial" w:cs="Arial"/>
                <w:b/>
                <w:bCs/>
                <w:sz w:val="20"/>
                <w:szCs w:val="20"/>
                <w:lang w:eastAsia="es-CL"/>
              </w:rPr>
            </w:pPr>
            <w:r>
              <w:rPr>
                <w:rFonts w:ascii="Arial" w:hAnsi="Arial" w:cs="Arial"/>
                <w:b/>
                <w:bCs/>
                <w:sz w:val="20"/>
                <w:szCs w:val="20"/>
              </w:rPr>
              <w:t>A1.7 Pruebas y validación del módulo en tiempo real</w:t>
            </w:r>
          </w:p>
        </w:tc>
        <w:tc>
          <w:tcPr>
            <w:tcW w:w="1443" w:type="dxa"/>
          </w:tcPr>
          <w:p w14:paraId="2DD960CA" w14:textId="77777777" w:rsidR="005D6BAD" w:rsidRPr="008E16FC" w:rsidRDefault="005D6BAD">
            <w:pPr>
              <w:pStyle w:val="BodyText"/>
              <w:snapToGrid w:val="0"/>
              <w:ind w:left="0"/>
              <w:rPr>
                <w:lang w:val="es-CL"/>
              </w:rPr>
            </w:pPr>
          </w:p>
        </w:tc>
        <w:tc>
          <w:tcPr>
            <w:tcW w:w="1538" w:type="dxa"/>
          </w:tcPr>
          <w:p w14:paraId="0762E6BA" w14:textId="77777777" w:rsidR="005D6BAD" w:rsidRPr="008E16FC" w:rsidRDefault="005D6BAD">
            <w:pPr>
              <w:pStyle w:val="BodyText"/>
              <w:snapToGrid w:val="0"/>
              <w:ind w:left="0"/>
              <w:rPr>
                <w:lang w:val="es-CL"/>
              </w:rPr>
            </w:pPr>
          </w:p>
        </w:tc>
        <w:tc>
          <w:tcPr>
            <w:tcW w:w="1256" w:type="dxa"/>
          </w:tcPr>
          <w:p w14:paraId="783A152B" w14:textId="77777777" w:rsidR="005D6BAD" w:rsidRPr="008E16FC" w:rsidRDefault="005D6BAD">
            <w:pPr>
              <w:pStyle w:val="BodyText"/>
              <w:snapToGrid w:val="0"/>
              <w:ind w:left="0"/>
              <w:rPr>
                <w:lang w:val="es-CL"/>
              </w:rPr>
            </w:pPr>
          </w:p>
        </w:tc>
        <w:tc>
          <w:tcPr>
            <w:tcW w:w="1256" w:type="dxa"/>
          </w:tcPr>
          <w:p w14:paraId="674AFF87" w14:textId="77777777" w:rsidR="005D6BAD" w:rsidRPr="008E16FC" w:rsidRDefault="005D6BAD">
            <w:pPr>
              <w:pStyle w:val="BodyText"/>
              <w:snapToGrid w:val="0"/>
              <w:ind w:left="0"/>
              <w:rPr>
                <w:lang w:val="es-CL"/>
              </w:rPr>
            </w:pPr>
          </w:p>
        </w:tc>
        <w:tc>
          <w:tcPr>
            <w:tcW w:w="1182" w:type="dxa"/>
          </w:tcPr>
          <w:p w14:paraId="4339CBAA" w14:textId="77777777" w:rsidR="005D6BAD" w:rsidRPr="008E16FC" w:rsidRDefault="005D6BAD">
            <w:pPr>
              <w:pStyle w:val="BodyText"/>
              <w:snapToGrid w:val="0"/>
              <w:ind w:left="0"/>
              <w:rPr>
                <w:lang w:val="es-CL"/>
              </w:rPr>
            </w:pPr>
          </w:p>
        </w:tc>
      </w:tr>
      <w:tr w:rsidR="005D6BAD" w:rsidRPr="008E16FC" w14:paraId="26C0D384" w14:textId="77777777" w:rsidTr="00AB1FF0">
        <w:tc>
          <w:tcPr>
            <w:tcW w:w="2963" w:type="dxa"/>
          </w:tcPr>
          <w:p w14:paraId="53DD142F" w14:textId="666CE5EB" w:rsidR="005D6BAD" w:rsidRPr="00565335" w:rsidRDefault="00565335" w:rsidP="00F1727C">
            <w:pPr>
              <w:suppressAutoHyphens w:val="0"/>
              <w:rPr>
                <w:rFonts w:ascii="Arial" w:hAnsi="Arial" w:cs="Arial"/>
                <w:b/>
                <w:bCs/>
                <w:color w:val="000000"/>
                <w:sz w:val="20"/>
                <w:szCs w:val="20"/>
                <w:lang w:eastAsia="es-CL"/>
              </w:rPr>
            </w:pPr>
            <w:r>
              <w:rPr>
                <w:rFonts w:ascii="Arial" w:hAnsi="Arial" w:cs="Arial"/>
                <w:b/>
                <w:bCs/>
                <w:color w:val="000000"/>
                <w:sz w:val="20"/>
                <w:szCs w:val="20"/>
              </w:rPr>
              <w:t>H1.1 Prototipo de detección básica</w:t>
            </w:r>
          </w:p>
        </w:tc>
        <w:tc>
          <w:tcPr>
            <w:tcW w:w="1443" w:type="dxa"/>
          </w:tcPr>
          <w:p w14:paraId="635C2B89" w14:textId="77777777" w:rsidR="005D6BAD" w:rsidRPr="008E16FC" w:rsidRDefault="005D6BAD">
            <w:pPr>
              <w:pStyle w:val="BodyText"/>
              <w:snapToGrid w:val="0"/>
              <w:ind w:left="0"/>
              <w:rPr>
                <w:lang w:val="es-CL"/>
              </w:rPr>
            </w:pPr>
          </w:p>
        </w:tc>
        <w:tc>
          <w:tcPr>
            <w:tcW w:w="1538" w:type="dxa"/>
          </w:tcPr>
          <w:p w14:paraId="61FF0627" w14:textId="77777777" w:rsidR="005D6BAD" w:rsidRPr="008E16FC" w:rsidRDefault="005D6BAD">
            <w:pPr>
              <w:pStyle w:val="BodyText"/>
              <w:snapToGrid w:val="0"/>
              <w:ind w:left="0"/>
              <w:rPr>
                <w:lang w:val="es-CL"/>
              </w:rPr>
            </w:pPr>
          </w:p>
        </w:tc>
        <w:tc>
          <w:tcPr>
            <w:tcW w:w="1256" w:type="dxa"/>
          </w:tcPr>
          <w:p w14:paraId="0F9BE8C7" w14:textId="77777777" w:rsidR="005D6BAD" w:rsidRPr="008E16FC" w:rsidRDefault="005D6BAD">
            <w:pPr>
              <w:pStyle w:val="BodyText"/>
              <w:snapToGrid w:val="0"/>
              <w:ind w:left="0"/>
              <w:rPr>
                <w:lang w:val="es-CL"/>
              </w:rPr>
            </w:pPr>
          </w:p>
        </w:tc>
        <w:tc>
          <w:tcPr>
            <w:tcW w:w="1256" w:type="dxa"/>
          </w:tcPr>
          <w:p w14:paraId="6B3DCF44" w14:textId="77777777" w:rsidR="005D6BAD" w:rsidRPr="008E16FC" w:rsidRDefault="005D6BAD">
            <w:pPr>
              <w:pStyle w:val="BodyText"/>
              <w:snapToGrid w:val="0"/>
              <w:ind w:left="0"/>
              <w:rPr>
                <w:lang w:val="es-CL"/>
              </w:rPr>
            </w:pPr>
          </w:p>
        </w:tc>
        <w:tc>
          <w:tcPr>
            <w:tcW w:w="1182" w:type="dxa"/>
          </w:tcPr>
          <w:p w14:paraId="3D454DA7" w14:textId="77777777" w:rsidR="005D6BAD" w:rsidRPr="008E16FC" w:rsidRDefault="005D6BAD">
            <w:pPr>
              <w:pStyle w:val="BodyText"/>
              <w:snapToGrid w:val="0"/>
              <w:ind w:left="0"/>
              <w:rPr>
                <w:lang w:val="es-CL"/>
              </w:rPr>
            </w:pPr>
          </w:p>
        </w:tc>
      </w:tr>
      <w:tr w:rsidR="005D6BAD" w:rsidRPr="008E16FC" w14:paraId="14AAC057" w14:textId="77777777" w:rsidTr="00AB1FF0">
        <w:tc>
          <w:tcPr>
            <w:tcW w:w="2963" w:type="dxa"/>
          </w:tcPr>
          <w:p w14:paraId="28FB1939" w14:textId="7C173348" w:rsidR="005D6BAD" w:rsidRPr="00F1727C" w:rsidRDefault="00F1727C" w:rsidP="00F1727C">
            <w:pPr>
              <w:suppressAutoHyphens w:val="0"/>
              <w:jc w:val="both"/>
              <w:rPr>
                <w:rFonts w:ascii="Arial" w:hAnsi="Arial" w:cs="Arial"/>
                <w:b/>
                <w:bCs/>
                <w:color w:val="000000"/>
                <w:sz w:val="20"/>
                <w:szCs w:val="20"/>
                <w:lang w:eastAsia="es-CL"/>
              </w:rPr>
            </w:pPr>
            <w:r>
              <w:rPr>
                <w:rFonts w:ascii="Arial" w:hAnsi="Arial" w:cs="Arial"/>
                <w:b/>
                <w:bCs/>
                <w:color w:val="000000"/>
                <w:sz w:val="20"/>
                <w:szCs w:val="20"/>
              </w:rPr>
              <w:t>H1.2 Conjunto de gestos implementado</w:t>
            </w:r>
          </w:p>
        </w:tc>
        <w:tc>
          <w:tcPr>
            <w:tcW w:w="1443" w:type="dxa"/>
          </w:tcPr>
          <w:p w14:paraId="44036F5B" w14:textId="77777777" w:rsidR="005D6BAD" w:rsidRPr="008E16FC" w:rsidRDefault="005D6BAD">
            <w:pPr>
              <w:pStyle w:val="BodyText"/>
              <w:snapToGrid w:val="0"/>
              <w:ind w:left="0"/>
              <w:rPr>
                <w:lang w:val="es-CL"/>
              </w:rPr>
            </w:pPr>
          </w:p>
        </w:tc>
        <w:tc>
          <w:tcPr>
            <w:tcW w:w="1538" w:type="dxa"/>
          </w:tcPr>
          <w:p w14:paraId="52D3D31E" w14:textId="77777777" w:rsidR="005D6BAD" w:rsidRPr="008E16FC" w:rsidRDefault="005D6BAD">
            <w:pPr>
              <w:pStyle w:val="BodyText"/>
              <w:snapToGrid w:val="0"/>
              <w:ind w:left="0"/>
              <w:rPr>
                <w:lang w:val="es-CL"/>
              </w:rPr>
            </w:pPr>
          </w:p>
        </w:tc>
        <w:tc>
          <w:tcPr>
            <w:tcW w:w="1256" w:type="dxa"/>
          </w:tcPr>
          <w:p w14:paraId="235716AB" w14:textId="77777777" w:rsidR="005D6BAD" w:rsidRPr="008E16FC" w:rsidRDefault="005D6BAD">
            <w:pPr>
              <w:pStyle w:val="BodyText"/>
              <w:snapToGrid w:val="0"/>
              <w:ind w:left="0"/>
              <w:rPr>
                <w:lang w:val="es-CL"/>
              </w:rPr>
            </w:pPr>
          </w:p>
        </w:tc>
        <w:tc>
          <w:tcPr>
            <w:tcW w:w="1256" w:type="dxa"/>
          </w:tcPr>
          <w:p w14:paraId="5F0D5FC2" w14:textId="77777777" w:rsidR="005D6BAD" w:rsidRPr="008E16FC" w:rsidRDefault="005D6BAD">
            <w:pPr>
              <w:pStyle w:val="BodyText"/>
              <w:snapToGrid w:val="0"/>
              <w:ind w:left="0"/>
              <w:rPr>
                <w:lang w:val="es-CL"/>
              </w:rPr>
            </w:pPr>
          </w:p>
        </w:tc>
        <w:tc>
          <w:tcPr>
            <w:tcW w:w="1182" w:type="dxa"/>
          </w:tcPr>
          <w:p w14:paraId="1F1F73D0" w14:textId="77777777" w:rsidR="005D6BAD" w:rsidRPr="008E16FC" w:rsidRDefault="005D6BAD">
            <w:pPr>
              <w:pStyle w:val="BodyText"/>
              <w:snapToGrid w:val="0"/>
              <w:ind w:left="0"/>
              <w:rPr>
                <w:lang w:val="es-CL"/>
              </w:rPr>
            </w:pPr>
          </w:p>
        </w:tc>
      </w:tr>
      <w:tr w:rsidR="005D6BAD" w:rsidRPr="008E16FC" w14:paraId="4E9E6A5A" w14:textId="77777777" w:rsidTr="00AB1FF0">
        <w:tc>
          <w:tcPr>
            <w:tcW w:w="2963" w:type="dxa"/>
          </w:tcPr>
          <w:p w14:paraId="3EADDA2E" w14:textId="58210718" w:rsidR="005D6BAD" w:rsidRPr="00F57C12" w:rsidRDefault="00BF3E0B" w:rsidP="00F57C12">
            <w:pPr>
              <w:suppressAutoHyphens w:val="0"/>
              <w:jc w:val="both"/>
              <w:rPr>
                <w:rFonts w:ascii="Arial" w:hAnsi="Arial" w:cs="Arial"/>
                <w:b/>
                <w:bCs/>
                <w:sz w:val="20"/>
                <w:szCs w:val="20"/>
                <w:lang w:eastAsia="es-CL"/>
              </w:rPr>
            </w:pPr>
            <w:r>
              <w:rPr>
                <w:rFonts w:ascii="Arial" w:hAnsi="Arial" w:cs="Arial"/>
                <w:b/>
                <w:bCs/>
                <w:sz w:val="20"/>
                <w:szCs w:val="20"/>
              </w:rPr>
              <w:t>A2.1</w:t>
            </w:r>
            <w:r w:rsidR="00F57C12">
              <w:rPr>
                <w:rFonts w:ascii="Arial" w:hAnsi="Arial" w:cs="Arial"/>
                <w:b/>
                <w:bCs/>
                <w:sz w:val="20"/>
                <w:szCs w:val="20"/>
                <w:lang w:eastAsia="es-CL"/>
              </w:rPr>
              <w:t xml:space="preserve"> </w:t>
            </w:r>
            <w:r w:rsidR="00F57C12">
              <w:rPr>
                <w:rFonts w:ascii="Arial" w:hAnsi="Arial" w:cs="Arial"/>
                <w:b/>
                <w:bCs/>
                <w:sz w:val="20"/>
                <w:szCs w:val="20"/>
              </w:rPr>
              <w:t>Investigación de librerías</w:t>
            </w:r>
          </w:p>
        </w:tc>
        <w:tc>
          <w:tcPr>
            <w:tcW w:w="1443" w:type="dxa"/>
          </w:tcPr>
          <w:p w14:paraId="2E97FD84" w14:textId="77777777" w:rsidR="005D6BAD" w:rsidRPr="008E16FC" w:rsidRDefault="005D6BAD">
            <w:pPr>
              <w:pStyle w:val="BodyText"/>
              <w:snapToGrid w:val="0"/>
              <w:ind w:left="0"/>
              <w:rPr>
                <w:lang w:val="es-CL"/>
              </w:rPr>
            </w:pPr>
          </w:p>
        </w:tc>
        <w:tc>
          <w:tcPr>
            <w:tcW w:w="1538" w:type="dxa"/>
          </w:tcPr>
          <w:p w14:paraId="17E56C86" w14:textId="77777777" w:rsidR="005D6BAD" w:rsidRPr="008E16FC" w:rsidRDefault="005D6BAD">
            <w:pPr>
              <w:pStyle w:val="BodyText"/>
              <w:snapToGrid w:val="0"/>
              <w:ind w:left="0"/>
              <w:rPr>
                <w:lang w:val="es-CL"/>
              </w:rPr>
            </w:pPr>
          </w:p>
        </w:tc>
        <w:tc>
          <w:tcPr>
            <w:tcW w:w="1256" w:type="dxa"/>
          </w:tcPr>
          <w:p w14:paraId="578113AA" w14:textId="77777777" w:rsidR="005D6BAD" w:rsidRPr="008E16FC" w:rsidRDefault="005D6BAD">
            <w:pPr>
              <w:pStyle w:val="BodyText"/>
              <w:snapToGrid w:val="0"/>
              <w:ind w:left="0"/>
              <w:rPr>
                <w:lang w:val="es-CL"/>
              </w:rPr>
            </w:pPr>
          </w:p>
        </w:tc>
        <w:tc>
          <w:tcPr>
            <w:tcW w:w="1256" w:type="dxa"/>
          </w:tcPr>
          <w:p w14:paraId="0DDC4970" w14:textId="77777777" w:rsidR="005D6BAD" w:rsidRPr="008E16FC" w:rsidRDefault="005D6BAD">
            <w:pPr>
              <w:pStyle w:val="BodyText"/>
              <w:snapToGrid w:val="0"/>
              <w:ind w:left="0"/>
              <w:rPr>
                <w:lang w:val="es-CL"/>
              </w:rPr>
            </w:pPr>
          </w:p>
        </w:tc>
        <w:tc>
          <w:tcPr>
            <w:tcW w:w="1182" w:type="dxa"/>
          </w:tcPr>
          <w:p w14:paraId="56F9F7A5" w14:textId="77777777" w:rsidR="005D6BAD" w:rsidRPr="008E16FC" w:rsidRDefault="005D6BAD">
            <w:pPr>
              <w:pStyle w:val="BodyText"/>
              <w:snapToGrid w:val="0"/>
              <w:ind w:left="0"/>
              <w:rPr>
                <w:lang w:val="es-CL"/>
              </w:rPr>
            </w:pPr>
          </w:p>
        </w:tc>
      </w:tr>
      <w:tr w:rsidR="005D6BAD" w:rsidRPr="008E16FC" w14:paraId="7C879AE3" w14:textId="77777777" w:rsidTr="00AB1FF0">
        <w:tc>
          <w:tcPr>
            <w:tcW w:w="2963" w:type="dxa"/>
          </w:tcPr>
          <w:p w14:paraId="79C4EF83" w14:textId="50CA1C2F" w:rsidR="005D6BAD" w:rsidRPr="00E148A4" w:rsidRDefault="00BF3E0B" w:rsidP="00E148A4">
            <w:pPr>
              <w:suppressAutoHyphens w:val="0"/>
              <w:jc w:val="both"/>
              <w:rPr>
                <w:rFonts w:ascii="Arial" w:hAnsi="Arial" w:cs="Arial"/>
                <w:b/>
                <w:bCs/>
                <w:sz w:val="20"/>
                <w:szCs w:val="20"/>
                <w:lang w:eastAsia="es-CL"/>
              </w:rPr>
            </w:pPr>
            <w:r>
              <w:rPr>
                <w:rFonts w:ascii="Arial" w:hAnsi="Arial" w:cs="Arial"/>
                <w:b/>
                <w:bCs/>
                <w:sz w:val="20"/>
                <w:szCs w:val="20"/>
              </w:rPr>
              <w:t>A2.</w:t>
            </w:r>
            <w:r w:rsidR="00FF4733">
              <w:rPr>
                <w:rFonts w:ascii="Arial" w:hAnsi="Arial" w:cs="Arial"/>
                <w:b/>
                <w:bCs/>
                <w:sz w:val="20"/>
                <w:szCs w:val="20"/>
              </w:rPr>
              <w:t>2</w:t>
            </w:r>
            <w:r w:rsidR="00E148A4">
              <w:rPr>
                <w:rFonts w:ascii="Arial" w:hAnsi="Arial" w:cs="Arial"/>
                <w:b/>
                <w:bCs/>
                <w:sz w:val="20"/>
                <w:szCs w:val="20"/>
                <w:lang w:eastAsia="es-CL"/>
              </w:rPr>
              <w:t xml:space="preserve"> </w:t>
            </w:r>
            <w:r w:rsidR="00E148A4">
              <w:rPr>
                <w:rFonts w:ascii="Arial" w:hAnsi="Arial" w:cs="Arial"/>
                <w:b/>
                <w:bCs/>
                <w:sz w:val="20"/>
                <w:szCs w:val="20"/>
              </w:rPr>
              <w:t>Definir acciones y diseñar mapeo</w:t>
            </w:r>
          </w:p>
        </w:tc>
        <w:tc>
          <w:tcPr>
            <w:tcW w:w="1443" w:type="dxa"/>
          </w:tcPr>
          <w:p w14:paraId="132565CF" w14:textId="77777777" w:rsidR="005D6BAD" w:rsidRPr="008E16FC" w:rsidRDefault="005D6BAD">
            <w:pPr>
              <w:pStyle w:val="BodyText"/>
              <w:snapToGrid w:val="0"/>
              <w:ind w:left="0"/>
              <w:rPr>
                <w:lang w:val="es-CL"/>
              </w:rPr>
            </w:pPr>
          </w:p>
        </w:tc>
        <w:tc>
          <w:tcPr>
            <w:tcW w:w="1538" w:type="dxa"/>
          </w:tcPr>
          <w:p w14:paraId="1CBF7B5C" w14:textId="77777777" w:rsidR="005D6BAD" w:rsidRPr="008E16FC" w:rsidRDefault="005D6BAD">
            <w:pPr>
              <w:pStyle w:val="BodyText"/>
              <w:snapToGrid w:val="0"/>
              <w:ind w:left="0"/>
              <w:rPr>
                <w:lang w:val="es-CL"/>
              </w:rPr>
            </w:pPr>
          </w:p>
        </w:tc>
        <w:tc>
          <w:tcPr>
            <w:tcW w:w="1256" w:type="dxa"/>
          </w:tcPr>
          <w:p w14:paraId="78EC44FF" w14:textId="77777777" w:rsidR="005D6BAD" w:rsidRPr="008E16FC" w:rsidRDefault="005D6BAD">
            <w:pPr>
              <w:pStyle w:val="BodyText"/>
              <w:snapToGrid w:val="0"/>
              <w:ind w:left="0"/>
              <w:rPr>
                <w:lang w:val="es-CL"/>
              </w:rPr>
            </w:pPr>
          </w:p>
        </w:tc>
        <w:tc>
          <w:tcPr>
            <w:tcW w:w="1256" w:type="dxa"/>
          </w:tcPr>
          <w:p w14:paraId="1B1FDCE8" w14:textId="77777777" w:rsidR="005D6BAD" w:rsidRPr="008E16FC" w:rsidRDefault="005D6BAD">
            <w:pPr>
              <w:pStyle w:val="BodyText"/>
              <w:snapToGrid w:val="0"/>
              <w:ind w:left="0"/>
              <w:rPr>
                <w:lang w:val="es-CL"/>
              </w:rPr>
            </w:pPr>
          </w:p>
        </w:tc>
        <w:tc>
          <w:tcPr>
            <w:tcW w:w="1182" w:type="dxa"/>
          </w:tcPr>
          <w:p w14:paraId="306A63E8" w14:textId="77777777" w:rsidR="005D6BAD" w:rsidRPr="008E16FC" w:rsidRDefault="005D6BAD">
            <w:pPr>
              <w:pStyle w:val="BodyText"/>
              <w:snapToGrid w:val="0"/>
              <w:ind w:left="0"/>
              <w:rPr>
                <w:lang w:val="es-CL"/>
              </w:rPr>
            </w:pPr>
          </w:p>
        </w:tc>
      </w:tr>
      <w:tr w:rsidR="005D6BAD" w:rsidRPr="008E16FC" w14:paraId="3025AF19" w14:textId="77777777" w:rsidTr="00AB1FF0">
        <w:tc>
          <w:tcPr>
            <w:tcW w:w="2963" w:type="dxa"/>
          </w:tcPr>
          <w:p w14:paraId="5152174D" w14:textId="225604E0" w:rsidR="005D6BAD" w:rsidRPr="00A77004" w:rsidRDefault="00FF4733" w:rsidP="00A77004">
            <w:pPr>
              <w:suppressAutoHyphens w:val="0"/>
              <w:jc w:val="both"/>
              <w:rPr>
                <w:rFonts w:ascii="Arial" w:hAnsi="Arial" w:cs="Arial"/>
                <w:b/>
                <w:bCs/>
                <w:sz w:val="20"/>
                <w:szCs w:val="20"/>
                <w:lang w:eastAsia="es-CL"/>
              </w:rPr>
            </w:pPr>
            <w:r>
              <w:rPr>
                <w:rFonts w:ascii="Arial" w:hAnsi="Arial" w:cs="Arial"/>
                <w:b/>
                <w:bCs/>
                <w:sz w:val="20"/>
                <w:szCs w:val="20"/>
              </w:rPr>
              <w:t>A2.3</w:t>
            </w:r>
            <w:r w:rsidR="00A77004">
              <w:rPr>
                <w:rFonts w:ascii="Arial" w:hAnsi="Arial" w:cs="Arial"/>
                <w:b/>
                <w:bCs/>
                <w:sz w:val="20"/>
                <w:szCs w:val="20"/>
                <w:lang w:eastAsia="es-CL"/>
              </w:rPr>
              <w:t xml:space="preserve"> </w:t>
            </w:r>
            <w:r w:rsidR="00A77004">
              <w:rPr>
                <w:rFonts w:ascii="Arial" w:hAnsi="Arial" w:cs="Arial"/>
                <w:b/>
                <w:bCs/>
                <w:sz w:val="20"/>
                <w:szCs w:val="20"/>
              </w:rPr>
              <w:t>Implementación del control</w:t>
            </w:r>
          </w:p>
        </w:tc>
        <w:tc>
          <w:tcPr>
            <w:tcW w:w="1443" w:type="dxa"/>
          </w:tcPr>
          <w:p w14:paraId="5554D66A" w14:textId="77777777" w:rsidR="005D6BAD" w:rsidRPr="008E16FC" w:rsidRDefault="005D6BAD">
            <w:pPr>
              <w:pStyle w:val="BodyText"/>
              <w:snapToGrid w:val="0"/>
              <w:ind w:left="0"/>
              <w:rPr>
                <w:lang w:val="es-CL"/>
              </w:rPr>
            </w:pPr>
          </w:p>
        </w:tc>
        <w:tc>
          <w:tcPr>
            <w:tcW w:w="1538" w:type="dxa"/>
          </w:tcPr>
          <w:p w14:paraId="32B27A7F" w14:textId="77777777" w:rsidR="005D6BAD" w:rsidRPr="008E16FC" w:rsidRDefault="005D6BAD">
            <w:pPr>
              <w:pStyle w:val="BodyText"/>
              <w:snapToGrid w:val="0"/>
              <w:ind w:left="0"/>
              <w:rPr>
                <w:lang w:val="es-CL"/>
              </w:rPr>
            </w:pPr>
          </w:p>
        </w:tc>
        <w:tc>
          <w:tcPr>
            <w:tcW w:w="1256" w:type="dxa"/>
          </w:tcPr>
          <w:p w14:paraId="041239C0" w14:textId="77777777" w:rsidR="005D6BAD" w:rsidRPr="008E16FC" w:rsidRDefault="005D6BAD">
            <w:pPr>
              <w:pStyle w:val="BodyText"/>
              <w:snapToGrid w:val="0"/>
              <w:ind w:left="0"/>
              <w:rPr>
                <w:lang w:val="es-CL"/>
              </w:rPr>
            </w:pPr>
          </w:p>
        </w:tc>
        <w:tc>
          <w:tcPr>
            <w:tcW w:w="1256" w:type="dxa"/>
          </w:tcPr>
          <w:p w14:paraId="4A3E2589" w14:textId="77777777" w:rsidR="005D6BAD" w:rsidRPr="008E16FC" w:rsidRDefault="005D6BAD">
            <w:pPr>
              <w:pStyle w:val="BodyText"/>
              <w:snapToGrid w:val="0"/>
              <w:ind w:left="0"/>
              <w:rPr>
                <w:lang w:val="es-CL"/>
              </w:rPr>
            </w:pPr>
          </w:p>
        </w:tc>
        <w:tc>
          <w:tcPr>
            <w:tcW w:w="1182" w:type="dxa"/>
          </w:tcPr>
          <w:p w14:paraId="4D32C7BE" w14:textId="77777777" w:rsidR="005D6BAD" w:rsidRPr="008E16FC" w:rsidRDefault="005D6BAD">
            <w:pPr>
              <w:pStyle w:val="BodyText"/>
              <w:snapToGrid w:val="0"/>
              <w:ind w:left="0"/>
              <w:rPr>
                <w:lang w:val="es-CL"/>
              </w:rPr>
            </w:pPr>
          </w:p>
        </w:tc>
      </w:tr>
      <w:tr w:rsidR="005D6BAD" w:rsidRPr="008E16FC" w14:paraId="65FEC0F2" w14:textId="77777777" w:rsidTr="00AB1FF0">
        <w:tc>
          <w:tcPr>
            <w:tcW w:w="2963" w:type="dxa"/>
          </w:tcPr>
          <w:p w14:paraId="2C52AFDA" w14:textId="69A453B2" w:rsidR="005D6BAD" w:rsidRPr="00A77004" w:rsidRDefault="00FF4733" w:rsidP="00A77004">
            <w:pPr>
              <w:suppressAutoHyphens w:val="0"/>
              <w:jc w:val="both"/>
              <w:rPr>
                <w:rFonts w:ascii="Arial" w:hAnsi="Arial" w:cs="Arial"/>
                <w:b/>
                <w:bCs/>
                <w:sz w:val="20"/>
                <w:szCs w:val="20"/>
                <w:lang w:eastAsia="es-CL"/>
              </w:rPr>
            </w:pPr>
            <w:r>
              <w:rPr>
                <w:rFonts w:ascii="Arial" w:hAnsi="Arial" w:cs="Arial"/>
                <w:b/>
                <w:bCs/>
                <w:sz w:val="20"/>
                <w:szCs w:val="20"/>
              </w:rPr>
              <w:t>A2.4</w:t>
            </w:r>
            <w:r w:rsidR="00A77004">
              <w:rPr>
                <w:rFonts w:ascii="Arial" w:hAnsi="Arial" w:cs="Arial"/>
                <w:b/>
                <w:bCs/>
                <w:sz w:val="20"/>
                <w:szCs w:val="20"/>
                <w:lang w:eastAsia="es-CL"/>
              </w:rPr>
              <w:t xml:space="preserve"> </w:t>
            </w:r>
            <w:r w:rsidR="00A77004">
              <w:rPr>
                <w:rFonts w:ascii="Arial" w:hAnsi="Arial" w:cs="Arial"/>
                <w:b/>
                <w:bCs/>
                <w:sz w:val="20"/>
                <w:szCs w:val="20"/>
              </w:rPr>
              <w:t xml:space="preserve">Desarrollo de </w:t>
            </w:r>
            <w:proofErr w:type="spellStart"/>
            <w:r w:rsidR="00A77004">
              <w:rPr>
                <w:rFonts w:ascii="Arial" w:hAnsi="Arial" w:cs="Arial"/>
                <w:b/>
                <w:bCs/>
                <w:sz w:val="20"/>
                <w:szCs w:val="20"/>
              </w:rPr>
              <w:t>feedback</w:t>
            </w:r>
            <w:proofErr w:type="spellEnd"/>
            <w:r w:rsidR="00A77004">
              <w:rPr>
                <w:rFonts w:ascii="Arial" w:hAnsi="Arial" w:cs="Arial"/>
                <w:b/>
                <w:bCs/>
                <w:sz w:val="20"/>
                <w:szCs w:val="20"/>
              </w:rPr>
              <w:t xml:space="preserve"> visual</w:t>
            </w:r>
          </w:p>
        </w:tc>
        <w:tc>
          <w:tcPr>
            <w:tcW w:w="1443" w:type="dxa"/>
          </w:tcPr>
          <w:p w14:paraId="7B30F9E9" w14:textId="77777777" w:rsidR="005D6BAD" w:rsidRPr="008E16FC" w:rsidRDefault="005D6BAD">
            <w:pPr>
              <w:pStyle w:val="BodyText"/>
              <w:snapToGrid w:val="0"/>
              <w:ind w:left="0"/>
              <w:rPr>
                <w:lang w:val="es-CL"/>
              </w:rPr>
            </w:pPr>
          </w:p>
        </w:tc>
        <w:tc>
          <w:tcPr>
            <w:tcW w:w="1538" w:type="dxa"/>
          </w:tcPr>
          <w:p w14:paraId="20F056EF" w14:textId="77777777" w:rsidR="005D6BAD" w:rsidRPr="008E16FC" w:rsidRDefault="005D6BAD">
            <w:pPr>
              <w:pStyle w:val="BodyText"/>
              <w:snapToGrid w:val="0"/>
              <w:ind w:left="0"/>
              <w:rPr>
                <w:lang w:val="es-CL"/>
              </w:rPr>
            </w:pPr>
          </w:p>
        </w:tc>
        <w:tc>
          <w:tcPr>
            <w:tcW w:w="1256" w:type="dxa"/>
          </w:tcPr>
          <w:p w14:paraId="3F43C8E5" w14:textId="77777777" w:rsidR="005D6BAD" w:rsidRPr="008E16FC" w:rsidRDefault="005D6BAD">
            <w:pPr>
              <w:pStyle w:val="BodyText"/>
              <w:snapToGrid w:val="0"/>
              <w:ind w:left="0"/>
              <w:rPr>
                <w:lang w:val="es-CL"/>
              </w:rPr>
            </w:pPr>
          </w:p>
        </w:tc>
        <w:tc>
          <w:tcPr>
            <w:tcW w:w="1256" w:type="dxa"/>
          </w:tcPr>
          <w:p w14:paraId="267ECA44" w14:textId="77777777" w:rsidR="005D6BAD" w:rsidRPr="008E16FC" w:rsidRDefault="005D6BAD">
            <w:pPr>
              <w:pStyle w:val="BodyText"/>
              <w:snapToGrid w:val="0"/>
              <w:ind w:left="0"/>
              <w:rPr>
                <w:lang w:val="es-CL"/>
              </w:rPr>
            </w:pPr>
          </w:p>
        </w:tc>
        <w:tc>
          <w:tcPr>
            <w:tcW w:w="1182" w:type="dxa"/>
          </w:tcPr>
          <w:p w14:paraId="69225AB5" w14:textId="77777777" w:rsidR="005D6BAD" w:rsidRPr="008E16FC" w:rsidRDefault="005D6BAD">
            <w:pPr>
              <w:pStyle w:val="BodyText"/>
              <w:snapToGrid w:val="0"/>
              <w:ind w:left="0"/>
              <w:rPr>
                <w:lang w:val="es-CL"/>
              </w:rPr>
            </w:pPr>
          </w:p>
        </w:tc>
      </w:tr>
      <w:tr w:rsidR="005D6BAD" w:rsidRPr="008E16FC" w14:paraId="7CDA4890" w14:textId="77777777" w:rsidTr="00AB1FF0">
        <w:tc>
          <w:tcPr>
            <w:tcW w:w="2963" w:type="dxa"/>
          </w:tcPr>
          <w:p w14:paraId="107D5AB3" w14:textId="15877CE4" w:rsidR="005D6BAD" w:rsidRPr="00F6003B" w:rsidRDefault="00FF4733" w:rsidP="00F6003B">
            <w:pPr>
              <w:suppressAutoHyphens w:val="0"/>
              <w:jc w:val="both"/>
              <w:rPr>
                <w:rFonts w:ascii="Arial" w:hAnsi="Arial" w:cs="Arial"/>
                <w:b/>
                <w:bCs/>
                <w:sz w:val="20"/>
                <w:szCs w:val="20"/>
                <w:lang w:eastAsia="es-CL"/>
              </w:rPr>
            </w:pPr>
            <w:r>
              <w:rPr>
                <w:rFonts w:ascii="Arial" w:hAnsi="Arial" w:cs="Arial"/>
                <w:b/>
                <w:bCs/>
                <w:sz w:val="20"/>
                <w:szCs w:val="20"/>
              </w:rPr>
              <w:t>A2.5</w:t>
            </w:r>
            <w:r w:rsidR="00F6003B">
              <w:rPr>
                <w:rFonts w:ascii="Arial" w:hAnsi="Arial" w:cs="Arial"/>
                <w:b/>
                <w:bCs/>
                <w:sz w:val="20"/>
                <w:szCs w:val="20"/>
                <w:lang w:eastAsia="es-CL"/>
              </w:rPr>
              <w:t xml:space="preserve"> </w:t>
            </w:r>
            <w:r w:rsidR="00F6003B">
              <w:rPr>
                <w:rFonts w:ascii="Arial" w:hAnsi="Arial" w:cs="Arial"/>
                <w:b/>
                <w:bCs/>
                <w:sz w:val="20"/>
                <w:szCs w:val="20"/>
              </w:rPr>
              <w:t>Pruebas funcionales</w:t>
            </w:r>
          </w:p>
        </w:tc>
        <w:tc>
          <w:tcPr>
            <w:tcW w:w="1443" w:type="dxa"/>
          </w:tcPr>
          <w:p w14:paraId="340D4937" w14:textId="77777777" w:rsidR="005D6BAD" w:rsidRPr="008E16FC" w:rsidRDefault="005D6BAD">
            <w:pPr>
              <w:pStyle w:val="BodyText"/>
              <w:snapToGrid w:val="0"/>
              <w:ind w:left="0"/>
              <w:rPr>
                <w:lang w:val="es-CL"/>
              </w:rPr>
            </w:pPr>
          </w:p>
        </w:tc>
        <w:tc>
          <w:tcPr>
            <w:tcW w:w="1538" w:type="dxa"/>
          </w:tcPr>
          <w:p w14:paraId="7CBE81B1" w14:textId="77777777" w:rsidR="005D6BAD" w:rsidRPr="008E16FC" w:rsidRDefault="005D6BAD">
            <w:pPr>
              <w:pStyle w:val="BodyText"/>
              <w:snapToGrid w:val="0"/>
              <w:ind w:left="0"/>
              <w:rPr>
                <w:lang w:val="es-CL"/>
              </w:rPr>
            </w:pPr>
          </w:p>
        </w:tc>
        <w:tc>
          <w:tcPr>
            <w:tcW w:w="1256" w:type="dxa"/>
          </w:tcPr>
          <w:p w14:paraId="338264C7" w14:textId="77777777" w:rsidR="005D6BAD" w:rsidRPr="008E16FC" w:rsidRDefault="005D6BAD">
            <w:pPr>
              <w:pStyle w:val="BodyText"/>
              <w:snapToGrid w:val="0"/>
              <w:ind w:left="0"/>
              <w:rPr>
                <w:lang w:val="es-CL"/>
              </w:rPr>
            </w:pPr>
          </w:p>
        </w:tc>
        <w:tc>
          <w:tcPr>
            <w:tcW w:w="1256" w:type="dxa"/>
          </w:tcPr>
          <w:p w14:paraId="2C60FB57" w14:textId="77777777" w:rsidR="005D6BAD" w:rsidRPr="008E16FC" w:rsidRDefault="005D6BAD">
            <w:pPr>
              <w:pStyle w:val="BodyText"/>
              <w:snapToGrid w:val="0"/>
              <w:ind w:left="0"/>
              <w:rPr>
                <w:lang w:val="es-CL"/>
              </w:rPr>
            </w:pPr>
          </w:p>
        </w:tc>
        <w:tc>
          <w:tcPr>
            <w:tcW w:w="1182" w:type="dxa"/>
          </w:tcPr>
          <w:p w14:paraId="1F96F24D" w14:textId="77777777" w:rsidR="005D6BAD" w:rsidRPr="008E16FC" w:rsidRDefault="005D6BAD">
            <w:pPr>
              <w:pStyle w:val="BodyText"/>
              <w:snapToGrid w:val="0"/>
              <w:ind w:left="0"/>
              <w:rPr>
                <w:lang w:val="es-CL"/>
              </w:rPr>
            </w:pPr>
          </w:p>
        </w:tc>
      </w:tr>
      <w:tr w:rsidR="005D6BAD" w:rsidRPr="008E16FC" w14:paraId="1371A517" w14:textId="77777777" w:rsidTr="00AB1FF0">
        <w:tc>
          <w:tcPr>
            <w:tcW w:w="2963" w:type="dxa"/>
          </w:tcPr>
          <w:p w14:paraId="2E2B1742" w14:textId="411E7B18" w:rsidR="005D6BAD" w:rsidRPr="009C0F99" w:rsidRDefault="009C0F99" w:rsidP="009C0F99">
            <w:pPr>
              <w:suppressAutoHyphens w:val="0"/>
              <w:jc w:val="both"/>
              <w:rPr>
                <w:rFonts w:ascii="Arial" w:hAnsi="Arial" w:cs="Arial"/>
                <w:b/>
                <w:bCs/>
                <w:color w:val="000000"/>
                <w:sz w:val="20"/>
                <w:szCs w:val="20"/>
                <w:lang w:eastAsia="es-CL"/>
              </w:rPr>
            </w:pPr>
            <w:r>
              <w:rPr>
                <w:rFonts w:ascii="Arial" w:hAnsi="Arial" w:cs="Arial"/>
                <w:b/>
                <w:bCs/>
                <w:sz w:val="20"/>
                <w:szCs w:val="20"/>
              </w:rPr>
              <w:t xml:space="preserve">H2.1 </w:t>
            </w:r>
            <w:r>
              <w:rPr>
                <w:rFonts w:ascii="Arial" w:hAnsi="Arial" w:cs="Arial"/>
                <w:b/>
                <w:bCs/>
                <w:color w:val="000000"/>
                <w:sz w:val="20"/>
                <w:szCs w:val="20"/>
              </w:rPr>
              <w:t>Primer control de reproducción</w:t>
            </w:r>
          </w:p>
        </w:tc>
        <w:tc>
          <w:tcPr>
            <w:tcW w:w="1443" w:type="dxa"/>
          </w:tcPr>
          <w:p w14:paraId="46280D20" w14:textId="77777777" w:rsidR="005D6BAD" w:rsidRPr="008E16FC" w:rsidRDefault="005D6BAD">
            <w:pPr>
              <w:pStyle w:val="BodyText"/>
              <w:snapToGrid w:val="0"/>
              <w:ind w:left="0"/>
              <w:rPr>
                <w:lang w:val="es-CL"/>
              </w:rPr>
            </w:pPr>
          </w:p>
        </w:tc>
        <w:tc>
          <w:tcPr>
            <w:tcW w:w="1538" w:type="dxa"/>
          </w:tcPr>
          <w:p w14:paraId="098C6FC7" w14:textId="77777777" w:rsidR="005D6BAD" w:rsidRPr="008E16FC" w:rsidRDefault="005D6BAD">
            <w:pPr>
              <w:pStyle w:val="BodyText"/>
              <w:snapToGrid w:val="0"/>
              <w:ind w:left="0"/>
              <w:rPr>
                <w:lang w:val="es-CL"/>
              </w:rPr>
            </w:pPr>
          </w:p>
        </w:tc>
        <w:tc>
          <w:tcPr>
            <w:tcW w:w="1256" w:type="dxa"/>
          </w:tcPr>
          <w:p w14:paraId="6BA8CF07" w14:textId="77777777" w:rsidR="005D6BAD" w:rsidRPr="008E16FC" w:rsidRDefault="005D6BAD">
            <w:pPr>
              <w:pStyle w:val="BodyText"/>
              <w:snapToGrid w:val="0"/>
              <w:ind w:left="0"/>
              <w:rPr>
                <w:lang w:val="es-CL"/>
              </w:rPr>
            </w:pPr>
          </w:p>
        </w:tc>
        <w:tc>
          <w:tcPr>
            <w:tcW w:w="1256" w:type="dxa"/>
          </w:tcPr>
          <w:p w14:paraId="461B200D" w14:textId="77777777" w:rsidR="005D6BAD" w:rsidRPr="008E16FC" w:rsidRDefault="005D6BAD">
            <w:pPr>
              <w:pStyle w:val="BodyText"/>
              <w:snapToGrid w:val="0"/>
              <w:ind w:left="0"/>
              <w:rPr>
                <w:lang w:val="es-CL"/>
              </w:rPr>
            </w:pPr>
          </w:p>
        </w:tc>
        <w:tc>
          <w:tcPr>
            <w:tcW w:w="1182" w:type="dxa"/>
          </w:tcPr>
          <w:p w14:paraId="19A96AC4" w14:textId="77777777" w:rsidR="005D6BAD" w:rsidRPr="008E16FC" w:rsidRDefault="005D6BAD">
            <w:pPr>
              <w:pStyle w:val="BodyText"/>
              <w:snapToGrid w:val="0"/>
              <w:ind w:left="0"/>
              <w:rPr>
                <w:lang w:val="es-CL"/>
              </w:rPr>
            </w:pPr>
          </w:p>
        </w:tc>
      </w:tr>
      <w:tr w:rsidR="005D6BAD" w:rsidRPr="008E16FC" w14:paraId="3292B184" w14:textId="77777777" w:rsidTr="00AB1FF0">
        <w:tc>
          <w:tcPr>
            <w:tcW w:w="2963" w:type="dxa"/>
          </w:tcPr>
          <w:p w14:paraId="4718D3C5" w14:textId="09359D21" w:rsidR="005D6BAD" w:rsidRPr="00D03DB3" w:rsidRDefault="009C0F99" w:rsidP="00D03DB3">
            <w:pPr>
              <w:suppressAutoHyphens w:val="0"/>
              <w:jc w:val="both"/>
              <w:rPr>
                <w:rFonts w:ascii="Arial" w:hAnsi="Arial" w:cs="Arial"/>
                <w:b/>
                <w:bCs/>
                <w:color w:val="000000"/>
                <w:sz w:val="20"/>
                <w:szCs w:val="20"/>
                <w:lang w:eastAsia="es-CL"/>
              </w:rPr>
            </w:pPr>
            <w:r>
              <w:rPr>
                <w:rFonts w:ascii="Arial" w:hAnsi="Arial" w:cs="Arial"/>
                <w:b/>
                <w:bCs/>
                <w:sz w:val="20"/>
                <w:szCs w:val="20"/>
              </w:rPr>
              <w:t>H2.2</w:t>
            </w:r>
            <w:r w:rsidR="00D03DB3">
              <w:rPr>
                <w:rFonts w:ascii="Arial" w:hAnsi="Arial" w:cs="Arial"/>
                <w:b/>
                <w:bCs/>
                <w:sz w:val="20"/>
                <w:szCs w:val="20"/>
              </w:rPr>
              <w:t xml:space="preserve"> </w:t>
            </w:r>
            <w:r w:rsidR="00D03DB3">
              <w:rPr>
                <w:rFonts w:ascii="Arial" w:hAnsi="Arial" w:cs="Arial"/>
                <w:b/>
                <w:bCs/>
                <w:color w:val="000000"/>
                <w:sz w:val="20"/>
                <w:szCs w:val="20"/>
              </w:rPr>
              <w:t>Implementación de gestos adicionales</w:t>
            </w:r>
          </w:p>
        </w:tc>
        <w:tc>
          <w:tcPr>
            <w:tcW w:w="1443" w:type="dxa"/>
          </w:tcPr>
          <w:p w14:paraId="1E810BBA" w14:textId="77777777" w:rsidR="005D6BAD" w:rsidRPr="008E16FC" w:rsidRDefault="005D6BAD">
            <w:pPr>
              <w:pStyle w:val="BodyText"/>
              <w:snapToGrid w:val="0"/>
              <w:ind w:left="0"/>
              <w:rPr>
                <w:lang w:val="es-CL"/>
              </w:rPr>
            </w:pPr>
          </w:p>
        </w:tc>
        <w:tc>
          <w:tcPr>
            <w:tcW w:w="1538" w:type="dxa"/>
          </w:tcPr>
          <w:p w14:paraId="57ABAC45" w14:textId="77777777" w:rsidR="005D6BAD" w:rsidRPr="008E16FC" w:rsidRDefault="005D6BAD">
            <w:pPr>
              <w:pStyle w:val="BodyText"/>
              <w:snapToGrid w:val="0"/>
              <w:ind w:left="0"/>
              <w:rPr>
                <w:lang w:val="es-CL"/>
              </w:rPr>
            </w:pPr>
          </w:p>
        </w:tc>
        <w:tc>
          <w:tcPr>
            <w:tcW w:w="1256" w:type="dxa"/>
          </w:tcPr>
          <w:p w14:paraId="6FFCBAC4" w14:textId="77777777" w:rsidR="005D6BAD" w:rsidRPr="008E16FC" w:rsidRDefault="005D6BAD">
            <w:pPr>
              <w:pStyle w:val="BodyText"/>
              <w:snapToGrid w:val="0"/>
              <w:ind w:left="0"/>
              <w:rPr>
                <w:lang w:val="es-CL"/>
              </w:rPr>
            </w:pPr>
          </w:p>
        </w:tc>
        <w:tc>
          <w:tcPr>
            <w:tcW w:w="1256" w:type="dxa"/>
          </w:tcPr>
          <w:p w14:paraId="4D95DA07" w14:textId="77777777" w:rsidR="005D6BAD" w:rsidRPr="008E16FC" w:rsidRDefault="005D6BAD">
            <w:pPr>
              <w:pStyle w:val="BodyText"/>
              <w:snapToGrid w:val="0"/>
              <w:ind w:left="0"/>
              <w:rPr>
                <w:lang w:val="es-CL"/>
              </w:rPr>
            </w:pPr>
          </w:p>
        </w:tc>
        <w:tc>
          <w:tcPr>
            <w:tcW w:w="1182" w:type="dxa"/>
          </w:tcPr>
          <w:p w14:paraId="08DA1CE2" w14:textId="77777777" w:rsidR="005D6BAD" w:rsidRPr="008E16FC" w:rsidRDefault="005D6BAD">
            <w:pPr>
              <w:pStyle w:val="BodyText"/>
              <w:snapToGrid w:val="0"/>
              <w:ind w:left="0"/>
              <w:rPr>
                <w:lang w:val="es-CL"/>
              </w:rPr>
            </w:pPr>
          </w:p>
        </w:tc>
      </w:tr>
      <w:tr w:rsidR="005D6BAD" w:rsidRPr="008E16FC" w14:paraId="5CBA918F" w14:textId="77777777" w:rsidTr="00AB1FF0">
        <w:tc>
          <w:tcPr>
            <w:tcW w:w="2963" w:type="dxa"/>
          </w:tcPr>
          <w:p w14:paraId="119EA5EE" w14:textId="5E85ED36" w:rsidR="005D6BAD" w:rsidRPr="00C30A62" w:rsidRDefault="009C0F99" w:rsidP="00C30A62">
            <w:pPr>
              <w:suppressAutoHyphens w:val="0"/>
              <w:jc w:val="both"/>
              <w:rPr>
                <w:rFonts w:ascii="Arial" w:hAnsi="Arial" w:cs="Arial"/>
                <w:b/>
                <w:bCs/>
                <w:color w:val="000000"/>
                <w:sz w:val="20"/>
                <w:szCs w:val="20"/>
                <w:lang w:eastAsia="es-CL"/>
              </w:rPr>
            </w:pPr>
            <w:r>
              <w:rPr>
                <w:rFonts w:ascii="Arial" w:hAnsi="Arial" w:cs="Arial"/>
                <w:b/>
                <w:bCs/>
                <w:sz w:val="20"/>
                <w:szCs w:val="20"/>
              </w:rPr>
              <w:t>H2.3</w:t>
            </w:r>
            <w:r w:rsidR="00C30A62">
              <w:rPr>
                <w:rFonts w:ascii="Arial" w:hAnsi="Arial" w:cs="Arial"/>
                <w:b/>
                <w:bCs/>
                <w:sz w:val="20"/>
                <w:szCs w:val="20"/>
              </w:rPr>
              <w:t xml:space="preserve"> </w:t>
            </w:r>
            <w:r w:rsidR="00C30A62">
              <w:rPr>
                <w:rFonts w:ascii="Arial" w:hAnsi="Arial" w:cs="Arial"/>
                <w:b/>
                <w:bCs/>
                <w:color w:val="000000"/>
                <w:sz w:val="20"/>
                <w:szCs w:val="20"/>
              </w:rPr>
              <w:t>Retroalimentación inmediata de gestos</w:t>
            </w:r>
          </w:p>
        </w:tc>
        <w:tc>
          <w:tcPr>
            <w:tcW w:w="1443" w:type="dxa"/>
          </w:tcPr>
          <w:p w14:paraId="0E50590E" w14:textId="77777777" w:rsidR="005D6BAD" w:rsidRPr="008E16FC" w:rsidRDefault="005D6BAD">
            <w:pPr>
              <w:pStyle w:val="BodyText"/>
              <w:snapToGrid w:val="0"/>
              <w:ind w:left="0"/>
              <w:rPr>
                <w:lang w:val="es-CL"/>
              </w:rPr>
            </w:pPr>
          </w:p>
        </w:tc>
        <w:tc>
          <w:tcPr>
            <w:tcW w:w="1538" w:type="dxa"/>
          </w:tcPr>
          <w:p w14:paraId="3B752D67" w14:textId="77777777" w:rsidR="005D6BAD" w:rsidRPr="008E16FC" w:rsidRDefault="005D6BAD">
            <w:pPr>
              <w:pStyle w:val="BodyText"/>
              <w:snapToGrid w:val="0"/>
              <w:ind w:left="0"/>
              <w:rPr>
                <w:lang w:val="es-CL"/>
              </w:rPr>
            </w:pPr>
          </w:p>
        </w:tc>
        <w:tc>
          <w:tcPr>
            <w:tcW w:w="1256" w:type="dxa"/>
          </w:tcPr>
          <w:p w14:paraId="195B8E8E" w14:textId="77777777" w:rsidR="005D6BAD" w:rsidRPr="008E16FC" w:rsidRDefault="005D6BAD">
            <w:pPr>
              <w:pStyle w:val="BodyText"/>
              <w:snapToGrid w:val="0"/>
              <w:ind w:left="0"/>
              <w:rPr>
                <w:lang w:val="es-CL"/>
              </w:rPr>
            </w:pPr>
          </w:p>
        </w:tc>
        <w:tc>
          <w:tcPr>
            <w:tcW w:w="1256" w:type="dxa"/>
          </w:tcPr>
          <w:p w14:paraId="687891A9" w14:textId="77777777" w:rsidR="005D6BAD" w:rsidRPr="008E16FC" w:rsidRDefault="005D6BAD">
            <w:pPr>
              <w:pStyle w:val="BodyText"/>
              <w:snapToGrid w:val="0"/>
              <w:ind w:left="0"/>
              <w:rPr>
                <w:lang w:val="es-CL"/>
              </w:rPr>
            </w:pPr>
          </w:p>
        </w:tc>
        <w:tc>
          <w:tcPr>
            <w:tcW w:w="1182" w:type="dxa"/>
          </w:tcPr>
          <w:p w14:paraId="7478E372" w14:textId="77777777" w:rsidR="005D6BAD" w:rsidRPr="008E16FC" w:rsidRDefault="005D6BAD">
            <w:pPr>
              <w:pStyle w:val="BodyText"/>
              <w:snapToGrid w:val="0"/>
              <w:ind w:left="0"/>
              <w:rPr>
                <w:lang w:val="es-CL"/>
              </w:rPr>
            </w:pPr>
          </w:p>
        </w:tc>
      </w:tr>
      <w:tr w:rsidR="005D6BAD" w:rsidRPr="008E16FC" w14:paraId="641DD4E3" w14:textId="77777777" w:rsidTr="00AB1FF0">
        <w:tc>
          <w:tcPr>
            <w:tcW w:w="2963" w:type="dxa"/>
          </w:tcPr>
          <w:p w14:paraId="554EA13A" w14:textId="17CBBAEF" w:rsidR="005D6BAD" w:rsidRPr="001371BD" w:rsidRDefault="00E47D19" w:rsidP="001371BD">
            <w:pPr>
              <w:suppressAutoHyphens w:val="0"/>
              <w:jc w:val="both"/>
              <w:rPr>
                <w:rFonts w:ascii="Arial" w:hAnsi="Arial" w:cs="Arial"/>
                <w:b/>
                <w:bCs/>
                <w:sz w:val="20"/>
                <w:szCs w:val="20"/>
                <w:lang w:eastAsia="es-CL"/>
              </w:rPr>
            </w:pPr>
            <w:r>
              <w:rPr>
                <w:rFonts w:ascii="Arial" w:hAnsi="Arial" w:cs="Arial"/>
                <w:b/>
                <w:bCs/>
                <w:sz w:val="20"/>
                <w:szCs w:val="20"/>
              </w:rPr>
              <w:t>A3.1</w:t>
            </w:r>
            <w:r w:rsidR="001371BD">
              <w:rPr>
                <w:rFonts w:ascii="Arial" w:hAnsi="Arial" w:cs="Arial"/>
                <w:b/>
                <w:bCs/>
                <w:sz w:val="20"/>
                <w:szCs w:val="20"/>
              </w:rPr>
              <w:t xml:space="preserve"> Diseño del protocolo de red local para comandos</w:t>
            </w:r>
          </w:p>
        </w:tc>
        <w:tc>
          <w:tcPr>
            <w:tcW w:w="1443" w:type="dxa"/>
          </w:tcPr>
          <w:p w14:paraId="448C0FC7" w14:textId="77777777" w:rsidR="005D6BAD" w:rsidRPr="008E16FC" w:rsidRDefault="005D6BAD">
            <w:pPr>
              <w:pStyle w:val="BodyText"/>
              <w:snapToGrid w:val="0"/>
              <w:ind w:left="0"/>
              <w:rPr>
                <w:lang w:val="es-CL"/>
              </w:rPr>
            </w:pPr>
          </w:p>
        </w:tc>
        <w:tc>
          <w:tcPr>
            <w:tcW w:w="1538" w:type="dxa"/>
          </w:tcPr>
          <w:p w14:paraId="4C4619BD" w14:textId="77777777" w:rsidR="005D6BAD" w:rsidRPr="008E16FC" w:rsidRDefault="005D6BAD">
            <w:pPr>
              <w:pStyle w:val="BodyText"/>
              <w:snapToGrid w:val="0"/>
              <w:ind w:left="0"/>
              <w:rPr>
                <w:lang w:val="es-CL"/>
              </w:rPr>
            </w:pPr>
          </w:p>
        </w:tc>
        <w:tc>
          <w:tcPr>
            <w:tcW w:w="1256" w:type="dxa"/>
          </w:tcPr>
          <w:p w14:paraId="38563656" w14:textId="77777777" w:rsidR="005D6BAD" w:rsidRPr="008E16FC" w:rsidRDefault="005D6BAD">
            <w:pPr>
              <w:pStyle w:val="BodyText"/>
              <w:snapToGrid w:val="0"/>
              <w:ind w:left="0"/>
              <w:rPr>
                <w:lang w:val="es-CL"/>
              </w:rPr>
            </w:pPr>
          </w:p>
        </w:tc>
        <w:tc>
          <w:tcPr>
            <w:tcW w:w="1256" w:type="dxa"/>
          </w:tcPr>
          <w:p w14:paraId="5E6F5071" w14:textId="77777777" w:rsidR="005D6BAD" w:rsidRPr="008E16FC" w:rsidRDefault="005D6BAD">
            <w:pPr>
              <w:pStyle w:val="BodyText"/>
              <w:snapToGrid w:val="0"/>
              <w:ind w:left="0"/>
              <w:rPr>
                <w:lang w:val="es-CL"/>
              </w:rPr>
            </w:pPr>
          </w:p>
        </w:tc>
        <w:tc>
          <w:tcPr>
            <w:tcW w:w="1182" w:type="dxa"/>
          </w:tcPr>
          <w:p w14:paraId="6F6DD8AA" w14:textId="77777777" w:rsidR="005D6BAD" w:rsidRPr="008E16FC" w:rsidRDefault="005D6BAD">
            <w:pPr>
              <w:pStyle w:val="BodyText"/>
              <w:snapToGrid w:val="0"/>
              <w:ind w:left="0"/>
              <w:rPr>
                <w:lang w:val="es-CL"/>
              </w:rPr>
            </w:pPr>
          </w:p>
        </w:tc>
      </w:tr>
      <w:tr w:rsidR="005D6BAD" w:rsidRPr="008E16FC" w14:paraId="70F01460" w14:textId="77777777" w:rsidTr="00AB1FF0">
        <w:tc>
          <w:tcPr>
            <w:tcW w:w="2963" w:type="dxa"/>
          </w:tcPr>
          <w:p w14:paraId="66629A93" w14:textId="4FAA9B2F" w:rsidR="005D6BAD" w:rsidRPr="00F22649" w:rsidRDefault="00E47D19" w:rsidP="00F22649">
            <w:pPr>
              <w:suppressAutoHyphens w:val="0"/>
              <w:jc w:val="both"/>
              <w:rPr>
                <w:rFonts w:ascii="Arial" w:hAnsi="Arial" w:cs="Arial"/>
                <w:b/>
                <w:bCs/>
                <w:sz w:val="20"/>
                <w:szCs w:val="20"/>
                <w:lang w:eastAsia="es-CL"/>
              </w:rPr>
            </w:pPr>
            <w:r>
              <w:rPr>
                <w:rFonts w:ascii="Arial" w:hAnsi="Arial" w:cs="Arial"/>
                <w:b/>
                <w:bCs/>
                <w:sz w:val="20"/>
                <w:szCs w:val="20"/>
              </w:rPr>
              <w:t>A3.2</w:t>
            </w:r>
            <w:r w:rsidR="00F22649">
              <w:rPr>
                <w:rFonts w:ascii="Arial" w:hAnsi="Arial" w:cs="Arial"/>
                <w:b/>
                <w:bCs/>
                <w:sz w:val="20"/>
                <w:szCs w:val="20"/>
              </w:rPr>
              <w:t xml:space="preserve"> Empaquetado y configuración de instalación</w:t>
            </w:r>
          </w:p>
        </w:tc>
        <w:tc>
          <w:tcPr>
            <w:tcW w:w="1443" w:type="dxa"/>
          </w:tcPr>
          <w:p w14:paraId="6FD0E380" w14:textId="77777777" w:rsidR="005D6BAD" w:rsidRPr="008E16FC" w:rsidRDefault="005D6BAD">
            <w:pPr>
              <w:pStyle w:val="BodyText"/>
              <w:snapToGrid w:val="0"/>
              <w:ind w:left="0"/>
              <w:rPr>
                <w:lang w:val="es-CL"/>
              </w:rPr>
            </w:pPr>
          </w:p>
        </w:tc>
        <w:tc>
          <w:tcPr>
            <w:tcW w:w="1538" w:type="dxa"/>
          </w:tcPr>
          <w:p w14:paraId="3BB48722" w14:textId="77777777" w:rsidR="005D6BAD" w:rsidRPr="008E16FC" w:rsidRDefault="005D6BAD">
            <w:pPr>
              <w:pStyle w:val="BodyText"/>
              <w:snapToGrid w:val="0"/>
              <w:ind w:left="0"/>
              <w:rPr>
                <w:lang w:val="es-CL"/>
              </w:rPr>
            </w:pPr>
          </w:p>
        </w:tc>
        <w:tc>
          <w:tcPr>
            <w:tcW w:w="1256" w:type="dxa"/>
          </w:tcPr>
          <w:p w14:paraId="17B0F0E8" w14:textId="77777777" w:rsidR="005D6BAD" w:rsidRPr="008E16FC" w:rsidRDefault="005D6BAD">
            <w:pPr>
              <w:pStyle w:val="BodyText"/>
              <w:snapToGrid w:val="0"/>
              <w:ind w:left="0"/>
              <w:rPr>
                <w:lang w:val="es-CL"/>
              </w:rPr>
            </w:pPr>
          </w:p>
        </w:tc>
        <w:tc>
          <w:tcPr>
            <w:tcW w:w="1256" w:type="dxa"/>
          </w:tcPr>
          <w:p w14:paraId="7A16A7AE" w14:textId="77777777" w:rsidR="005D6BAD" w:rsidRPr="008E16FC" w:rsidRDefault="005D6BAD">
            <w:pPr>
              <w:pStyle w:val="BodyText"/>
              <w:snapToGrid w:val="0"/>
              <w:ind w:left="0"/>
              <w:rPr>
                <w:lang w:val="es-CL"/>
              </w:rPr>
            </w:pPr>
          </w:p>
        </w:tc>
        <w:tc>
          <w:tcPr>
            <w:tcW w:w="1182" w:type="dxa"/>
          </w:tcPr>
          <w:p w14:paraId="522BAF47" w14:textId="77777777" w:rsidR="005D6BAD" w:rsidRPr="008E16FC" w:rsidRDefault="005D6BAD">
            <w:pPr>
              <w:pStyle w:val="BodyText"/>
              <w:snapToGrid w:val="0"/>
              <w:ind w:left="0"/>
              <w:rPr>
                <w:lang w:val="es-CL"/>
              </w:rPr>
            </w:pPr>
          </w:p>
        </w:tc>
      </w:tr>
      <w:tr w:rsidR="005D6BAD" w:rsidRPr="008E16FC" w14:paraId="623B98DC" w14:textId="77777777" w:rsidTr="00AB1FF0">
        <w:tc>
          <w:tcPr>
            <w:tcW w:w="2963" w:type="dxa"/>
          </w:tcPr>
          <w:p w14:paraId="1ED34EDA" w14:textId="49991584" w:rsidR="005D6BAD" w:rsidRPr="0065328B" w:rsidRDefault="00E47D19" w:rsidP="0065328B">
            <w:pPr>
              <w:suppressAutoHyphens w:val="0"/>
              <w:jc w:val="both"/>
              <w:rPr>
                <w:rFonts w:ascii="Arial" w:hAnsi="Arial" w:cs="Arial"/>
                <w:b/>
                <w:bCs/>
                <w:sz w:val="20"/>
                <w:szCs w:val="20"/>
                <w:lang w:eastAsia="es-CL"/>
              </w:rPr>
            </w:pPr>
            <w:r>
              <w:rPr>
                <w:rFonts w:ascii="Arial" w:hAnsi="Arial" w:cs="Arial"/>
                <w:b/>
                <w:bCs/>
                <w:sz w:val="20"/>
                <w:szCs w:val="20"/>
              </w:rPr>
              <w:t>A3.3</w:t>
            </w:r>
            <w:r w:rsidR="0065328B">
              <w:rPr>
                <w:rFonts w:ascii="Arial" w:hAnsi="Arial" w:cs="Arial"/>
                <w:b/>
                <w:bCs/>
                <w:sz w:val="20"/>
                <w:szCs w:val="20"/>
              </w:rPr>
              <w:t xml:space="preserve"> Prueba del sistema completo y reporte final</w:t>
            </w:r>
          </w:p>
        </w:tc>
        <w:tc>
          <w:tcPr>
            <w:tcW w:w="1443" w:type="dxa"/>
          </w:tcPr>
          <w:p w14:paraId="2B84CC33" w14:textId="77777777" w:rsidR="005D6BAD" w:rsidRPr="008E16FC" w:rsidRDefault="005D6BAD">
            <w:pPr>
              <w:pStyle w:val="BodyText"/>
              <w:snapToGrid w:val="0"/>
              <w:ind w:left="0"/>
              <w:rPr>
                <w:lang w:val="es-CL"/>
              </w:rPr>
            </w:pPr>
          </w:p>
        </w:tc>
        <w:tc>
          <w:tcPr>
            <w:tcW w:w="1538" w:type="dxa"/>
          </w:tcPr>
          <w:p w14:paraId="209A938D" w14:textId="77777777" w:rsidR="005D6BAD" w:rsidRPr="008E16FC" w:rsidRDefault="005D6BAD">
            <w:pPr>
              <w:pStyle w:val="BodyText"/>
              <w:snapToGrid w:val="0"/>
              <w:ind w:left="0"/>
              <w:rPr>
                <w:lang w:val="es-CL"/>
              </w:rPr>
            </w:pPr>
          </w:p>
        </w:tc>
        <w:tc>
          <w:tcPr>
            <w:tcW w:w="1256" w:type="dxa"/>
          </w:tcPr>
          <w:p w14:paraId="651B4596" w14:textId="77777777" w:rsidR="005D6BAD" w:rsidRPr="008E16FC" w:rsidRDefault="005D6BAD">
            <w:pPr>
              <w:pStyle w:val="BodyText"/>
              <w:snapToGrid w:val="0"/>
              <w:ind w:left="0"/>
              <w:rPr>
                <w:lang w:val="es-CL"/>
              </w:rPr>
            </w:pPr>
          </w:p>
        </w:tc>
        <w:tc>
          <w:tcPr>
            <w:tcW w:w="1256" w:type="dxa"/>
          </w:tcPr>
          <w:p w14:paraId="624982A0" w14:textId="77777777" w:rsidR="005D6BAD" w:rsidRPr="008E16FC" w:rsidRDefault="005D6BAD">
            <w:pPr>
              <w:pStyle w:val="BodyText"/>
              <w:snapToGrid w:val="0"/>
              <w:ind w:left="0"/>
              <w:rPr>
                <w:lang w:val="es-CL"/>
              </w:rPr>
            </w:pPr>
          </w:p>
        </w:tc>
        <w:tc>
          <w:tcPr>
            <w:tcW w:w="1182" w:type="dxa"/>
          </w:tcPr>
          <w:p w14:paraId="39252CFC" w14:textId="77777777" w:rsidR="005D6BAD" w:rsidRPr="008E16FC" w:rsidRDefault="005D6BAD">
            <w:pPr>
              <w:pStyle w:val="BodyText"/>
              <w:snapToGrid w:val="0"/>
              <w:ind w:left="0"/>
              <w:rPr>
                <w:lang w:val="es-CL"/>
              </w:rPr>
            </w:pPr>
          </w:p>
        </w:tc>
      </w:tr>
      <w:tr w:rsidR="005D6BAD" w:rsidRPr="008E16FC" w14:paraId="56C7D5E5" w14:textId="77777777" w:rsidTr="00AB1FF0">
        <w:tc>
          <w:tcPr>
            <w:tcW w:w="2963" w:type="dxa"/>
          </w:tcPr>
          <w:p w14:paraId="4C3B9537" w14:textId="4194574B" w:rsidR="005D6BAD" w:rsidRPr="009975E8" w:rsidRDefault="0055614E" w:rsidP="009975E8">
            <w:pPr>
              <w:suppressAutoHyphens w:val="0"/>
              <w:rPr>
                <w:rFonts w:ascii="Arial" w:hAnsi="Arial" w:cs="Arial"/>
                <w:b/>
                <w:bCs/>
                <w:color w:val="000000"/>
                <w:sz w:val="20"/>
                <w:szCs w:val="20"/>
                <w:lang w:eastAsia="es-CL"/>
              </w:rPr>
            </w:pPr>
            <w:r>
              <w:rPr>
                <w:rFonts w:ascii="Arial" w:hAnsi="Arial" w:cs="Arial"/>
                <w:b/>
                <w:bCs/>
                <w:sz w:val="20"/>
                <w:szCs w:val="20"/>
              </w:rPr>
              <w:t>H3.1</w:t>
            </w:r>
            <w:r w:rsidR="009975E8">
              <w:rPr>
                <w:rFonts w:ascii="Arial" w:hAnsi="Arial" w:cs="Arial"/>
                <w:b/>
                <w:bCs/>
                <w:sz w:val="20"/>
                <w:szCs w:val="20"/>
              </w:rPr>
              <w:t xml:space="preserve"> </w:t>
            </w:r>
            <w:r w:rsidR="009975E8">
              <w:rPr>
                <w:rFonts w:ascii="Arial" w:hAnsi="Arial" w:cs="Arial"/>
                <w:b/>
                <w:bCs/>
                <w:color w:val="000000"/>
                <w:sz w:val="20"/>
                <w:szCs w:val="20"/>
              </w:rPr>
              <w:t>Orquestación inicial con Docker Compose</w:t>
            </w:r>
          </w:p>
        </w:tc>
        <w:tc>
          <w:tcPr>
            <w:tcW w:w="1443" w:type="dxa"/>
          </w:tcPr>
          <w:p w14:paraId="24D83AD8" w14:textId="77777777" w:rsidR="005D6BAD" w:rsidRPr="008E16FC" w:rsidRDefault="005D6BAD">
            <w:pPr>
              <w:pStyle w:val="BodyText"/>
              <w:snapToGrid w:val="0"/>
              <w:ind w:left="0"/>
              <w:rPr>
                <w:lang w:val="es-CL"/>
              </w:rPr>
            </w:pPr>
          </w:p>
        </w:tc>
        <w:tc>
          <w:tcPr>
            <w:tcW w:w="1538" w:type="dxa"/>
          </w:tcPr>
          <w:p w14:paraId="16563E79" w14:textId="77777777" w:rsidR="005D6BAD" w:rsidRPr="008E16FC" w:rsidRDefault="005D6BAD">
            <w:pPr>
              <w:pStyle w:val="BodyText"/>
              <w:snapToGrid w:val="0"/>
              <w:ind w:left="0"/>
              <w:rPr>
                <w:lang w:val="es-CL"/>
              </w:rPr>
            </w:pPr>
          </w:p>
        </w:tc>
        <w:tc>
          <w:tcPr>
            <w:tcW w:w="1256" w:type="dxa"/>
          </w:tcPr>
          <w:p w14:paraId="05A75ECF" w14:textId="77777777" w:rsidR="005D6BAD" w:rsidRPr="008E16FC" w:rsidRDefault="005D6BAD">
            <w:pPr>
              <w:pStyle w:val="BodyText"/>
              <w:snapToGrid w:val="0"/>
              <w:ind w:left="0"/>
              <w:rPr>
                <w:lang w:val="es-CL"/>
              </w:rPr>
            </w:pPr>
          </w:p>
        </w:tc>
        <w:tc>
          <w:tcPr>
            <w:tcW w:w="1256" w:type="dxa"/>
          </w:tcPr>
          <w:p w14:paraId="00ECDD2E" w14:textId="77777777" w:rsidR="005D6BAD" w:rsidRPr="008E16FC" w:rsidRDefault="005D6BAD">
            <w:pPr>
              <w:pStyle w:val="BodyText"/>
              <w:snapToGrid w:val="0"/>
              <w:ind w:left="0"/>
              <w:rPr>
                <w:lang w:val="es-CL"/>
              </w:rPr>
            </w:pPr>
          </w:p>
        </w:tc>
        <w:tc>
          <w:tcPr>
            <w:tcW w:w="1182" w:type="dxa"/>
          </w:tcPr>
          <w:p w14:paraId="19EDE71C" w14:textId="77777777" w:rsidR="005D6BAD" w:rsidRPr="008E16FC" w:rsidRDefault="005D6BAD">
            <w:pPr>
              <w:pStyle w:val="BodyText"/>
              <w:snapToGrid w:val="0"/>
              <w:ind w:left="0"/>
              <w:rPr>
                <w:lang w:val="es-CL"/>
              </w:rPr>
            </w:pPr>
          </w:p>
        </w:tc>
      </w:tr>
      <w:tr w:rsidR="005D6BAD" w:rsidRPr="008E16FC" w14:paraId="648FC782" w14:textId="77777777" w:rsidTr="00AB1FF0">
        <w:tc>
          <w:tcPr>
            <w:tcW w:w="2963" w:type="dxa"/>
          </w:tcPr>
          <w:p w14:paraId="39BEE40C" w14:textId="2466B8EC" w:rsidR="005D6BAD" w:rsidRPr="00E470A5" w:rsidRDefault="0055614E" w:rsidP="00E470A5">
            <w:pPr>
              <w:suppressAutoHyphens w:val="0"/>
              <w:jc w:val="both"/>
              <w:rPr>
                <w:rFonts w:ascii="Arial" w:hAnsi="Arial" w:cs="Arial"/>
                <w:b/>
                <w:bCs/>
                <w:color w:val="000000"/>
                <w:sz w:val="20"/>
                <w:szCs w:val="20"/>
                <w:lang w:eastAsia="es-CL"/>
              </w:rPr>
            </w:pPr>
            <w:r>
              <w:rPr>
                <w:rFonts w:ascii="Arial" w:hAnsi="Arial" w:cs="Arial"/>
                <w:b/>
                <w:bCs/>
                <w:sz w:val="20"/>
                <w:szCs w:val="20"/>
              </w:rPr>
              <w:t>H3.2</w:t>
            </w:r>
            <w:r w:rsidR="00E470A5">
              <w:rPr>
                <w:rFonts w:ascii="Arial" w:hAnsi="Arial" w:cs="Arial"/>
                <w:b/>
                <w:bCs/>
                <w:sz w:val="20"/>
                <w:szCs w:val="20"/>
              </w:rPr>
              <w:t xml:space="preserve"> </w:t>
            </w:r>
            <w:r w:rsidR="00E470A5">
              <w:rPr>
                <w:rFonts w:ascii="Arial" w:hAnsi="Arial" w:cs="Arial"/>
                <w:b/>
                <w:bCs/>
                <w:color w:val="000000"/>
                <w:sz w:val="20"/>
                <w:szCs w:val="20"/>
              </w:rPr>
              <w:t>Configuración portable y parametrizable</w:t>
            </w:r>
          </w:p>
        </w:tc>
        <w:tc>
          <w:tcPr>
            <w:tcW w:w="1443" w:type="dxa"/>
          </w:tcPr>
          <w:p w14:paraId="6B3F7207" w14:textId="77777777" w:rsidR="005D6BAD" w:rsidRPr="008E16FC" w:rsidRDefault="005D6BAD">
            <w:pPr>
              <w:pStyle w:val="BodyText"/>
              <w:snapToGrid w:val="0"/>
              <w:ind w:left="0"/>
              <w:rPr>
                <w:lang w:val="es-CL"/>
              </w:rPr>
            </w:pPr>
          </w:p>
        </w:tc>
        <w:tc>
          <w:tcPr>
            <w:tcW w:w="1538" w:type="dxa"/>
          </w:tcPr>
          <w:p w14:paraId="7C06764B" w14:textId="77777777" w:rsidR="005D6BAD" w:rsidRPr="008E16FC" w:rsidRDefault="005D6BAD">
            <w:pPr>
              <w:pStyle w:val="BodyText"/>
              <w:snapToGrid w:val="0"/>
              <w:ind w:left="0"/>
              <w:rPr>
                <w:lang w:val="es-CL"/>
              </w:rPr>
            </w:pPr>
          </w:p>
        </w:tc>
        <w:tc>
          <w:tcPr>
            <w:tcW w:w="1256" w:type="dxa"/>
          </w:tcPr>
          <w:p w14:paraId="1EF50FE9" w14:textId="77777777" w:rsidR="005D6BAD" w:rsidRPr="008E16FC" w:rsidRDefault="005D6BAD">
            <w:pPr>
              <w:pStyle w:val="BodyText"/>
              <w:snapToGrid w:val="0"/>
              <w:ind w:left="0"/>
              <w:rPr>
                <w:lang w:val="es-CL"/>
              </w:rPr>
            </w:pPr>
          </w:p>
        </w:tc>
        <w:tc>
          <w:tcPr>
            <w:tcW w:w="1256" w:type="dxa"/>
          </w:tcPr>
          <w:p w14:paraId="3A703071" w14:textId="77777777" w:rsidR="005D6BAD" w:rsidRPr="008E16FC" w:rsidRDefault="005D6BAD">
            <w:pPr>
              <w:pStyle w:val="BodyText"/>
              <w:snapToGrid w:val="0"/>
              <w:ind w:left="0"/>
              <w:rPr>
                <w:lang w:val="es-CL"/>
              </w:rPr>
            </w:pPr>
          </w:p>
        </w:tc>
        <w:tc>
          <w:tcPr>
            <w:tcW w:w="1182" w:type="dxa"/>
          </w:tcPr>
          <w:p w14:paraId="7CFF2DDF" w14:textId="77777777" w:rsidR="005D6BAD" w:rsidRPr="008E16FC" w:rsidRDefault="005D6BAD">
            <w:pPr>
              <w:pStyle w:val="BodyText"/>
              <w:snapToGrid w:val="0"/>
              <w:ind w:left="0"/>
              <w:rPr>
                <w:lang w:val="es-CL"/>
              </w:rPr>
            </w:pPr>
          </w:p>
        </w:tc>
      </w:tr>
      <w:tr w:rsidR="005D6BAD" w:rsidRPr="008E16FC" w14:paraId="08983ABE" w14:textId="77777777" w:rsidTr="00AB1FF0">
        <w:tc>
          <w:tcPr>
            <w:tcW w:w="2963" w:type="dxa"/>
          </w:tcPr>
          <w:p w14:paraId="2D5D5136" w14:textId="079EBA3B" w:rsidR="005D6BAD" w:rsidRPr="005B3C69" w:rsidRDefault="002471A5" w:rsidP="005B3C69">
            <w:pPr>
              <w:suppressAutoHyphens w:val="0"/>
              <w:jc w:val="both"/>
              <w:rPr>
                <w:rFonts w:ascii="Arial" w:hAnsi="Arial" w:cs="Arial"/>
                <w:b/>
                <w:bCs/>
                <w:color w:val="000000"/>
                <w:sz w:val="20"/>
                <w:szCs w:val="20"/>
                <w:lang w:eastAsia="es-CL"/>
              </w:rPr>
            </w:pPr>
            <w:r>
              <w:rPr>
                <w:rFonts w:ascii="Arial" w:hAnsi="Arial" w:cs="Arial"/>
                <w:b/>
                <w:bCs/>
                <w:sz w:val="20"/>
                <w:szCs w:val="20"/>
              </w:rPr>
              <w:t>H4.</w:t>
            </w:r>
            <w:r w:rsidR="005B3C69">
              <w:rPr>
                <w:rFonts w:ascii="Arial" w:hAnsi="Arial" w:cs="Arial"/>
                <w:b/>
                <w:bCs/>
                <w:sz w:val="20"/>
                <w:szCs w:val="20"/>
              </w:rPr>
              <w:t xml:space="preserve">1 </w:t>
            </w:r>
            <w:r w:rsidR="005B3C69">
              <w:rPr>
                <w:rFonts w:ascii="Arial" w:hAnsi="Arial" w:cs="Arial"/>
                <w:b/>
                <w:bCs/>
                <w:color w:val="000000"/>
                <w:sz w:val="20"/>
                <w:szCs w:val="20"/>
              </w:rPr>
              <w:t>Envío básico de archivos</w:t>
            </w:r>
          </w:p>
        </w:tc>
        <w:tc>
          <w:tcPr>
            <w:tcW w:w="1443" w:type="dxa"/>
          </w:tcPr>
          <w:p w14:paraId="70015D8E" w14:textId="77777777" w:rsidR="005D6BAD" w:rsidRPr="008E16FC" w:rsidRDefault="005D6BAD">
            <w:pPr>
              <w:pStyle w:val="BodyText"/>
              <w:snapToGrid w:val="0"/>
              <w:ind w:left="0"/>
              <w:rPr>
                <w:lang w:val="es-CL"/>
              </w:rPr>
            </w:pPr>
          </w:p>
        </w:tc>
        <w:tc>
          <w:tcPr>
            <w:tcW w:w="1538" w:type="dxa"/>
          </w:tcPr>
          <w:p w14:paraId="7F6F01B9" w14:textId="77777777" w:rsidR="005D6BAD" w:rsidRPr="008E16FC" w:rsidRDefault="005D6BAD">
            <w:pPr>
              <w:pStyle w:val="BodyText"/>
              <w:snapToGrid w:val="0"/>
              <w:ind w:left="0"/>
              <w:rPr>
                <w:lang w:val="es-CL"/>
              </w:rPr>
            </w:pPr>
          </w:p>
        </w:tc>
        <w:tc>
          <w:tcPr>
            <w:tcW w:w="1256" w:type="dxa"/>
          </w:tcPr>
          <w:p w14:paraId="60A22133" w14:textId="77777777" w:rsidR="005D6BAD" w:rsidRPr="008E16FC" w:rsidRDefault="005D6BAD">
            <w:pPr>
              <w:pStyle w:val="BodyText"/>
              <w:snapToGrid w:val="0"/>
              <w:ind w:left="0"/>
              <w:rPr>
                <w:lang w:val="es-CL"/>
              </w:rPr>
            </w:pPr>
          </w:p>
        </w:tc>
        <w:tc>
          <w:tcPr>
            <w:tcW w:w="1256" w:type="dxa"/>
          </w:tcPr>
          <w:p w14:paraId="46E07945" w14:textId="77777777" w:rsidR="005D6BAD" w:rsidRPr="008E16FC" w:rsidRDefault="005D6BAD">
            <w:pPr>
              <w:pStyle w:val="BodyText"/>
              <w:snapToGrid w:val="0"/>
              <w:ind w:left="0"/>
              <w:rPr>
                <w:lang w:val="es-CL"/>
              </w:rPr>
            </w:pPr>
          </w:p>
        </w:tc>
        <w:tc>
          <w:tcPr>
            <w:tcW w:w="1182" w:type="dxa"/>
          </w:tcPr>
          <w:p w14:paraId="2C991A71" w14:textId="77777777" w:rsidR="005D6BAD" w:rsidRPr="008E16FC" w:rsidRDefault="005D6BAD">
            <w:pPr>
              <w:pStyle w:val="BodyText"/>
              <w:snapToGrid w:val="0"/>
              <w:ind w:left="0"/>
              <w:rPr>
                <w:lang w:val="es-CL"/>
              </w:rPr>
            </w:pPr>
          </w:p>
        </w:tc>
      </w:tr>
      <w:tr w:rsidR="005D6BAD" w:rsidRPr="008E16FC" w14:paraId="17D57E8B" w14:textId="77777777" w:rsidTr="00AB1FF0">
        <w:tc>
          <w:tcPr>
            <w:tcW w:w="2963" w:type="dxa"/>
          </w:tcPr>
          <w:p w14:paraId="1FB6AB46" w14:textId="2BD07227" w:rsidR="002471A5" w:rsidRDefault="002471A5" w:rsidP="002471A5">
            <w:pPr>
              <w:suppressAutoHyphens w:val="0"/>
              <w:jc w:val="both"/>
              <w:rPr>
                <w:rFonts w:ascii="Arial" w:hAnsi="Arial" w:cs="Arial"/>
                <w:b/>
                <w:bCs/>
                <w:sz w:val="20"/>
                <w:szCs w:val="20"/>
                <w:lang w:eastAsia="es-CL"/>
              </w:rPr>
            </w:pPr>
            <w:r>
              <w:rPr>
                <w:rFonts w:ascii="Arial" w:hAnsi="Arial" w:cs="Arial"/>
                <w:b/>
                <w:bCs/>
                <w:sz w:val="20"/>
                <w:szCs w:val="20"/>
              </w:rPr>
              <w:t>H4.</w:t>
            </w:r>
            <w:r w:rsidR="005B3C69">
              <w:rPr>
                <w:rFonts w:ascii="Arial" w:hAnsi="Arial" w:cs="Arial"/>
                <w:b/>
                <w:bCs/>
                <w:sz w:val="20"/>
                <w:szCs w:val="20"/>
              </w:rPr>
              <w:t>2</w:t>
            </w:r>
          </w:p>
          <w:p w14:paraId="1D496F59" w14:textId="77777777" w:rsidR="005D6BAD" w:rsidRPr="008E16FC" w:rsidRDefault="005D6BAD">
            <w:pPr>
              <w:pStyle w:val="BodyText"/>
              <w:snapToGrid w:val="0"/>
              <w:ind w:left="0"/>
              <w:rPr>
                <w:b/>
                <w:bCs/>
                <w:lang w:val="es-CL"/>
              </w:rPr>
            </w:pPr>
          </w:p>
        </w:tc>
        <w:tc>
          <w:tcPr>
            <w:tcW w:w="1443" w:type="dxa"/>
          </w:tcPr>
          <w:p w14:paraId="25416906" w14:textId="77777777" w:rsidR="005D6BAD" w:rsidRPr="008E16FC" w:rsidRDefault="005D6BAD">
            <w:pPr>
              <w:pStyle w:val="BodyText"/>
              <w:snapToGrid w:val="0"/>
              <w:ind w:left="0"/>
              <w:rPr>
                <w:lang w:val="es-CL"/>
              </w:rPr>
            </w:pPr>
          </w:p>
        </w:tc>
        <w:tc>
          <w:tcPr>
            <w:tcW w:w="1538" w:type="dxa"/>
          </w:tcPr>
          <w:p w14:paraId="5966CDCA" w14:textId="77777777" w:rsidR="005D6BAD" w:rsidRPr="008E16FC" w:rsidRDefault="005D6BAD">
            <w:pPr>
              <w:pStyle w:val="BodyText"/>
              <w:snapToGrid w:val="0"/>
              <w:ind w:left="0"/>
              <w:rPr>
                <w:lang w:val="es-CL"/>
              </w:rPr>
            </w:pPr>
          </w:p>
        </w:tc>
        <w:tc>
          <w:tcPr>
            <w:tcW w:w="1256" w:type="dxa"/>
          </w:tcPr>
          <w:p w14:paraId="57F1AA94" w14:textId="77777777" w:rsidR="005D6BAD" w:rsidRPr="008E16FC" w:rsidRDefault="005D6BAD">
            <w:pPr>
              <w:pStyle w:val="BodyText"/>
              <w:snapToGrid w:val="0"/>
              <w:ind w:left="0"/>
              <w:rPr>
                <w:lang w:val="es-CL"/>
              </w:rPr>
            </w:pPr>
          </w:p>
        </w:tc>
        <w:tc>
          <w:tcPr>
            <w:tcW w:w="1256" w:type="dxa"/>
          </w:tcPr>
          <w:p w14:paraId="6D29D4B1" w14:textId="77777777" w:rsidR="005D6BAD" w:rsidRPr="008E16FC" w:rsidRDefault="005D6BAD">
            <w:pPr>
              <w:pStyle w:val="BodyText"/>
              <w:snapToGrid w:val="0"/>
              <w:ind w:left="0"/>
              <w:rPr>
                <w:lang w:val="es-CL"/>
              </w:rPr>
            </w:pPr>
          </w:p>
        </w:tc>
        <w:tc>
          <w:tcPr>
            <w:tcW w:w="1182" w:type="dxa"/>
          </w:tcPr>
          <w:p w14:paraId="78D17DD6" w14:textId="77777777" w:rsidR="005D6BAD" w:rsidRPr="008E16FC" w:rsidRDefault="005D6BAD">
            <w:pPr>
              <w:pStyle w:val="BodyText"/>
              <w:snapToGrid w:val="0"/>
              <w:ind w:left="0"/>
              <w:rPr>
                <w:lang w:val="es-CL"/>
              </w:rPr>
            </w:pPr>
          </w:p>
        </w:tc>
      </w:tr>
      <w:tr w:rsidR="005D6BAD" w:rsidRPr="008E16FC" w14:paraId="1C39EBDD" w14:textId="77777777" w:rsidTr="00AB1FF0">
        <w:tc>
          <w:tcPr>
            <w:tcW w:w="2963" w:type="dxa"/>
          </w:tcPr>
          <w:p w14:paraId="05AACC76" w14:textId="77777777" w:rsidR="005D6BAD" w:rsidRPr="008E16FC" w:rsidRDefault="005D6BAD">
            <w:pPr>
              <w:pStyle w:val="BodyText"/>
              <w:snapToGrid w:val="0"/>
              <w:ind w:left="0"/>
              <w:rPr>
                <w:b/>
                <w:bCs/>
                <w:lang w:val="es-CL"/>
              </w:rPr>
            </w:pPr>
          </w:p>
        </w:tc>
        <w:tc>
          <w:tcPr>
            <w:tcW w:w="1443" w:type="dxa"/>
          </w:tcPr>
          <w:p w14:paraId="04728FA8" w14:textId="77777777" w:rsidR="005D6BAD" w:rsidRPr="008E16FC" w:rsidRDefault="005D6BAD">
            <w:pPr>
              <w:pStyle w:val="BodyText"/>
              <w:snapToGrid w:val="0"/>
              <w:ind w:left="0"/>
              <w:rPr>
                <w:lang w:val="es-CL"/>
              </w:rPr>
            </w:pPr>
          </w:p>
        </w:tc>
        <w:tc>
          <w:tcPr>
            <w:tcW w:w="1538" w:type="dxa"/>
          </w:tcPr>
          <w:p w14:paraId="39FDC9C4" w14:textId="77777777" w:rsidR="005D6BAD" w:rsidRPr="008E16FC" w:rsidRDefault="005D6BAD">
            <w:pPr>
              <w:pStyle w:val="BodyText"/>
              <w:snapToGrid w:val="0"/>
              <w:ind w:left="0"/>
              <w:rPr>
                <w:lang w:val="es-CL"/>
              </w:rPr>
            </w:pPr>
          </w:p>
        </w:tc>
        <w:tc>
          <w:tcPr>
            <w:tcW w:w="1256" w:type="dxa"/>
          </w:tcPr>
          <w:p w14:paraId="583244B6" w14:textId="77777777" w:rsidR="005D6BAD" w:rsidRPr="008E16FC" w:rsidRDefault="005D6BAD">
            <w:pPr>
              <w:pStyle w:val="BodyText"/>
              <w:snapToGrid w:val="0"/>
              <w:ind w:left="0"/>
              <w:rPr>
                <w:lang w:val="es-CL"/>
              </w:rPr>
            </w:pPr>
          </w:p>
        </w:tc>
        <w:tc>
          <w:tcPr>
            <w:tcW w:w="1256" w:type="dxa"/>
          </w:tcPr>
          <w:p w14:paraId="1B82D229" w14:textId="77777777" w:rsidR="005D6BAD" w:rsidRPr="008E16FC" w:rsidRDefault="005D6BAD">
            <w:pPr>
              <w:pStyle w:val="BodyText"/>
              <w:snapToGrid w:val="0"/>
              <w:ind w:left="0"/>
              <w:rPr>
                <w:lang w:val="es-CL"/>
              </w:rPr>
            </w:pPr>
          </w:p>
        </w:tc>
        <w:tc>
          <w:tcPr>
            <w:tcW w:w="1182" w:type="dxa"/>
          </w:tcPr>
          <w:p w14:paraId="04C532C9" w14:textId="77777777" w:rsidR="005D6BAD" w:rsidRPr="008E16FC" w:rsidRDefault="005D6BAD">
            <w:pPr>
              <w:pStyle w:val="BodyText"/>
              <w:snapToGrid w:val="0"/>
              <w:ind w:left="0"/>
              <w:rPr>
                <w:lang w:val="es-CL"/>
              </w:rPr>
            </w:pPr>
          </w:p>
        </w:tc>
      </w:tr>
    </w:tbl>
    <w:p w14:paraId="3AE97813" w14:textId="5ADF64FF" w:rsidR="13D9EE92" w:rsidRPr="008E16FC" w:rsidRDefault="13D9EE92" w:rsidP="670B74B5">
      <w:pPr>
        <w:pStyle w:val="BodyText"/>
        <w:ind w:left="0"/>
        <w:rPr>
          <w:lang w:val="es-CL"/>
        </w:rPr>
      </w:pPr>
    </w:p>
    <w:p w14:paraId="18D45101" w14:textId="77777777" w:rsidR="00AD1CC2" w:rsidRPr="008E16FC" w:rsidRDefault="00AD1CC2">
      <w:pPr>
        <w:pStyle w:val="Heading2"/>
        <w:rPr>
          <w:lang w:val="es-CL"/>
        </w:rPr>
      </w:pPr>
      <w:r w:rsidRPr="008E16FC">
        <w:rPr>
          <w:lang w:val="es-CL"/>
        </w:rPr>
        <w:t>Carta Gantt</w:t>
      </w:r>
    </w:p>
    <w:p w14:paraId="045A90E2" w14:textId="77777777" w:rsidR="0084719D" w:rsidRPr="008E16FC" w:rsidRDefault="0084719D" w:rsidP="0084719D">
      <w:pPr>
        <w:pStyle w:val="BodyText"/>
        <w:rPr>
          <w:lang w:val="es-CL"/>
        </w:rPr>
      </w:pPr>
    </w:p>
    <w:p w14:paraId="4F5BBAB8" w14:textId="65BCF0FA" w:rsidR="00EA22DE" w:rsidRPr="008E16FC" w:rsidRDefault="00EA22DE">
      <w:pPr>
        <w:pStyle w:val="BodyText"/>
        <w:ind w:left="0"/>
        <w:rPr>
          <w:lang w:val="es-CL"/>
        </w:rPr>
      </w:pPr>
      <w:r w:rsidRPr="008E16FC">
        <w:rPr>
          <w:lang w:val="es-CL"/>
        </w:rPr>
        <w:drawing>
          <wp:inline distT="0" distB="0" distL="0" distR="0" wp14:anchorId="1C7588E7" wp14:editId="5BC9DFD9">
            <wp:extent cx="5848755" cy="5281376"/>
            <wp:effectExtent l="0" t="0" r="0" b="0"/>
            <wp:docPr id="906633560" name="Picture 1" descr="A chart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33560" name="Picture 1" descr="A chart with multiple colored squares&#10;&#10;AI-generated content may be incorrect."/>
                    <pic:cNvPicPr/>
                  </pic:nvPicPr>
                  <pic:blipFill>
                    <a:blip r:embed="rId7"/>
                    <a:stretch>
                      <a:fillRect/>
                    </a:stretch>
                  </pic:blipFill>
                  <pic:spPr>
                    <a:xfrm>
                      <a:off x="0" y="0"/>
                      <a:ext cx="5848755" cy="5281376"/>
                    </a:xfrm>
                    <a:prstGeom prst="rect">
                      <a:avLst/>
                    </a:prstGeom>
                  </pic:spPr>
                </pic:pic>
              </a:graphicData>
            </a:graphic>
          </wp:inline>
        </w:drawing>
      </w:r>
    </w:p>
    <w:p w14:paraId="08544C54" w14:textId="32FCD5D0" w:rsidR="00AD1CC2" w:rsidRPr="008E16FC" w:rsidRDefault="00AD1CC2">
      <w:pPr>
        <w:pStyle w:val="Heading1"/>
        <w:rPr>
          <w:lang w:val="es-CL"/>
        </w:rPr>
      </w:pPr>
      <w:r w:rsidRPr="008E16FC">
        <w:rPr>
          <w:lang w:val="es-CL"/>
        </w:rPr>
        <w:t>Diseño de Arquitectura del Sistema</w:t>
      </w:r>
    </w:p>
    <w:p w14:paraId="2500E1F2" w14:textId="77777777" w:rsidR="00AD1CC2" w:rsidRPr="008E16FC" w:rsidRDefault="00AD1CC2">
      <w:pPr>
        <w:pStyle w:val="BodyText"/>
        <w:rPr>
          <w:lang w:val="es-CL"/>
        </w:rPr>
      </w:pPr>
    </w:p>
    <w:p w14:paraId="2DE8D9EE" w14:textId="77777777" w:rsidR="00AD1CC2" w:rsidRPr="008E16FC" w:rsidRDefault="00AD1CC2">
      <w:pPr>
        <w:pStyle w:val="Heading2"/>
        <w:rPr>
          <w:lang w:val="es-CL"/>
        </w:rPr>
      </w:pPr>
      <w:bookmarkStart w:id="22" w:name="__RefHeading__270_302858584"/>
      <w:bookmarkStart w:id="23" w:name="__RefHeading__1314_226103980"/>
      <w:bookmarkEnd w:id="22"/>
      <w:bookmarkEnd w:id="23"/>
      <w:r w:rsidRPr="008E16FC">
        <w:rPr>
          <w:lang w:val="es-CL"/>
        </w:rPr>
        <w:t>Diagrama de Contexto</w:t>
      </w:r>
    </w:p>
    <w:p w14:paraId="41C06CE4" w14:textId="1BC1B0D7" w:rsidR="3ADF2EB5" w:rsidRPr="008E16FC" w:rsidRDefault="00D1177C" w:rsidP="4F67236B">
      <w:pPr>
        <w:pStyle w:val="BodyText"/>
        <w:rPr>
          <w:lang w:val="es-CL"/>
        </w:rPr>
      </w:pPr>
      <w:r w:rsidRPr="008E16FC">
        <w:rPr>
          <w:lang w:val="es-CL"/>
        </w:rPr>
        <w:drawing>
          <wp:inline distT="0" distB="0" distL="0" distR="0" wp14:anchorId="696B3DC2" wp14:editId="283DD0F1">
            <wp:extent cx="5028248" cy="3279642"/>
            <wp:effectExtent l="0" t="0" r="0" b="0"/>
            <wp:docPr id="7550467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46745" name=""/>
                    <pic:cNvPicPr/>
                  </pic:nvPicPr>
                  <pic:blipFill>
                    <a:blip r:embed="rId8">
                      <a:extLst>
                        <a:ext uri="{28A0092B-C50C-407E-A947-70E740481C1C}">
                          <a14:useLocalDpi xmlns:a14="http://schemas.microsoft.com/office/drawing/2010/main"/>
                        </a:ext>
                      </a:extLst>
                    </a:blip>
                    <a:stretch>
                      <a:fillRect/>
                    </a:stretch>
                  </pic:blipFill>
                  <pic:spPr>
                    <a:xfrm>
                      <a:off x="0" y="0"/>
                      <a:ext cx="5028248" cy="3279642"/>
                    </a:xfrm>
                    <a:prstGeom prst="rect">
                      <a:avLst/>
                    </a:prstGeom>
                  </pic:spPr>
                </pic:pic>
              </a:graphicData>
            </a:graphic>
          </wp:inline>
        </w:drawing>
      </w:r>
    </w:p>
    <w:p w14:paraId="1D49AFAD" w14:textId="77777777" w:rsidR="00AD1CC2" w:rsidRPr="008E16FC" w:rsidRDefault="00AD1CC2">
      <w:pPr>
        <w:pStyle w:val="BodyText"/>
        <w:jc w:val="center"/>
        <w:rPr>
          <w:lang w:val="es-CL"/>
        </w:rPr>
      </w:pPr>
      <w:bookmarkStart w:id="24" w:name="_Ref5119974551"/>
      <w:r w:rsidRPr="008E16FC">
        <w:rPr>
          <w:sz w:val="20"/>
          <w:szCs w:val="20"/>
          <w:lang w:val="es-CL"/>
        </w:rPr>
        <w:t xml:space="preserve">Figura </w:t>
      </w:r>
      <w:r w:rsidRPr="008E16FC">
        <w:rPr>
          <w:sz w:val="20"/>
          <w:szCs w:val="20"/>
          <w:lang w:val="es-CL"/>
        </w:rPr>
        <w:fldChar w:fldCharType="begin"/>
      </w:r>
      <w:r w:rsidRPr="008E16FC">
        <w:rPr>
          <w:sz w:val="20"/>
          <w:szCs w:val="20"/>
          <w:lang w:val="es-CL"/>
        </w:rPr>
        <w:instrText xml:space="preserve"> SEQ "Figura" \* ARABIC </w:instrText>
      </w:r>
      <w:r w:rsidRPr="008E16FC">
        <w:rPr>
          <w:sz w:val="20"/>
          <w:szCs w:val="20"/>
          <w:lang w:val="es-CL"/>
        </w:rPr>
        <w:fldChar w:fldCharType="separate"/>
      </w:r>
      <w:r w:rsidRPr="008E16FC">
        <w:rPr>
          <w:sz w:val="20"/>
          <w:szCs w:val="20"/>
          <w:lang w:val="es-CL"/>
        </w:rPr>
        <w:t>1</w:t>
      </w:r>
      <w:r w:rsidRPr="008E16FC">
        <w:rPr>
          <w:sz w:val="20"/>
          <w:szCs w:val="20"/>
          <w:lang w:val="es-CL"/>
        </w:rPr>
        <w:fldChar w:fldCharType="end"/>
      </w:r>
      <w:bookmarkEnd w:id="24"/>
      <w:r w:rsidRPr="008E16FC">
        <w:rPr>
          <w:sz w:val="20"/>
          <w:szCs w:val="20"/>
          <w:lang w:val="es-CL"/>
        </w:rPr>
        <w:t>: Diagrama de contexto del sistema</w:t>
      </w:r>
      <w:bookmarkStart w:id="25" w:name="__RefHeading__1316_226103980"/>
      <w:bookmarkStart w:id="26" w:name="__RefHeading__272_302858584"/>
      <w:bookmarkEnd w:id="25"/>
      <w:bookmarkEnd w:id="26"/>
    </w:p>
    <w:p w14:paraId="66EDB7DF" w14:textId="41FEA3AF" w:rsidR="5E28F526" w:rsidRPr="008E16FC" w:rsidRDefault="5E28F526" w:rsidP="23D4BA4C">
      <w:pPr>
        <w:pStyle w:val="Heading2"/>
        <w:numPr>
          <w:ilvl w:val="0"/>
          <w:numId w:val="0"/>
        </w:numPr>
        <w:ind w:left="1080"/>
        <w:rPr>
          <w:lang w:val="es-CL"/>
        </w:rPr>
      </w:pPr>
    </w:p>
    <w:p w14:paraId="0F63DC02" w14:textId="250C50C1" w:rsidR="02D45B4B" w:rsidRPr="008E16FC" w:rsidRDefault="02D45B4B" w:rsidP="02D45B4B">
      <w:pPr>
        <w:pStyle w:val="BodyText"/>
        <w:rPr>
          <w:lang w:val="es-CL"/>
        </w:rPr>
      </w:pPr>
    </w:p>
    <w:p w14:paraId="79E174CC" w14:textId="2A1B34F8" w:rsidR="66991C83" w:rsidRPr="008E16FC" w:rsidRDefault="66991C83" w:rsidP="66991C83">
      <w:pPr>
        <w:pStyle w:val="BodyText"/>
        <w:rPr>
          <w:lang w:val="es-CL"/>
        </w:rPr>
      </w:pPr>
    </w:p>
    <w:p w14:paraId="3748A94D" w14:textId="0A7D3FF6" w:rsidR="66991C83" w:rsidRPr="008E16FC" w:rsidRDefault="66991C83" w:rsidP="66991C83">
      <w:pPr>
        <w:pStyle w:val="BodyText"/>
        <w:rPr>
          <w:lang w:val="es-CL"/>
        </w:rPr>
      </w:pPr>
    </w:p>
    <w:p w14:paraId="285FF724" w14:textId="6F804149" w:rsidR="66991C83" w:rsidRPr="008E16FC" w:rsidRDefault="66991C83" w:rsidP="66991C83">
      <w:pPr>
        <w:pStyle w:val="BodyText"/>
        <w:rPr>
          <w:lang w:val="es-CL"/>
        </w:rPr>
      </w:pPr>
    </w:p>
    <w:p w14:paraId="09F4D8E8" w14:textId="7B644D2E" w:rsidR="05975DAC" w:rsidRPr="008E16FC" w:rsidRDefault="05975DAC" w:rsidP="05975DAC">
      <w:pPr>
        <w:pStyle w:val="BodyText"/>
        <w:rPr>
          <w:lang w:val="es-CL"/>
        </w:rPr>
      </w:pPr>
    </w:p>
    <w:p w14:paraId="2EE54B9A" w14:textId="74EBDD4F" w:rsidR="00AD1CC2" w:rsidRPr="008E16FC" w:rsidRDefault="00AD1CC2">
      <w:pPr>
        <w:pStyle w:val="Heading2"/>
        <w:rPr>
          <w:lang w:val="es-CL"/>
        </w:rPr>
      </w:pPr>
      <w:r w:rsidRPr="008E16FC">
        <w:rPr>
          <w:lang w:val="es-CL"/>
        </w:rPr>
        <w:t>Diagrama de Arquitectura</w:t>
      </w:r>
    </w:p>
    <w:p w14:paraId="55E43BA6" w14:textId="2945630D" w:rsidR="0093045E" w:rsidRPr="008E16FC" w:rsidRDefault="0093045E" w:rsidP="0093045E">
      <w:pPr>
        <w:pStyle w:val="NormalWeb"/>
      </w:pPr>
      <w:r w:rsidRPr="008E16FC">
        <w:t xml:space="preserve">El diagrama debería mostrar </w:t>
      </w:r>
      <w:r w:rsidRPr="008E16FC">
        <w:rPr>
          <w:rStyle w:val="Strong"/>
          <w:b w:val="0"/>
          <w:bCs w:val="0"/>
        </w:rPr>
        <w:t>los módulos principales</w:t>
      </w:r>
      <w:r w:rsidRPr="008E16FC">
        <w:t xml:space="preserve"> y</w:t>
      </w:r>
      <w:r w:rsidRPr="008E16FC">
        <w:rPr>
          <w:b/>
          <w:bCs/>
        </w:rPr>
        <w:t xml:space="preserve"> </w:t>
      </w:r>
      <w:r w:rsidRPr="008E16FC">
        <w:rPr>
          <w:rStyle w:val="Strong"/>
          <w:b w:val="0"/>
          <w:bCs w:val="0"/>
        </w:rPr>
        <w:t>los flujos de datos</w:t>
      </w:r>
      <w:r w:rsidRPr="008E16FC">
        <w:t xml:space="preserve">. </w:t>
      </w:r>
    </w:p>
    <w:p w14:paraId="2FD14146" w14:textId="2EF33D23" w:rsidR="0093045E" w:rsidRPr="008E16FC" w:rsidRDefault="0093045E" w:rsidP="0093045E">
      <w:pPr>
        <w:pStyle w:val="NormalWeb"/>
      </w:pPr>
      <w:r w:rsidRPr="008E16FC">
        <w:rPr>
          <w:rStyle w:val="Strong"/>
        </w:rPr>
        <w:t>Módulos:</w:t>
      </w:r>
    </w:p>
    <w:p w14:paraId="09C1D879" w14:textId="77777777" w:rsidR="0093045E" w:rsidRPr="008E16FC" w:rsidRDefault="0093045E" w:rsidP="0093045E">
      <w:pPr>
        <w:pStyle w:val="NormalWeb"/>
        <w:numPr>
          <w:ilvl w:val="0"/>
          <w:numId w:val="10"/>
        </w:numPr>
      </w:pPr>
      <w:r w:rsidRPr="008E16FC">
        <w:rPr>
          <w:rStyle w:val="Strong"/>
        </w:rPr>
        <w:t>M1 – Servicio de Gestos (SG):</w:t>
      </w:r>
      <w:r w:rsidRPr="008E16FC">
        <w:t xml:space="preserve"> Procesa la señal de la cámara, detecta y reconoce gestos usando CNN+LSTM.</w:t>
      </w:r>
    </w:p>
    <w:p w14:paraId="6C9A5CB7" w14:textId="77777777" w:rsidR="0093045E" w:rsidRPr="008E16FC" w:rsidRDefault="0093045E" w:rsidP="0093045E">
      <w:pPr>
        <w:pStyle w:val="NormalWeb"/>
        <w:numPr>
          <w:ilvl w:val="0"/>
          <w:numId w:val="10"/>
        </w:numPr>
      </w:pPr>
      <w:r w:rsidRPr="008E16FC">
        <w:rPr>
          <w:rStyle w:val="Strong"/>
        </w:rPr>
        <w:t>M2 – Controlador Multimedia (CM):</w:t>
      </w:r>
      <w:r w:rsidRPr="008E16FC">
        <w:t xml:space="preserve"> Traduce los gestos reconocidos en comandos al reproductor (ej. VLC/MPV).</w:t>
      </w:r>
    </w:p>
    <w:p w14:paraId="78E3D29C" w14:textId="77777777" w:rsidR="0093045E" w:rsidRPr="008E16FC" w:rsidRDefault="0093045E" w:rsidP="0093045E">
      <w:pPr>
        <w:pStyle w:val="NormalWeb"/>
        <w:numPr>
          <w:ilvl w:val="0"/>
          <w:numId w:val="10"/>
        </w:numPr>
      </w:pPr>
      <w:r w:rsidRPr="008E16FC">
        <w:rPr>
          <w:rStyle w:val="Strong"/>
        </w:rPr>
        <w:t>M3 – Servicio de Comunicación LAN (LAN):</w:t>
      </w:r>
      <w:r w:rsidRPr="008E16FC">
        <w:t xml:space="preserve"> Permite la transferencia de videos y sincronización de acciones entre dispositivos.</w:t>
      </w:r>
    </w:p>
    <w:p w14:paraId="5713ADDF" w14:textId="5BFF6D73" w:rsidR="0093045E" w:rsidRPr="008E16FC" w:rsidRDefault="0093045E" w:rsidP="0093045E">
      <w:pPr>
        <w:pStyle w:val="NormalWeb"/>
        <w:numPr>
          <w:ilvl w:val="0"/>
          <w:numId w:val="10"/>
        </w:numPr>
      </w:pPr>
      <w:r w:rsidRPr="008E16FC">
        <w:rPr>
          <w:rStyle w:val="Strong"/>
        </w:rPr>
        <w:t>M4 – Base de Datos / Gestión de Videos (BD):</w:t>
      </w:r>
      <w:r w:rsidRPr="008E16FC">
        <w:t xml:space="preserve"> Mantiene registro de videos disponibles</w:t>
      </w:r>
      <w:r w:rsidR="00D56453" w:rsidRPr="008E16FC">
        <w:t>.</w:t>
      </w:r>
    </w:p>
    <w:p w14:paraId="4393C85E" w14:textId="2B563952" w:rsidR="00D56453" w:rsidRPr="008E16FC" w:rsidRDefault="00D56453" w:rsidP="00D56453">
      <w:pPr>
        <w:pStyle w:val="NormalWeb"/>
      </w:pPr>
      <w:r w:rsidRPr="008E16FC">
        <w:rPr>
          <w:rStyle w:val="Strong"/>
        </w:rPr>
        <w:t>Flujos:</w:t>
      </w:r>
    </w:p>
    <w:p w14:paraId="177AA34E" w14:textId="48080FBA" w:rsidR="00D56453" w:rsidRPr="008E16FC" w:rsidRDefault="00D56453" w:rsidP="00D56453">
      <w:pPr>
        <w:pStyle w:val="NormalWeb"/>
        <w:numPr>
          <w:ilvl w:val="0"/>
          <w:numId w:val="10"/>
        </w:numPr>
      </w:pPr>
      <w:r w:rsidRPr="008E16FC">
        <w:t>Cámara → M1 → M2 → Reproductor multimedia.</w:t>
      </w:r>
    </w:p>
    <w:p w14:paraId="56D7A30D" w14:textId="69DFF5C0" w:rsidR="00D56453" w:rsidRPr="008E16FC" w:rsidRDefault="00D56453" w:rsidP="00D56453">
      <w:pPr>
        <w:pStyle w:val="NormalWeb"/>
        <w:numPr>
          <w:ilvl w:val="0"/>
          <w:numId w:val="10"/>
        </w:numPr>
      </w:pPr>
      <w:r w:rsidRPr="008E16FC">
        <w:t>M1 ↔ M3→ Control remoto (envío de comandos o transferencia de videos).</w:t>
      </w:r>
    </w:p>
    <w:p w14:paraId="29972103" w14:textId="442993B9" w:rsidR="00D56453" w:rsidRPr="008E16FC" w:rsidRDefault="00D56453" w:rsidP="00D56453">
      <w:pPr>
        <w:pStyle w:val="NormalWeb"/>
        <w:numPr>
          <w:ilvl w:val="0"/>
          <w:numId w:val="10"/>
        </w:numPr>
      </w:pPr>
      <w:r w:rsidRPr="008E16FC">
        <w:t>M4 ↔ M2 (para identificar videos y administrar la lista de reproducción).</w:t>
      </w:r>
    </w:p>
    <w:p w14:paraId="22393D1E" w14:textId="77777777" w:rsidR="00D56453" w:rsidRPr="008E16FC" w:rsidRDefault="00D56453" w:rsidP="00D56453">
      <w:pPr>
        <w:pStyle w:val="NormalWeb"/>
        <w:ind w:left="720"/>
      </w:pPr>
    </w:p>
    <w:p w14:paraId="59B9249E" w14:textId="77777777" w:rsidR="00AD1CC2" w:rsidRPr="008E16FC" w:rsidRDefault="00F61028">
      <w:pPr>
        <w:pStyle w:val="BodyText"/>
        <w:keepNext/>
        <w:jc w:val="center"/>
        <w:rPr>
          <w:lang w:val="es-CL"/>
        </w:rPr>
      </w:pPr>
      <w:r w:rsidRPr="008E16FC">
        <w:rPr>
          <w:lang w:val="es-CL"/>
        </w:rPr>
        <w:drawing>
          <wp:anchor distT="0" distB="0" distL="0" distR="0" simplePos="0" relativeHeight="251658240" behindDoc="0" locked="0" layoutInCell="1" allowOverlap="1" wp14:anchorId="74AE7467" wp14:editId="16B558F0">
            <wp:simplePos x="0" y="0"/>
            <wp:positionH relativeFrom="column">
              <wp:posOffset>2336165</wp:posOffset>
            </wp:positionH>
            <wp:positionV relativeFrom="paragraph">
              <wp:posOffset>144780</wp:posOffset>
            </wp:positionV>
            <wp:extent cx="1995170" cy="1926590"/>
            <wp:effectExtent l="0" t="0" r="0" b="0"/>
            <wp:wrapSquare wrapText="largest"/>
            <wp:docPr id="32"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9">
                      <a:extLst>
                        <a:ext uri="{28A0092B-C50C-407E-A947-70E740481C1C}">
                          <a14:useLocalDpi xmlns:a14="http://schemas.microsoft.com/office/drawing/2010/main" val="0"/>
                        </a:ext>
                      </a:extLst>
                    </a:blip>
                    <a:srcRect l="-46" t="-49" r="-46" b="-49"/>
                    <a:stretch>
                      <a:fillRect/>
                    </a:stretch>
                  </pic:blipFill>
                  <pic:spPr bwMode="auto">
                    <a:xfrm>
                      <a:off x="0" y="0"/>
                      <a:ext cx="1995170" cy="1926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BE95EB" w14:textId="77777777" w:rsidR="00AD1CC2" w:rsidRPr="008E16FC" w:rsidRDefault="00AD1CC2">
      <w:pPr>
        <w:pStyle w:val="BodyText"/>
        <w:jc w:val="center"/>
        <w:rPr>
          <w:lang w:val="es-CL"/>
        </w:rPr>
      </w:pPr>
    </w:p>
    <w:p w14:paraId="608A2E03" w14:textId="77777777" w:rsidR="00AD1CC2" w:rsidRPr="008E16FC" w:rsidRDefault="00AD1CC2">
      <w:pPr>
        <w:pStyle w:val="BodyText"/>
        <w:jc w:val="center"/>
        <w:rPr>
          <w:lang w:val="es-CL"/>
        </w:rPr>
      </w:pPr>
    </w:p>
    <w:p w14:paraId="30141A88" w14:textId="77777777" w:rsidR="00AD1CC2" w:rsidRPr="008E16FC" w:rsidRDefault="00AD1CC2">
      <w:pPr>
        <w:pStyle w:val="BodyText"/>
        <w:jc w:val="center"/>
        <w:rPr>
          <w:lang w:val="es-CL"/>
        </w:rPr>
      </w:pPr>
    </w:p>
    <w:p w14:paraId="09EBEA20" w14:textId="35DCA0B8" w:rsidR="00AD1CC2" w:rsidRPr="008E16FC" w:rsidRDefault="00AD1CC2" w:rsidP="05975DAC">
      <w:pPr>
        <w:pStyle w:val="BodyText"/>
        <w:ind w:left="720"/>
        <w:jc w:val="center"/>
        <w:rPr>
          <w:lang w:val="es-CL"/>
        </w:rPr>
      </w:pPr>
    </w:p>
    <w:p w14:paraId="3A81763D" w14:textId="77777777" w:rsidR="00AD1CC2" w:rsidRPr="008E16FC" w:rsidRDefault="00AD1CC2">
      <w:pPr>
        <w:pStyle w:val="BodyText"/>
        <w:jc w:val="center"/>
        <w:rPr>
          <w:lang w:val="es-CL"/>
        </w:rPr>
      </w:pPr>
    </w:p>
    <w:p w14:paraId="13A1C6DF" w14:textId="77777777" w:rsidR="00AD1CC2" w:rsidRPr="008E16FC" w:rsidRDefault="00AD1CC2">
      <w:pPr>
        <w:pStyle w:val="BodyText"/>
        <w:jc w:val="center"/>
        <w:rPr>
          <w:lang w:val="es-CL"/>
        </w:rPr>
      </w:pPr>
    </w:p>
    <w:p w14:paraId="40572224" w14:textId="77777777" w:rsidR="00AD1CC2" w:rsidRPr="008E16FC" w:rsidRDefault="00AD1CC2">
      <w:pPr>
        <w:pStyle w:val="BodyText"/>
        <w:jc w:val="center"/>
        <w:rPr>
          <w:lang w:val="es-CL"/>
        </w:rPr>
      </w:pPr>
      <w:r w:rsidRPr="008E16FC">
        <w:rPr>
          <w:lang w:val="es-CL"/>
        </w:rPr>
        <w:t xml:space="preserve">Figura </w:t>
      </w:r>
      <w:r w:rsidRPr="008E16FC">
        <w:rPr>
          <w:lang w:val="es-CL"/>
        </w:rPr>
        <w:fldChar w:fldCharType="begin"/>
      </w:r>
      <w:r w:rsidRPr="008E16FC">
        <w:rPr>
          <w:lang w:val="es-CL"/>
        </w:rPr>
        <w:instrText xml:space="preserve"> SEQ "Figura" \* ARABIC </w:instrText>
      </w:r>
      <w:r w:rsidRPr="008E16FC">
        <w:rPr>
          <w:lang w:val="es-CL"/>
        </w:rPr>
        <w:fldChar w:fldCharType="separate"/>
      </w:r>
      <w:r w:rsidRPr="008E16FC">
        <w:rPr>
          <w:lang w:val="es-CL"/>
        </w:rPr>
        <w:t>2</w:t>
      </w:r>
      <w:r w:rsidRPr="008E16FC">
        <w:rPr>
          <w:lang w:val="es-CL"/>
        </w:rPr>
        <w:fldChar w:fldCharType="end"/>
      </w:r>
      <w:r w:rsidRPr="008E16FC">
        <w:rPr>
          <w:lang w:val="es-CL"/>
        </w:rPr>
        <w:t>: Diagrama de arquitectura del sistema</w:t>
      </w:r>
    </w:p>
    <w:p w14:paraId="69C5A3B4" w14:textId="77777777" w:rsidR="00AD1CC2" w:rsidRPr="008E16FC" w:rsidRDefault="00AD1CC2">
      <w:pPr>
        <w:pStyle w:val="BodyText"/>
        <w:ind w:left="0"/>
        <w:rPr>
          <w:lang w:val="es-CL"/>
        </w:rPr>
      </w:pPr>
    </w:p>
    <w:p w14:paraId="5E262E6B" w14:textId="77777777" w:rsidR="00AD1CC2" w:rsidRPr="008E16FC" w:rsidRDefault="00AD1CC2">
      <w:pPr>
        <w:pStyle w:val="Heading2"/>
        <w:rPr>
          <w:lang w:val="es-CL"/>
        </w:rPr>
      </w:pPr>
      <w:bookmarkStart w:id="27" w:name="__RefHeading__1318_226103980"/>
      <w:bookmarkStart w:id="28" w:name="__RefHeading__274_302858584"/>
      <w:bookmarkEnd w:id="27"/>
      <w:bookmarkEnd w:id="28"/>
      <w:r w:rsidRPr="008E16FC">
        <w:rPr>
          <w:lang w:val="es-CL"/>
        </w:rPr>
        <w:t>Enumeración de Módulos</w:t>
      </w:r>
    </w:p>
    <w:p w14:paraId="79CFACA3" w14:textId="77777777" w:rsidR="00AD1CC2" w:rsidRPr="008E16FC" w:rsidRDefault="00AD1CC2">
      <w:pPr>
        <w:pStyle w:val="BodyText"/>
        <w:rPr>
          <w:lang w:val="es-CL"/>
        </w:rPr>
      </w:pPr>
      <w:r w:rsidRPr="008E16FC">
        <w:rPr>
          <w:lang w:val="es-CL"/>
        </w:rPr>
        <w:t xml:space="preserve">La </w:t>
      </w:r>
      <w:r w:rsidRPr="008E16FC">
        <w:rPr>
          <w:lang w:val="es-CL"/>
        </w:rPr>
        <w:fldChar w:fldCharType="begin"/>
      </w:r>
      <w:r w:rsidRPr="008E16FC">
        <w:rPr>
          <w:lang w:val="es-CL"/>
        </w:rPr>
        <w:instrText xml:space="preserve"> REF _Ref514555023 \h </w:instrText>
      </w:r>
      <w:r w:rsidRPr="008E16FC">
        <w:rPr>
          <w:lang w:val="es-CL"/>
        </w:rPr>
      </w:r>
      <w:r w:rsidRPr="008E16FC">
        <w:rPr>
          <w:lang w:val="es-CL"/>
        </w:rPr>
        <w:fldChar w:fldCharType="separate"/>
      </w:r>
      <w:r w:rsidRPr="008E16FC">
        <w:rPr>
          <w:lang w:val="es-CL"/>
        </w:rPr>
        <w:t>Tabla 3</w:t>
      </w:r>
      <w:r w:rsidRPr="008E16FC">
        <w:rPr>
          <w:lang w:val="es-CL"/>
        </w:rPr>
        <w:fldChar w:fldCharType="end"/>
      </w:r>
      <w:r w:rsidRPr="008E16FC">
        <w:rPr>
          <w:lang w:val="es-CL"/>
        </w:rPr>
        <w:t xml:space="preserve"> muestra los módulos de la Figura 2. Por cada módulo se entrega un breve párrafo descriptivo de su propósito, además de la sección en donde se especifica el módulo en detalle.</w:t>
      </w:r>
    </w:p>
    <w:p w14:paraId="2F1EED64" w14:textId="77777777" w:rsidR="00AD1CC2" w:rsidRPr="008E16FC" w:rsidRDefault="00AD1CC2">
      <w:pPr>
        <w:pStyle w:val="Epgrafe"/>
        <w:rPr>
          <w:lang w:val="es-CL"/>
        </w:rPr>
      </w:pPr>
      <w:bookmarkStart w:id="29" w:name="_Ref514555023"/>
      <w:r w:rsidRPr="008E16FC">
        <w:rPr>
          <w:lang w:val="es-CL"/>
        </w:rPr>
        <w:t xml:space="preserve">Tabla </w:t>
      </w:r>
      <w:r w:rsidRPr="008E16FC">
        <w:rPr>
          <w:lang w:val="es-CL"/>
        </w:rPr>
        <w:fldChar w:fldCharType="begin"/>
      </w:r>
      <w:r w:rsidRPr="008E16FC">
        <w:rPr>
          <w:lang w:val="es-CL"/>
        </w:rPr>
        <w:instrText xml:space="preserve"> SEQ "Tabla" \* ARABIC </w:instrText>
      </w:r>
      <w:r w:rsidRPr="008E16FC">
        <w:rPr>
          <w:lang w:val="es-CL"/>
        </w:rPr>
        <w:fldChar w:fldCharType="separate"/>
      </w:r>
      <w:r w:rsidRPr="008E16FC">
        <w:rPr>
          <w:lang w:val="es-CL"/>
        </w:rPr>
        <w:t>3</w:t>
      </w:r>
      <w:r w:rsidRPr="008E16FC">
        <w:rPr>
          <w:lang w:val="es-CL"/>
        </w:rPr>
        <w:fldChar w:fldCharType="end"/>
      </w:r>
      <w:bookmarkEnd w:id="29"/>
      <w:r w:rsidRPr="008E16FC">
        <w:rPr>
          <w:lang w:val="es-CL"/>
        </w:rPr>
        <w:t>: Módulos de la arquitectura del sistema</w:t>
      </w:r>
    </w:p>
    <w:tbl>
      <w:tblPr>
        <w:tblW w:w="8395" w:type="dxa"/>
        <w:tblInd w:w="1133" w:type="dxa"/>
        <w:tblLayout w:type="fixed"/>
        <w:tblLook w:val="0000" w:firstRow="0" w:lastRow="0" w:firstColumn="0" w:lastColumn="0" w:noHBand="0" w:noVBand="0"/>
      </w:tblPr>
      <w:tblGrid>
        <w:gridCol w:w="2520"/>
        <w:gridCol w:w="4868"/>
        <w:gridCol w:w="1007"/>
      </w:tblGrid>
      <w:tr w:rsidR="00D65547" w:rsidRPr="008E16FC" w14:paraId="52A7829C" w14:textId="77777777" w:rsidTr="0078565A">
        <w:trPr>
          <w:tblHeader/>
        </w:trPr>
        <w:tc>
          <w:tcPr>
            <w:tcW w:w="2520" w:type="dxa"/>
            <w:tcBorders>
              <w:top w:val="single" w:sz="4" w:space="0" w:color="000000"/>
              <w:left w:val="single" w:sz="4" w:space="0" w:color="000000"/>
              <w:bottom w:val="single" w:sz="4" w:space="0" w:color="000000"/>
            </w:tcBorders>
          </w:tcPr>
          <w:p w14:paraId="5085D8B0" w14:textId="77777777" w:rsidR="00AD1CC2" w:rsidRPr="008E16FC" w:rsidRDefault="00AD1CC2">
            <w:pPr>
              <w:pStyle w:val="BodyText"/>
              <w:tabs>
                <w:tab w:val="left" w:pos="1800"/>
              </w:tabs>
              <w:snapToGrid w:val="0"/>
              <w:ind w:left="0"/>
              <w:rPr>
                <w:lang w:val="es-CL"/>
              </w:rPr>
            </w:pPr>
            <w:r w:rsidRPr="008E16FC">
              <w:rPr>
                <w:b/>
                <w:bCs/>
                <w:lang w:val="es-CL"/>
              </w:rPr>
              <w:t>Módulo</w:t>
            </w:r>
            <w:r w:rsidRPr="008E16FC">
              <w:rPr>
                <w:b/>
                <w:bCs/>
                <w:lang w:val="es-CL"/>
              </w:rPr>
              <w:tab/>
            </w:r>
          </w:p>
        </w:tc>
        <w:tc>
          <w:tcPr>
            <w:tcW w:w="4868" w:type="dxa"/>
            <w:tcBorders>
              <w:top w:val="single" w:sz="4" w:space="0" w:color="000000"/>
              <w:left w:val="single" w:sz="4" w:space="0" w:color="000000"/>
              <w:bottom w:val="single" w:sz="4" w:space="0" w:color="000000"/>
            </w:tcBorders>
          </w:tcPr>
          <w:p w14:paraId="39D6BD17" w14:textId="77777777" w:rsidR="00AD1CC2" w:rsidRPr="008E16FC" w:rsidRDefault="00AD1CC2">
            <w:pPr>
              <w:pStyle w:val="BodyText"/>
              <w:snapToGrid w:val="0"/>
              <w:ind w:left="0"/>
              <w:rPr>
                <w:lang w:val="es-CL"/>
              </w:rPr>
            </w:pPr>
            <w:r w:rsidRPr="008E16FC">
              <w:rPr>
                <w:b/>
                <w:bCs/>
                <w:lang w:val="es-CL"/>
              </w:rPr>
              <w:t>Propósito</w:t>
            </w:r>
          </w:p>
        </w:tc>
        <w:tc>
          <w:tcPr>
            <w:tcW w:w="1007" w:type="dxa"/>
            <w:tcBorders>
              <w:top w:val="single" w:sz="4" w:space="0" w:color="000000"/>
              <w:left w:val="single" w:sz="4" w:space="0" w:color="000000"/>
              <w:bottom w:val="single" w:sz="4" w:space="0" w:color="000000"/>
              <w:right w:val="single" w:sz="4" w:space="0" w:color="000000"/>
            </w:tcBorders>
          </w:tcPr>
          <w:p w14:paraId="7E20FD6F" w14:textId="77777777" w:rsidR="00AD1CC2" w:rsidRPr="008E16FC" w:rsidRDefault="00AD1CC2">
            <w:pPr>
              <w:pStyle w:val="BodyText"/>
              <w:snapToGrid w:val="0"/>
              <w:ind w:left="0"/>
              <w:jc w:val="center"/>
              <w:rPr>
                <w:lang w:val="es-CL"/>
              </w:rPr>
            </w:pPr>
            <w:r w:rsidRPr="008E16FC">
              <w:rPr>
                <w:b/>
                <w:bCs/>
                <w:lang w:val="es-CL"/>
              </w:rPr>
              <w:t>Sección</w:t>
            </w:r>
          </w:p>
        </w:tc>
      </w:tr>
      <w:tr w:rsidR="00D65547" w:rsidRPr="008E16FC" w14:paraId="4BE22BBE" w14:textId="77777777" w:rsidTr="0078565A">
        <w:tc>
          <w:tcPr>
            <w:tcW w:w="2520" w:type="dxa"/>
            <w:tcBorders>
              <w:top w:val="single" w:sz="4" w:space="0" w:color="000000"/>
              <w:left w:val="single" w:sz="4" w:space="0" w:color="000000"/>
              <w:bottom w:val="single" w:sz="4" w:space="0" w:color="000000"/>
            </w:tcBorders>
          </w:tcPr>
          <w:p w14:paraId="7F4A7B1A" w14:textId="2C3A51D0" w:rsidR="00AD1CC2" w:rsidRPr="008E16FC" w:rsidRDefault="00884B7C">
            <w:pPr>
              <w:pStyle w:val="BodyText"/>
              <w:snapToGrid w:val="0"/>
              <w:ind w:left="0"/>
              <w:jc w:val="left"/>
              <w:rPr>
                <w:lang w:val="es-CL"/>
              </w:rPr>
            </w:pPr>
            <w:r w:rsidRPr="008E16FC">
              <w:rPr>
                <w:lang w:val="es-CL"/>
              </w:rPr>
              <w:t>Servicio de Gestos (SG)</w:t>
            </w:r>
          </w:p>
        </w:tc>
        <w:tc>
          <w:tcPr>
            <w:tcW w:w="4868" w:type="dxa"/>
            <w:tcBorders>
              <w:top w:val="single" w:sz="4" w:space="0" w:color="000000"/>
              <w:left w:val="single" w:sz="4" w:space="0" w:color="000000"/>
              <w:bottom w:val="single" w:sz="4" w:space="0" w:color="000000"/>
            </w:tcBorders>
          </w:tcPr>
          <w:p w14:paraId="67618BE1" w14:textId="19D3CD32" w:rsidR="00AD1CC2" w:rsidRPr="008E16FC" w:rsidRDefault="008F3E64">
            <w:pPr>
              <w:pStyle w:val="BodyText"/>
              <w:snapToGrid w:val="0"/>
              <w:ind w:left="0"/>
              <w:rPr>
                <w:lang w:val="es-CL"/>
              </w:rPr>
            </w:pPr>
            <w:r w:rsidRPr="008E16FC">
              <w:rPr>
                <w:lang w:val="es-CL"/>
              </w:rPr>
              <w:t>Captura las imágenes desde la cámara y aplica modelos de visión por computador (CNN+LSTM) para reconocer gestos en tiempo real. Sus resultados son enviados al Controlador Multimedia o al Servicio de Comunicación LAN.</w:t>
            </w:r>
          </w:p>
        </w:tc>
        <w:tc>
          <w:tcPr>
            <w:tcW w:w="1007" w:type="dxa"/>
            <w:tcBorders>
              <w:top w:val="single" w:sz="4" w:space="0" w:color="000000"/>
              <w:left w:val="single" w:sz="4" w:space="0" w:color="000000"/>
              <w:bottom w:val="single" w:sz="4" w:space="0" w:color="000000"/>
              <w:right w:val="single" w:sz="4" w:space="0" w:color="000000"/>
            </w:tcBorders>
          </w:tcPr>
          <w:p w14:paraId="24402542" w14:textId="77777777" w:rsidR="00AD1CC2" w:rsidRPr="008E16FC" w:rsidRDefault="00AD1CC2">
            <w:pPr>
              <w:pStyle w:val="BodyText"/>
              <w:snapToGrid w:val="0"/>
              <w:ind w:left="0"/>
              <w:jc w:val="center"/>
              <w:rPr>
                <w:lang w:val="es-CL"/>
              </w:rPr>
            </w:pPr>
            <w:r w:rsidRPr="008E16FC">
              <w:rPr>
                <w:lang w:val="es-CL"/>
              </w:rPr>
              <w:fldChar w:fldCharType="begin"/>
            </w:r>
            <w:r w:rsidRPr="008E16FC">
              <w:rPr>
                <w:lang w:val="es-CL"/>
              </w:rPr>
              <w:instrText xml:space="preserve"> REF _Ref514572910 \n \h </w:instrText>
            </w:r>
            <w:r w:rsidRPr="008E16FC">
              <w:rPr>
                <w:lang w:val="es-CL"/>
              </w:rPr>
            </w:r>
            <w:r w:rsidRPr="008E16FC">
              <w:rPr>
                <w:lang w:val="es-CL"/>
              </w:rPr>
              <w:fldChar w:fldCharType="separate"/>
            </w:r>
            <w:r w:rsidRPr="008E16FC">
              <w:rPr>
                <w:lang w:val="es-CL"/>
              </w:rPr>
              <w:t>5</w:t>
            </w:r>
            <w:r w:rsidRPr="008E16FC">
              <w:rPr>
                <w:lang w:val="es-CL"/>
              </w:rPr>
              <w:fldChar w:fldCharType="end"/>
            </w:r>
          </w:p>
        </w:tc>
      </w:tr>
      <w:tr w:rsidR="00D65547" w:rsidRPr="008E16FC" w14:paraId="5FB02032" w14:textId="77777777" w:rsidTr="0078565A">
        <w:tc>
          <w:tcPr>
            <w:tcW w:w="2520" w:type="dxa"/>
            <w:tcBorders>
              <w:top w:val="single" w:sz="4" w:space="0" w:color="000000"/>
              <w:left w:val="single" w:sz="4" w:space="0" w:color="000000"/>
              <w:bottom w:val="single" w:sz="4" w:space="0" w:color="000000"/>
            </w:tcBorders>
          </w:tcPr>
          <w:p w14:paraId="3EB4FEE6" w14:textId="44E90480" w:rsidR="00AD1CC2" w:rsidRPr="008E16FC" w:rsidRDefault="00476C5C">
            <w:pPr>
              <w:pStyle w:val="BodyText"/>
              <w:snapToGrid w:val="0"/>
              <w:ind w:left="0"/>
              <w:jc w:val="left"/>
              <w:rPr>
                <w:lang w:val="es-CL"/>
              </w:rPr>
            </w:pPr>
            <w:r w:rsidRPr="008E16FC">
              <w:rPr>
                <w:lang w:val="es-CL"/>
              </w:rPr>
              <w:t>Controlador Multimedia (CM)</w:t>
            </w:r>
          </w:p>
        </w:tc>
        <w:tc>
          <w:tcPr>
            <w:tcW w:w="4868" w:type="dxa"/>
            <w:tcBorders>
              <w:top w:val="single" w:sz="4" w:space="0" w:color="000000"/>
              <w:left w:val="single" w:sz="4" w:space="0" w:color="000000"/>
              <w:bottom w:val="single" w:sz="4" w:space="0" w:color="000000"/>
            </w:tcBorders>
          </w:tcPr>
          <w:p w14:paraId="40A3A674" w14:textId="32013884" w:rsidR="00AD1CC2" w:rsidRPr="008E16FC" w:rsidRDefault="00476C5C">
            <w:pPr>
              <w:pStyle w:val="BodyText"/>
              <w:snapToGrid w:val="0"/>
              <w:ind w:left="0"/>
              <w:rPr>
                <w:lang w:val="es-CL"/>
              </w:rPr>
            </w:pPr>
            <w:r w:rsidRPr="008E16FC">
              <w:rPr>
                <w:lang w:val="es-CL"/>
              </w:rPr>
              <w:t>Traduce los gestos reconocidos en comandos concretos para el reproductor de video (</w:t>
            </w:r>
            <w:proofErr w:type="spellStart"/>
            <w:r w:rsidRPr="008E16FC">
              <w:rPr>
                <w:lang w:val="es-CL"/>
              </w:rPr>
              <w:t>play</w:t>
            </w:r>
            <w:proofErr w:type="spellEnd"/>
            <w:r w:rsidRPr="008E16FC">
              <w:rPr>
                <w:lang w:val="es-CL"/>
              </w:rPr>
              <w:t>, pause, siguiente, anterior, adelantar, retroceder, mute/</w:t>
            </w:r>
            <w:proofErr w:type="spellStart"/>
            <w:r w:rsidRPr="008E16FC">
              <w:rPr>
                <w:lang w:val="es-CL"/>
              </w:rPr>
              <w:t>unmute</w:t>
            </w:r>
            <w:proofErr w:type="spellEnd"/>
            <w:r w:rsidRPr="008E16FC">
              <w:rPr>
                <w:lang w:val="es-CL"/>
              </w:rPr>
              <w:t>). Se conecta directamente con VLC/MPV u otro motor multimedia.</w:t>
            </w:r>
          </w:p>
        </w:tc>
        <w:tc>
          <w:tcPr>
            <w:tcW w:w="1007" w:type="dxa"/>
            <w:tcBorders>
              <w:top w:val="single" w:sz="4" w:space="0" w:color="000000"/>
              <w:left w:val="single" w:sz="4" w:space="0" w:color="000000"/>
              <w:bottom w:val="single" w:sz="4" w:space="0" w:color="000000"/>
              <w:right w:val="single" w:sz="4" w:space="0" w:color="000000"/>
            </w:tcBorders>
          </w:tcPr>
          <w:p w14:paraId="6135955E" w14:textId="5AE20BC4" w:rsidR="00AD1CC2" w:rsidRPr="008E16FC" w:rsidRDefault="00B94E51">
            <w:pPr>
              <w:pStyle w:val="BodyText"/>
              <w:snapToGrid w:val="0"/>
              <w:ind w:left="0"/>
              <w:jc w:val="center"/>
              <w:rPr>
                <w:lang w:val="es-CL"/>
              </w:rPr>
            </w:pPr>
            <w:r w:rsidRPr="008E16FC">
              <w:rPr>
                <w:lang w:val="es-CL"/>
              </w:rPr>
              <w:t>5</w:t>
            </w:r>
          </w:p>
        </w:tc>
      </w:tr>
      <w:tr w:rsidR="00D65547" w:rsidRPr="008E16FC" w14:paraId="2D92D728" w14:textId="77777777" w:rsidTr="0078565A">
        <w:tc>
          <w:tcPr>
            <w:tcW w:w="2520" w:type="dxa"/>
            <w:tcBorders>
              <w:top w:val="single" w:sz="4" w:space="0" w:color="000000"/>
              <w:left w:val="single" w:sz="4" w:space="0" w:color="000000"/>
              <w:bottom w:val="single" w:sz="4" w:space="0" w:color="000000"/>
            </w:tcBorders>
          </w:tcPr>
          <w:p w14:paraId="02D01155" w14:textId="3E9BAD3E" w:rsidR="00AD1CC2" w:rsidRPr="008E16FC" w:rsidRDefault="0078565A">
            <w:pPr>
              <w:pStyle w:val="BodyText"/>
              <w:snapToGrid w:val="0"/>
              <w:ind w:left="0"/>
              <w:jc w:val="left"/>
              <w:rPr>
                <w:lang w:val="es-CL"/>
              </w:rPr>
            </w:pPr>
            <w:r w:rsidRPr="008E16FC">
              <w:rPr>
                <w:lang w:val="es-CL"/>
              </w:rPr>
              <w:t>Servicio de Comunicación LAN (LAN)</w:t>
            </w:r>
          </w:p>
        </w:tc>
        <w:tc>
          <w:tcPr>
            <w:tcW w:w="4868" w:type="dxa"/>
            <w:tcBorders>
              <w:top w:val="single" w:sz="4" w:space="0" w:color="000000"/>
              <w:left w:val="single" w:sz="4" w:space="0" w:color="000000"/>
              <w:bottom w:val="single" w:sz="4" w:space="0" w:color="000000"/>
            </w:tcBorders>
          </w:tcPr>
          <w:p w14:paraId="0335A454" w14:textId="2BA64ECB" w:rsidR="00AD1CC2" w:rsidRPr="008E16FC" w:rsidRDefault="00715696">
            <w:pPr>
              <w:pStyle w:val="BodyText"/>
              <w:snapToGrid w:val="0"/>
              <w:ind w:left="0"/>
              <w:rPr>
                <w:lang w:val="es-CL"/>
              </w:rPr>
            </w:pPr>
            <w:r w:rsidRPr="008E16FC">
              <w:rPr>
                <w:lang w:val="es-CL"/>
              </w:rPr>
              <w:t>Maneja el envío y recepción de comandos o archivos de video entre dispositivos en red local, permitiendo extender la manipulación más allá de un solo equipo.</w:t>
            </w:r>
          </w:p>
        </w:tc>
        <w:tc>
          <w:tcPr>
            <w:tcW w:w="1007" w:type="dxa"/>
            <w:tcBorders>
              <w:top w:val="single" w:sz="4" w:space="0" w:color="000000"/>
              <w:left w:val="single" w:sz="4" w:space="0" w:color="000000"/>
              <w:bottom w:val="single" w:sz="4" w:space="0" w:color="000000"/>
              <w:right w:val="single" w:sz="4" w:space="0" w:color="000000"/>
            </w:tcBorders>
          </w:tcPr>
          <w:p w14:paraId="3BEDD1B5" w14:textId="32EA5359" w:rsidR="00AD1CC2" w:rsidRPr="008E16FC" w:rsidRDefault="00B94E51">
            <w:pPr>
              <w:pStyle w:val="BodyText"/>
              <w:snapToGrid w:val="0"/>
              <w:ind w:left="0"/>
              <w:jc w:val="center"/>
              <w:rPr>
                <w:lang w:val="es-CL"/>
              </w:rPr>
            </w:pPr>
            <w:r w:rsidRPr="008E16FC">
              <w:rPr>
                <w:lang w:val="es-CL"/>
              </w:rPr>
              <w:t>5</w:t>
            </w:r>
          </w:p>
        </w:tc>
      </w:tr>
      <w:tr w:rsidR="0078565A" w:rsidRPr="008E16FC" w14:paraId="25A931DA" w14:textId="77777777" w:rsidTr="0078565A">
        <w:tc>
          <w:tcPr>
            <w:tcW w:w="2520" w:type="dxa"/>
            <w:tcBorders>
              <w:top w:val="single" w:sz="4" w:space="0" w:color="000000"/>
              <w:left w:val="single" w:sz="4" w:space="0" w:color="000000"/>
              <w:bottom w:val="single" w:sz="4" w:space="0" w:color="000000"/>
            </w:tcBorders>
          </w:tcPr>
          <w:p w14:paraId="3145AA6E" w14:textId="3A6D9774" w:rsidR="0078565A" w:rsidRPr="008E16FC" w:rsidRDefault="004B0071">
            <w:pPr>
              <w:pStyle w:val="BodyText"/>
              <w:snapToGrid w:val="0"/>
              <w:ind w:left="0"/>
              <w:jc w:val="left"/>
              <w:rPr>
                <w:lang w:val="es-CL"/>
              </w:rPr>
            </w:pPr>
            <w:r w:rsidRPr="008E16FC">
              <w:rPr>
                <w:lang w:val="es-CL"/>
              </w:rPr>
              <w:t>Gestión de Videos (BD)</w:t>
            </w:r>
          </w:p>
        </w:tc>
        <w:tc>
          <w:tcPr>
            <w:tcW w:w="4868" w:type="dxa"/>
            <w:tcBorders>
              <w:top w:val="single" w:sz="4" w:space="0" w:color="000000"/>
              <w:left w:val="single" w:sz="4" w:space="0" w:color="000000"/>
              <w:bottom w:val="single" w:sz="4" w:space="0" w:color="000000"/>
            </w:tcBorders>
          </w:tcPr>
          <w:p w14:paraId="58A7FC60" w14:textId="5627D6A0" w:rsidR="0078565A" w:rsidRPr="008E16FC" w:rsidRDefault="00B94E51">
            <w:pPr>
              <w:pStyle w:val="BodyText"/>
              <w:snapToGrid w:val="0"/>
              <w:ind w:left="0"/>
              <w:rPr>
                <w:lang w:val="es-CL"/>
              </w:rPr>
            </w:pPr>
            <w:r w:rsidRPr="008E16FC">
              <w:rPr>
                <w:lang w:val="es-CL"/>
              </w:rPr>
              <w:t>Administra los videos locales disponibles, guardando metadatos como nombre, ubicación y estado. Provee esta información al Controlador Multimedia.</w:t>
            </w:r>
          </w:p>
        </w:tc>
        <w:tc>
          <w:tcPr>
            <w:tcW w:w="1007" w:type="dxa"/>
            <w:tcBorders>
              <w:top w:val="single" w:sz="4" w:space="0" w:color="000000"/>
              <w:left w:val="single" w:sz="4" w:space="0" w:color="000000"/>
              <w:bottom w:val="single" w:sz="4" w:space="0" w:color="000000"/>
              <w:right w:val="single" w:sz="4" w:space="0" w:color="000000"/>
            </w:tcBorders>
          </w:tcPr>
          <w:p w14:paraId="3F89D47A" w14:textId="2CEA4874" w:rsidR="0078565A" w:rsidRPr="008E16FC" w:rsidRDefault="00B94E51">
            <w:pPr>
              <w:pStyle w:val="BodyText"/>
              <w:snapToGrid w:val="0"/>
              <w:ind w:left="0"/>
              <w:jc w:val="center"/>
              <w:rPr>
                <w:lang w:val="es-CL"/>
              </w:rPr>
            </w:pPr>
            <w:r w:rsidRPr="008E16FC">
              <w:rPr>
                <w:lang w:val="es-CL"/>
              </w:rPr>
              <w:t>5</w:t>
            </w:r>
          </w:p>
        </w:tc>
      </w:tr>
    </w:tbl>
    <w:p w14:paraId="7554D386" w14:textId="77777777" w:rsidR="00AD1CC2" w:rsidRPr="008E16FC" w:rsidRDefault="00AD1CC2">
      <w:pPr>
        <w:pStyle w:val="Heading2"/>
        <w:rPr>
          <w:lang w:val="es-CL"/>
        </w:rPr>
      </w:pPr>
      <w:bookmarkStart w:id="30" w:name="__RefHeading__1320_226103980"/>
      <w:bookmarkStart w:id="31" w:name="__RefHeading__276_302858584"/>
      <w:bookmarkEnd w:id="30"/>
      <w:bookmarkEnd w:id="31"/>
      <w:r w:rsidRPr="008E16FC">
        <w:rPr>
          <w:lang w:val="es-CL"/>
        </w:rPr>
        <w:t>Matriz de Requisitos Funcionales y Módulos</w:t>
      </w:r>
    </w:p>
    <w:p w14:paraId="5243AC25" w14:textId="77777777" w:rsidR="00AD1CC2" w:rsidRPr="008E16FC" w:rsidRDefault="00AD1CC2">
      <w:pPr>
        <w:pStyle w:val="BodyText"/>
        <w:rPr>
          <w:lang w:val="es-CL"/>
        </w:rPr>
      </w:pPr>
      <w:r w:rsidRPr="008E16FC">
        <w:rPr>
          <w:lang w:val="es-CL"/>
        </w:rPr>
        <w:t>Reescriba los requisitos funcionales, con su abreviatura. La siguiente matriz muestra qué módulos del sistema implementan qué requisitos funcionales.</w:t>
      </w:r>
    </w:p>
    <w:p w14:paraId="092FFA03" w14:textId="77777777" w:rsidR="00AD1CC2" w:rsidRPr="008E16FC" w:rsidRDefault="00AD1CC2">
      <w:pPr>
        <w:pStyle w:val="BodyText"/>
        <w:rPr>
          <w:lang w:val="es-CL"/>
        </w:rPr>
      </w:pPr>
      <w:r w:rsidRPr="008E16FC">
        <w:rPr>
          <w:lang w:val="es-CL"/>
        </w:rPr>
        <w:t>[</w:t>
      </w:r>
      <w:r w:rsidRPr="008E16FC">
        <w:rPr>
          <w:i/>
          <w:iCs/>
          <w:lang w:val="es-CL"/>
        </w:rPr>
        <w:t>NOTA</w:t>
      </w:r>
      <w:r w:rsidRPr="008E16FC">
        <w:rPr>
          <w:lang w:val="es-CL"/>
        </w:rPr>
        <w:t xml:space="preserve">: Una línea vacía en la matriz indica un requisito funcional no implementado; en ese caso es probable que falte un módulo. Una columna vacía indica un módulo no es útil para estos requisitos funcionales; en ese caso es posible que falte un requisito funcional. Una columna demasiado llena indica un módulo que participa en demasiados requisitos; esto podría ser síntoma de una mala </w:t>
      </w:r>
      <w:proofErr w:type="spellStart"/>
      <w:r w:rsidRPr="008E16FC">
        <w:rPr>
          <w:lang w:val="es-CL"/>
        </w:rPr>
        <w:t>modularización</w:t>
      </w:r>
      <w:proofErr w:type="spellEnd"/>
      <w:r w:rsidRPr="008E16FC">
        <w:rPr>
          <w:lang w:val="es-CL"/>
        </w:rPr>
        <w:t>, porque un cambio en el módulo puede afectar a todos los requisitos. Algo similar ocurre con una fila demasiado llena, que corresponde a un requisito que se implementa en todas partes; un cambio en el requisito podría implicar cambios en todas los módulos.]</w:t>
      </w:r>
    </w:p>
    <w:p w14:paraId="1096EE27" w14:textId="77777777" w:rsidR="00AD1CC2" w:rsidRPr="008E16FC" w:rsidRDefault="00AD1CC2">
      <w:pPr>
        <w:pStyle w:val="BodyText"/>
        <w:rPr>
          <w:lang w:val="es-CL"/>
        </w:rPr>
      </w:pPr>
      <w:r w:rsidRPr="008E16FC">
        <w:rPr>
          <w:lang w:val="es-CL"/>
        </w:rPr>
        <w:t>[</w:t>
      </w:r>
      <w:r w:rsidRPr="008E16FC">
        <w:rPr>
          <w:i/>
          <w:iCs/>
          <w:lang w:val="es-CL"/>
        </w:rPr>
        <w:t>NOTA</w:t>
      </w:r>
      <w:r w:rsidRPr="008E16FC">
        <w:rPr>
          <w:lang w:val="es-CL"/>
        </w:rPr>
        <w:t xml:space="preserve">: La matriz de abajo debe </w:t>
      </w:r>
      <w:proofErr w:type="spellStart"/>
      <w:r w:rsidRPr="008E16FC">
        <w:rPr>
          <w:lang w:val="es-CL"/>
        </w:rPr>
        <w:t>re-formatearse</w:t>
      </w:r>
      <w:proofErr w:type="spellEnd"/>
      <w:r w:rsidRPr="008E16FC">
        <w:rPr>
          <w:lang w:val="es-CL"/>
        </w:rPr>
        <w:t xml:space="preserve"> de modo que tenga columnas para todas los módulos y filas para todos los requisitos funcionales. Una vez </w:t>
      </w:r>
      <w:proofErr w:type="spellStart"/>
      <w:r w:rsidRPr="008E16FC">
        <w:rPr>
          <w:lang w:val="es-CL"/>
        </w:rPr>
        <w:t>re-formateada</w:t>
      </w:r>
      <w:proofErr w:type="spellEnd"/>
      <w:r w:rsidRPr="008E16FC">
        <w:rPr>
          <w:lang w:val="es-CL"/>
        </w:rPr>
        <w:t xml:space="preserve"> la matriz, ponga una X en una celda para indicar que el módulo de la columna respectiva ayuda a implementar el requisito funcional de la fila respectiva.]</w:t>
      </w:r>
    </w:p>
    <w:p w14:paraId="093B1654" w14:textId="77777777" w:rsidR="00AD1CC2" w:rsidRPr="008E16FC" w:rsidRDefault="00AD1CC2">
      <w:pPr>
        <w:pStyle w:val="Epgrafe"/>
        <w:rPr>
          <w:lang w:val="es-CL"/>
        </w:rPr>
      </w:pPr>
      <w:r w:rsidRPr="008E16FC">
        <w:rPr>
          <w:lang w:val="es-CL"/>
        </w:rPr>
        <w:t xml:space="preserve">Tabla </w:t>
      </w:r>
      <w:r w:rsidRPr="008E16FC">
        <w:rPr>
          <w:lang w:val="es-CL"/>
        </w:rPr>
        <w:fldChar w:fldCharType="begin"/>
      </w:r>
      <w:r w:rsidRPr="008E16FC">
        <w:rPr>
          <w:lang w:val="es-CL"/>
        </w:rPr>
        <w:instrText xml:space="preserve"> SEQ "Tabla" \* ARABIC </w:instrText>
      </w:r>
      <w:r w:rsidRPr="008E16FC">
        <w:rPr>
          <w:lang w:val="es-CL"/>
        </w:rPr>
        <w:fldChar w:fldCharType="separate"/>
      </w:r>
      <w:r w:rsidRPr="008E16FC">
        <w:rPr>
          <w:lang w:val="es-CL"/>
        </w:rPr>
        <w:t>4</w:t>
      </w:r>
      <w:r w:rsidRPr="008E16FC">
        <w:rPr>
          <w:lang w:val="es-CL"/>
        </w:rPr>
        <w:fldChar w:fldCharType="end"/>
      </w:r>
      <w:r w:rsidRPr="008E16FC">
        <w:rPr>
          <w:lang w:val="es-CL"/>
        </w:rPr>
        <w:t>: Matriz de requisitos funcionales y módulos</w:t>
      </w:r>
    </w:p>
    <w:tbl>
      <w:tblPr>
        <w:tblW w:w="7304" w:type="dxa"/>
        <w:tblInd w:w="1133" w:type="dxa"/>
        <w:tblLayout w:type="fixed"/>
        <w:tblLook w:val="0000" w:firstRow="0" w:lastRow="0" w:firstColumn="0" w:lastColumn="0" w:noHBand="0" w:noVBand="0"/>
      </w:tblPr>
      <w:tblGrid>
        <w:gridCol w:w="4958"/>
        <w:gridCol w:w="567"/>
        <w:gridCol w:w="567"/>
        <w:gridCol w:w="567"/>
        <w:gridCol w:w="645"/>
      </w:tblGrid>
      <w:tr w:rsidR="00DC2DE6" w:rsidRPr="008E16FC" w14:paraId="6372FEFF" w14:textId="77777777" w:rsidTr="6C2C1D02">
        <w:trPr>
          <w:cantSplit/>
          <w:tblHeader/>
        </w:trPr>
        <w:tc>
          <w:tcPr>
            <w:tcW w:w="4958" w:type="dxa"/>
            <w:tcBorders>
              <w:top w:val="single" w:sz="4" w:space="0" w:color="000000" w:themeColor="text1"/>
              <w:left w:val="single" w:sz="4" w:space="0" w:color="000000" w:themeColor="text1"/>
              <w:bottom w:val="single" w:sz="4" w:space="0" w:color="000000" w:themeColor="text1"/>
            </w:tcBorders>
          </w:tcPr>
          <w:p w14:paraId="3AD444EC" w14:textId="77777777" w:rsidR="00AD1CC2" w:rsidRPr="008E16FC" w:rsidRDefault="00AD1CC2">
            <w:pPr>
              <w:snapToGrid w:val="0"/>
            </w:pPr>
          </w:p>
        </w:tc>
        <w:tc>
          <w:tcPr>
            <w:tcW w:w="567" w:type="dxa"/>
            <w:tcBorders>
              <w:top w:val="single" w:sz="4" w:space="0" w:color="000000" w:themeColor="text1"/>
              <w:left w:val="single" w:sz="4" w:space="0" w:color="000000" w:themeColor="text1"/>
              <w:bottom w:val="single" w:sz="4" w:space="0" w:color="000000" w:themeColor="text1"/>
            </w:tcBorders>
          </w:tcPr>
          <w:p w14:paraId="4F97C8F0" w14:textId="7E888303" w:rsidR="00AD1CC2" w:rsidRPr="008E16FC" w:rsidRDefault="004D6E35">
            <w:pPr>
              <w:snapToGrid w:val="0"/>
            </w:pPr>
            <w:r w:rsidRPr="008E16FC">
              <w:t>M1</w:t>
            </w:r>
          </w:p>
        </w:tc>
        <w:tc>
          <w:tcPr>
            <w:tcW w:w="567" w:type="dxa"/>
            <w:tcBorders>
              <w:top w:val="single" w:sz="4" w:space="0" w:color="000000" w:themeColor="text1"/>
              <w:left w:val="single" w:sz="4" w:space="0" w:color="000000" w:themeColor="text1"/>
              <w:bottom w:val="single" w:sz="4" w:space="0" w:color="000000" w:themeColor="text1"/>
            </w:tcBorders>
          </w:tcPr>
          <w:p w14:paraId="0D046BFE" w14:textId="4C90F564" w:rsidR="00AD1CC2" w:rsidRPr="008E16FC" w:rsidRDefault="004D6E35">
            <w:pPr>
              <w:snapToGrid w:val="0"/>
            </w:pPr>
            <w:r w:rsidRPr="008E16FC">
              <w:t>M2</w:t>
            </w:r>
          </w:p>
        </w:tc>
        <w:tc>
          <w:tcPr>
            <w:tcW w:w="567" w:type="dxa"/>
            <w:tcBorders>
              <w:top w:val="single" w:sz="4" w:space="0" w:color="000000" w:themeColor="text1"/>
              <w:left w:val="single" w:sz="4" w:space="0" w:color="000000" w:themeColor="text1"/>
              <w:bottom w:val="single" w:sz="4" w:space="0" w:color="000000" w:themeColor="text1"/>
            </w:tcBorders>
          </w:tcPr>
          <w:p w14:paraId="58BD6C14" w14:textId="029FCA11" w:rsidR="00AD1CC2" w:rsidRPr="008E16FC" w:rsidRDefault="004D6E35">
            <w:pPr>
              <w:snapToGrid w:val="0"/>
            </w:pPr>
            <w:r w:rsidRPr="008E16FC">
              <w:t>M3</w:t>
            </w: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814CD" w14:textId="4FF393D6" w:rsidR="00AD1CC2" w:rsidRPr="008E16FC" w:rsidRDefault="00D346C5">
            <w:pPr>
              <w:snapToGrid w:val="0"/>
            </w:pPr>
            <w:r w:rsidRPr="008E16FC">
              <w:t>M4</w:t>
            </w:r>
          </w:p>
        </w:tc>
      </w:tr>
      <w:tr w:rsidR="00DC2DE6" w:rsidRPr="008E16FC" w14:paraId="59581D41" w14:textId="77777777" w:rsidTr="6C2C1D02">
        <w:tc>
          <w:tcPr>
            <w:tcW w:w="4958" w:type="dxa"/>
            <w:tcBorders>
              <w:top w:val="single" w:sz="4" w:space="0" w:color="000000" w:themeColor="text1"/>
              <w:left w:val="single" w:sz="4" w:space="0" w:color="000000" w:themeColor="text1"/>
              <w:bottom w:val="single" w:sz="4" w:space="0" w:color="000000" w:themeColor="text1"/>
            </w:tcBorders>
          </w:tcPr>
          <w:p w14:paraId="4DAD66A9" w14:textId="6D018B3E" w:rsidR="00AD1CC2" w:rsidRPr="008E16FC" w:rsidRDefault="00121F02">
            <w:pPr>
              <w:numPr>
                <w:ilvl w:val="0"/>
                <w:numId w:val="2"/>
              </w:numPr>
              <w:snapToGrid w:val="0"/>
            </w:pPr>
            <w:r w:rsidRPr="008E16FC">
              <w:t>Detectar manos en tiempo real mediante cámara integrada.</w:t>
            </w:r>
          </w:p>
        </w:tc>
        <w:tc>
          <w:tcPr>
            <w:tcW w:w="567" w:type="dxa"/>
            <w:tcBorders>
              <w:top w:val="single" w:sz="4" w:space="0" w:color="000000" w:themeColor="text1"/>
              <w:left w:val="single" w:sz="4" w:space="0" w:color="000000" w:themeColor="text1"/>
              <w:bottom w:val="single" w:sz="4" w:space="0" w:color="000000" w:themeColor="text1"/>
            </w:tcBorders>
          </w:tcPr>
          <w:p w14:paraId="5C98B600" w14:textId="64CCA05E" w:rsidR="00AD1CC2" w:rsidRPr="008E16FC" w:rsidRDefault="004D6E35" w:rsidP="004D6E35">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698B0FBD" w14:textId="77777777" w:rsidR="00AD1CC2" w:rsidRPr="008E16FC" w:rsidRDefault="00AD1CC2" w:rsidP="005C10C5">
            <w:pPr>
              <w:snapToGrid w:val="0"/>
              <w:jc w:val="center"/>
            </w:pPr>
          </w:p>
        </w:tc>
        <w:tc>
          <w:tcPr>
            <w:tcW w:w="567" w:type="dxa"/>
            <w:tcBorders>
              <w:top w:val="single" w:sz="4" w:space="0" w:color="000000" w:themeColor="text1"/>
              <w:left w:val="single" w:sz="4" w:space="0" w:color="000000" w:themeColor="text1"/>
              <w:bottom w:val="single" w:sz="4" w:space="0" w:color="000000" w:themeColor="text1"/>
            </w:tcBorders>
          </w:tcPr>
          <w:p w14:paraId="054C84F0" w14:textId="77777777" w:rsidR="00AD1CC2" w:rsidRPr="008E16FC" w:rsidRDefault="00AD1CC2" w:rsidP="005C10C5">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AA5A" w14:textId="77777777" w:rsidR="00AD1CC2" w:rsidRPr="008E16FC" w:rsidRDefault="00AD1CC2" w:rsidP="00D346C5">
            <w:pPr>
              <w:snapToGrid w:val="0"/>
              <w:jc w:val="center"/>
            </w:pPr>
          </w:p>
        </w:tc>
      </w:tr>
      <w:tr w:rsidR="00DC2DE6" w:rsidRPr="008E16FC" w14:paraId="0E8CDB8F"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2467294C" w14:textId="7E26BFF0" w:rsidR="00AD1CC2" w:rsidRPr="008E16FC" w:rsidRDefault="005C10C5" w:rsidP="00BD3B2C">
            <w:pPr>
              <w:pStyle w:val="ListParagraph"/>
              <w:numPr>
                <w:ilvl w:val="0"/>
                <w:numId w:val="2"/>
              </w:numPr>
              <w:snapToGrid w:val="0"/>
            </w:pPr>
            <w:r w:rsidRPr="008E16FC">
              <w:t>Interpretar gestos predefinidos (</w:t>
            </w:r>
            <w:proofErr w:type="spellStart"/>
            <w:r w:rsidRPr="008E16FC">
              <w:t>play</w:t>
            </w:r>
            <w:proofErr w:type="spellEnd"/>
            <w:r w:rsidRPr="008E16FC">
              <w:t>/pause, siguiente, anterior, adelantar, retroceder, mute/</w:t>
            </w:r>
            <w:proofErr w:type="spellStart"/>
            <w:r w:rsidRPr="008E16FC">
              <w:t>unmute</w:t>
            </w:r>
            <w:proofErr w:type="spellEnd"/>
            <w:r w:rsidRPr="008E16FC">
              <w:t>).</w:t>
            </w:r>
          </w:p>
        </w:tc>
        <w:tc>
          <w:tcPr>
            <w:tcW w:w="567" w:type="dxa"/>
            <w:tcBorders>
              <w:top w:val="single" w:sz="4" w:space="0" w:color="000000" w:themeColor="text1"/>
              <w:left w:val="single" w:sz="4" w:space="0" w:color="000000" w:themeColor="text1"/>
              <w:bottom w:val="single" w:sz="4" w:space="0" w:color="000000" w:themeColor="text1"/>
            </w:tcBorders>
          </w:tcPr>
          <w:p w14:paraId="0D37BEF2" w14:textId="3DD4C86B" w:rsidR="00AD1CC2" w:rsidRPr="008E16FC" w:rsidRDefault="005C10C5" w:rsidP="005C10C5">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2EA5075B" w14:textId="2719817F" w:rsidR="00AD1CC2" w:rsidRPr="008E16FC" w:rsidRDefault="005C10C5" w:rsidP="005C10C5">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470A4D6A" w14:textId="77777777" w:rsidR="00AD1CC2" w:rsidRPr="008E16FC" w:rsidRDefault="00AD1CC2" w:rsidP="005C10C5">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8BD23" w14:textId="77777777" w:rsidR="00AD1CC2" w:rsidRPr="008E16FC" w:rsidRDefault="00AD1CC2" w:rsidP="00D346C5">
            <w:pPr>
              <w:snapToGrid w:val="0"/>
              <w:jc w:val="center"/>
            </w:pPr>
          </w:p>
        </w:tc>
      </w:tr>
      <w:tr w:rsidR="00DC2DE6" w:rsidRPr="008E16FC" w14:paraId="159B8621"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4CCFA988" w14:textId="327B147F" w:rsidR="00AD1CC2" w:rsidRPr="008E16FC" w:rsidRDefault="00772229">
            <w:pPr>
              <w:numPr>
                <w:ilvl w:val="0"/>
                <w:numId w:val="2"/>
              </w:numPr>
              <w:snapToGrid w:val="0"/>
            </w:pPr>
            <w:r w:rsidRPr="008E16FC">
              <w:t>Navegar entre videos mediante gestos de barrido lateral.</w:t>
            </w:r>
          </w:p>
        </w:tc>
        <w:tc>
          <w:tcPr>
            <w:tcW w:w="567" w:type="dxa"/>
            <w:tcBorders>
              <w:top w:val="single" w:sz="4" w:space="0" w:color="000000" w:themeColor="text1"/>
              <w:left w:val="single" w:sz="4" w:space="0" w:color="000000" w:themeColor="text1"/>
              <w:bottom w:val="single" w:sz="4" w:space="0" w:color="000000" w:themeColor="text1"/>
            </w:tcBorders>
          </w:tcPr>
          <w:p w14:paraId="0031CCBE" w14:textId="195B43E4" w:rsidR="00AD1CC2" w:rsidRPr="008E16FC" w:rsidRDefault="00772229" w:rsidP="005C10C5">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11884A9A" w14:textId="5D48342E" w:rsidR="00AD1CC2" w:rsidRPr="008E16FC" w:rsidRDefault="00772229" w:rsidP="005C10C5">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68991608" w14:textId="77777777" w:rsidR="00AD1CC2" w:rsidRPr="008E16FC" w:rsidRDefault="00AD1CC2" w:rsidP="005C10C5">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F123D" w14:textId="403762B6" w:rsidR="00AD1CC2" w:rsidRPr="008E16FC" w:rsidRDefault="00D346C5" w:rsidP="00D346C5">
            <w:pPr>
              <w:snapToGrid w:val="0"/>
              <w:jc w:val="center"/>
            </w:pPr>
            <w:r w:rsidRPr="008E16FC">
              <w:t>X</w:t>
            </w:r>
          </w:p>
        </w:tc>
      </w:tr>
      <w:tr w:rsidR="00DC2DE6" w:rsidRPr="008E16FC" w14:paraId="0A35CE88"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0A755CE9" w14:textId="31B53B3F" w:rsidR="00AD1CC2" w:rsidRPr="008E16FC" w:rsidRDefault="00DD4AA8">
            <w:pPr>
              <w:numPr>
                <w:ilvl w:val="0"/>
                <w:numId w:val="2"/>
              </w:numPr>
              <w:snapToGrid w:val="0"/>
            </w:pPr>
            <w:r w:rsidRPr="008E16FC">
              <w:t>Adelantar y retroceder dentro de un video en curso mediante gestos definidos.</w:t>
            </w:r>
          </w:p>
        </w:tc>
        <w:tc>
          <w:tcPr>
            <w:tcW w:w="567" w:type="dxa"/>
            <w:tcBorders>
              <w:top w:val="single" w:sz="4" w:space="0" w:color="000000" w:themeColor="text1"/>
              <w:left w:val="single" w:sz="4" w:space="0" w:color="000000" w:themeColor="text1"/>
              <w:bottom w:val="single" w:sz="4" w:space="0" w:color="000000" w:themeColor="text1"/>
            </w:tcBorders>
          </w:tcPr>
          <w:p w14:paraId="743C5457" w14:textId="0136702A" w:rsidR="00AD1CC2" w:rsidRPr="008E16FC" w:rsidRDefault="00DD4AA8"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497C8C62" w14:textId="2079A73E" w:rsidR="00AD1CC2" w:rsidRPr="008E16FC" w:rsidRDefault="00DD4AA8"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478261AF" w14:textId="77777777" w:rsidR="00AD1CC2" w:rsidRPr="008E16FC" w:rsidRDefault="00AD1CC2" w:rsidP="00DD4AA8">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A4A6B" w14:textId="77777777" w:rsidR="00AD1CC2" w:rsidRPr="008E16FC" w:rsidRDefault="00AD1CC2" w:rsidP="00DD4AA8">
            <w:pPr>
              <w:snapToGrid w:val="0"/>
              <w:jc w:val="center"/>
            </w:pPr>
          </w:p>
        </w:tc>
      </w:tr>
      <w:tr w:rsidR="00DC2DE6" w:rsidRPr="008E16FC" w14:paraId="624514C1"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4D40DAFF" w14:textId="3A13DB91" w:rsidR="00AD1CC2" w:rsidRPr="008E16FC" w:rsidRDefault="00DD4AA8">
            <w:pPr>
              <w:numPr>
                <w:ilvl w:val="0"/>
                <w:numId w:val="2"/>
              </w:numPr>
              <w:snapToGrid w:val="0"/>
            </w:pPr>
            <w:r w:rsidRPr="008E16FC">
              <w:t>Activar y desactivar el Sonido (mute/</w:t>
            </w:r>
            <w:proofErr w:type="spellStart"/>
            <w:r w:rsidRPr="008E16FC">
              <w:t>unmute</w:t>
            </w:r>
            <w:proofErr w:type="spellEnd"/>
            <w:r w:rsidRPr="008E16FC">
              <w:t xml:space="preserve">) con un gesto dedicado. </w:t>
            </w:r>
          </w:p>
        </w:tc>
        <w:tc>
          <w:tcPr>
            <w:tcW w:w="567" w:type="dxa"/>
            <w:tcBorders>
              <w:top w:val="single" w:sz="4" w:space="0" w:color="000000" w:themeColor="text1"/>
              <w:left w:val="single" w:sz="4" w:space="0" w:color="000000" w:themeColor="text1"/>
              <w:bottom w:val="single" w:sz="4" w:space="0" w:color="000000" w:themeColor="text1"/>
            </w:tcBorders>
          </w:tcPr>
          <w:p w14:paraId="50E2A4FA" w14:textId="4F6F4FAE" w:rsidR="00AD1CC2" w:rsidRPr="008E16FC" w:rsidRDefault="00982B00"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21DFF811" w14:textId="7C509A34" w:rsidR="00AD1CC2" w:rsidRPr="008E16FC" w:rsidRDefault="00982B00"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5377E03D" w14:textId="77777777" w:rsidR="00AD1CC2" w:rsidRPr="008E16FC" w:rsidRDefault="00AD1CC2" w:rsidP="00DD4AA8">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2723B" w14:textId="77777777" w:rsidR="00AD1CC2" w:rsidRPr="008E16FC" w:rsidRDefault="00AD1CC2" w:rsidP="00DD4AA8">
            <w:pPr>
              <w:snapToGrid w:val="0"/>
              <w:jc w:val="center"/>
            </w:pPr>
          </w:p>
        </w:tc>
      </w:tr>
      <w:tr w:rsidR="00DC2DE6" w:rsidRPr="008E16FC" w14:paraId="1DB79515"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0F3A095B" w14:textId="38499CFC" w:rsidR="00AD1CC2" w:rsidRPr="008E16FC" w:rsidRDefault="00436364">
            <w:pPr>
              <w:numPr>
                <w:ilvl w:val="0"/>
                <w:numId w:val="2"/>
              </w:numPr>
              <w:snapToGrid w:val="0"/>
            </w:pPr>
            <w:r w:rsidRPr="008E16FC">
              <w:t xml:space="preserve">Mostrar </w:t>
            </w:r>
            <w:proofErr w:type="spellStart"/>
            <w:r w:rsidRPr="008E16FC">
              <w:t>feedback</w:t>
            </w:r>
            <w:proofErr w:type="spellEnd"/>
            <w:r w:rsidRPr="008E16FC">
              <w:t xml:space="preserve"> visual superpuesto en la pantalla del reproductor.</w:t>
            </w:r>
          </w:p>
        </w:tc>
        <w:tc>
          <w:tcPr>
            <w:tcW w:w="567" w:type="dxa"/>
            <w:tcBorders>
              <w:top w:val="single" w:sz="4" w:space="0" w:color="000000" w:themeColor="text1"/>
              <w:left w:val="single" w:sz="4" w:space="0" w:color="000000" w:themeColor="text1"/>
              <w:bottom w:val="single" w:sz="4" w:space="0" w:color="000000" w:themeColor="text1"/>
            </w:tcBorders>
          </w:tcPr>
          <w:p w14:paraId="4C30DFF3" w14:textId="4857A60A" w:rsidR="00AD1CC2" w:rsidRPr="008E16FC" w:rsidRDefault="00436364"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0A0C44A6" w14:textId="6589B854" w:rsidR="00AD1CC2" w:rsidRPr="008E16FC" w:rsidRDefault="00436364"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2CFBAD04" w14:textId="77777777" w:rsidR="00AD1CC2" w:rsidRPr="008E16FC" w:rsidRDefault="00AD1CC2" w:rsidP="00DD4AA8">
            <w:pPr>
              <w:snapToGrid w:val="0"/>
              <w:jc w:val="center"/>
            </w:pP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933DD" w14:textId="77777777" w:rsidR="00AD1CC2" w:rsidRPr="008E16FC" w:rsidRDefault="00AD1CC2" w:rsidP="00DD4AA8">
            <w:pPr>
              <w:snapToGrid w:val="0"/>
              <w:jc w:val="center"/>
            </w:pPr>
          </w:p>
        </w:tc>
      </w:tr>
      <w:tr w:rsidR="00DC2DE6" w:rsidRPr="008E16FC" w14:paraId="15508BF5"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26DEFA68" w14:textId="3D235E14" w:rsidR="00AD1CC2" w:rsidRPr="008E16FC" w:rsidRDefault="001A268C">
            <w:pPr>
              <w:numPr>
                <w:ilvl w:val="0"/>
                <w:numId w:val="2"/>
              </w:numPr>
              <w:snapToGrid w:val="0"/>
            </w:pPr>
            <w:r w:rsidRPr="008E16FC">
              <w:t>Transferir videos a otro dispositivo en red local mediante gesto de arrastre.</w:t>
            </w:r>
          </w:p>
        </w:tc>
        <w:tc>
          <w:tcPr>
            <w:tcW w:w="567" w:type="dxa"/>
            <w:tcBorders>
              <w:top w:val="single" w:sz="4" w:space="0" w:color="000000" w:themeColor="text1"/>
              <w:left w:val="single" w:sz="4" w:space="0" w:color="000000" w:themeColor="text1"/>
              <w:bottom w:val="single" w:sz="4" w:space="0" w:color="000000" w:themeColor="text1"/>
            </w:tcBorders>
          </w:tcPr>
          <w:p w14:paraId="0662B938" w14:textId="1E35B9E0" w:rsidR="00AD1CC2" w:rsidRPr="008E16FC" w:rsidRDefault="001A268C" w:rsidP="00DD4AA8">
            <w:pPr>
              <w:snapToGrid w:val="0"/>
              <w:jc w:val="center"/>
            </w:pPr>
            <w:r w:rsidRPr="008E16FC">
              <w:t>X</w:t>
            </w:r>
          </w:p>
        </w:tc>
        <w:tc>
          <w:tcPr>
            <w:tcW w:w="567" w:type="dxa"/>
            <w:tcBorders>
              <w:top w:val="single" w:sz="4" w:space="0" w:color="000000" w:themeColor="text1"/>
              <w:left w:val="single" w:sz="4" w:space="0" w:color="000000" w:themeColor="text1"/>
              <w:bottom w:val="single" w:sz="4" w:space="0" w:color="000000" w:themeColor="text1"/>
            </w:tcBorders>
          </w:tcPr>
          <w:p w14:paraId="14685FA1" w14:textId="77777777" w:rsidR="00AD1CC2" w:rsidRPr="008E16FC" w:rsidRDefault="00AD1CC2" w:rsidP="00DD4AA8">
            <w:pPr>
              <w:snapToGrid w:val="0"/>
              <w:jc w:val="center"/>
            </w:pPr>
          </w:p>
        </w:tc>
        <w:tc>
          <w:tcPr>
            <w:tcW w:w="567" w:type="dxa"/>
            <w:tcBorders>
              <w:top w:val="single" w:sz="4" w:space="0" w:color="000000" w:themeColor="text1"/>
              <w:left w:val="single" w:sz="4" w:space="0" w:color="000000" w:themeColor="text1"/>
              <w:bottom w:val="single" w:sz="4" w:space="0" w:color="000000" w:themeColor="text1"/>
            </w:tcBorders>
          </w:tcPr>
          <w:p w14:paraId="7356C4C3" w14:textId="0E2878A8" w:rsidR="00AD1CC2" w:rsidRPr="008E16FC" w:rsidRDefault="001A268C" w:rsidP="00DD4AA8">
            <w:pPr>
              <w:snapToGrid w:val="0"/>
              <w:jc w:val="center"/>
            </w:pPr>
            <w:r w:rsidRPr="008E16FC">
              <w:t>X</w:t>
            </w: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75D3B" w14:textId="41A973F0" w:rsidR="00AD1CC2" w:rsidRPr="008E16FC" w:rsidRDefault="001A268C" w:rsidP="00DD4AA8">
            <w:pPr>
              <w:snapToGrid w:val="0"/>
              <w:jc w:val="center"/>
            </w:pPr>
            <w:r w:rsidRPr="008E16FC">
              <w:t>X</w:t>
            </w:r>
          </w:p>
        </w:tc>
      </w:tr>
      <w:tr w:rsidR="00DC2DE6" w:rsidRPr="008E16FC" w14:paraId="39D7AAA7" w14:textId="77777777" w:rsidTr="6C2C1D02">
        <w:trPr>
          <w:trHeight w:val="850"/>
        </w:trPr>
        <w:tc>
          <w:tcPr>
            <w:tcW w:w="4958" w:type="dxa"/>
            <w:tcBorders>
              <w:top w:val="single" w:sz="4" w:space="0" w:color="000000" w:themeColor="text1"/>
              <w:left w:val="single" w:sz="4" w:space="0" w:color="000000" w:themeColor="text1"/>
              <w:bottom w:val="single" w:sz="4" w:space="0" w:color="000000" w:themeColor="text1"/>
            </w:tcBorders>
          </w:tcPr>
          <w:p w14:paraId="4E160295" w14:textId="44442760" w:rsidR="00AD1CC2" w:rsidRPr="008E16FC" w:rsidRDefault="00C5007D">
            <w:pPr>
              <w:numPr>
                <w:ilvl w:val="0"/>
                <w:numId w:val="2"/>
              </w:numPr>
              <w:snapToGrid w:val="0"/>
            </w:pPr>
            <w:r w:rsidRPr="008E16FC">
              <w:t>Gestionar la comunicación entre dispositivos en red local.</w:t>
            </w:r>
          </w:p>
        </w:tc>
        <w:tc>
          <w:tcPr>
            <w:tcW w:w="567" w:type="dxa"/>
            <w:tcBorders>
              <w:top w:val="single" w:sz="4" w:space="0" w:color="000000" w:themeColor="text1"/>
              <w:left w:val="single" w:sz="4" w:space="0" w:color="000000" w:themeColor="text1"/>
              <w:bottom w:val="single" w:sz="4" w:space="0" w:color="000000" w:themeColor="text1"/>
            </w:tcBorders>
          </w:tcPr>
          <w:p w14:paraId="52823DBB" w14:textId="77777777" w:rsidR="00AD1CC2" w:rsidRPr="008E16FC" w:rsidRDefault="00AD1CC2" w:rsidP="00DD4AA8">
            <w:pPr>
              <w:snapToGrid w:val="0"/>
              <w:jc w:val="center"/>
            </w:pPr>
          </w:p>
        </w:tc>
        <w:tc>
          <w:tcPr>
            <w:tcW w:w="567" w:type="dxa"/>
            <w:tcBorders>
              <w:top w:val="single" w:sz="4" w:space="0" w:color="000000" w:themeColor="text1"/>
              <w:left w:val="single" w:sz="4" w:space="0" w:color="000000" w:themeColor="text1"/>
              <w:bottom w:val="single" w:sz="4" w:space="0" w:color="000000" w:themeColor="text1"/>
            </w:tcBorders>
          </w:tcPr>
          <w:p w14:paraId="6986FD88" w14:textId="77777777" w:rsidR="00AD1CC2" w:rsidRPr="008E16FC" w:rsidRDefault="00AD1CC2" w:rsidP="00DD4AA8">
            <w:pPr>
              <w:snapToGrid w:val="0"/>
              <w:jc w:val="center"/>
            </w:pPr>
          </w:p>
        </w:tc>
        <w:tc>
          <w:tcPr>
            <w:tcW w:w="567" w:type="dxa"/>
            <w:tcBorders>
              <w:top w:val="single" w:sz="4" w:space="0" w:color="000000" w:themeColor="text1"/>
              <w:left w:val="single" w:sz="4" w:space="0" w:color="000000" w:themeColor="text1"/>
              <w:bottom w:val="single" w:sz="4" w:space="0" w:color="000000" w:themeColor="text1"/>
            </w:tcBorders>
          </w:tcPr>
          <w:p w14:paraId="3EDAF7CD" w14:textId="35349305" w:rsidR="00AD1CC2" w:rsidRPr="008E16FC" w:rsidRDefault="00C5007D" w:rsidP="00DD4AA8">
            <w:pPr>
              <w:snapToGrid w:val="0"/>
              <w:jc w:val="center"/>
            </w:pPr>
            <w:r w:rsidRPr="008E16FC">
              <w:t>X</w:t>
            </w:r>
          </w:p>
        </w:tc>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13914" w14:textId="77777777" w:rsidR="00AD1CC2" w:rsidRPr="008E16FC" w:rsidRDefault="00AD1CC2" w:rsidP="00DD4AA8">
            <w:pPr>
              <w:snapToGrid w:val="0"/>
              <w:jc w:val="center"/>
            </w:pPr>
          </w:p>
        </w:tc>
      </w:tr>
    </w:tbl>
    <w:p w14:paraId="3B27F7D6" w14:textId="552A940B" w:rsidR="00884B55" w:rsidRPr="008E16FC" w:rsidRDefault="00884B55" w:rsidP="00884B55"/>
    <w:p w14:paraId="63F27E34" w14:textId="77777777" w:rsidR="00884B55" w:rsidRPr="008E16FC" w:rsidRDefault="00884B55" w:rsidP="00884B55"/>
    <w:p w14:paraId="04B33660" w14:textId="77777777" w:rsidR="00884B55" w:rsidRPr="008E16FC" w:rsidRDefault="00884B55" w:rsidP="00884B55"/>
    <w:p w14:paraId="44863E52" w14:textId="364E732B" w:rsidR="00884B55" w:rsidRPr="008E16FC" w:rsidRDefault="00884B55" w:rsidP="513D914C"/>
    <w:p w14:paraId="3D000559" w14:textId="3647A350" w:rsidR="00884B55" w:rsidRPr="008E16FC" w:rsidRDefault="00884B55" w:rsidP="35F63287"/>
    <w:p w14:paraId="0FEDA76B" w14:textId="77777777" w:rsidR="00AD1CC2" w:rsidRPr="008E16FC" w:rsidRDefault="00AD1CC2">
      <w:pPr>
        <w:pStyle w:val="Heading1"/>
        <w:rPr>
          <w:lang w:val="es-CL"/>
        </w:rPr>
      </w:pPr>
      <w:bookmarkStart w:id="32" w:name="__RefHeading__278_302858584"/>
      <w:bookmarkStart w:id="33" w:name="__RefHeading__1322_226103980"/>
      <w:bookmarkStart w:id="34" w:name="_Ref514572910"/>
      <w:bookmarkEnd w:id="32"/>
      <w:bookmarkEnd w:id="33"/>
      <w:r w:rsidRPr="008E16FC">
        <w:rPr>
          <w:lang w:val="es-CL"/>
        </w:rPr>
        <w:t>Módulo [XX]</w:t>
      </w:r>
      <w:bookmarkEnd w:id="34"/>
    </w:p>
    <w:p w14:paraId="2B3C7762" w14:textId="77777777" w:rsidR="00AD1CC2" w:rsidRPr="008E16FC" w:rsidRDefault="00AD1CC2">
      <w:pPr>
        <w:pStyle w:val="BodyText"/>
        <w:rPr>
          <w:lang w:val="es-CL"/>
        </w:rPr>
      </w:pPr>
      <w:r w:rsidRPr="008E16FC">
        <w:rPr>
          <w:lang w:val="es-CL"/>
        </w:rPr>
        <w:t>[</w:t>
      </w:r>
      <w:r w:rsidRPr="008E16FC">
        <w:rPr>
          <w:i/>
          <w:iCs/>
          <w:lang w:val="es-CL"/>
        </w:rPr>
        <w:t>NOTA</w:t>
      </w:r>
      <w:r w:rsidRPr="008E16FC">
        <w:rPr>
          <w:lang w:val="es-CL"/>
        </w:rPr>
        <w:t>: Copie esta sección como plantilla para cada módulo del sistema.]</w:t>
      </w:r>
    </w:p>
    <w:p w14:paraId="49BCB754" w14:textId="20E71C19" w:rsidR="00AD1CC2" w:rsidRPr="008E16FC" w:rsidRDefault="00741558">
      <w:pPr>
        <w:pStyle w:val="Heading2"/>
        <w:rPr>
          <w:lang w:val="es-CL"/>
        </w:rPr>
      </w:pPr>
      <w:bookmarkStart w:id="35" w:name="__RefHeading__1324_226103980"/>
      <w:bookmarkStart w:id="36" w:name="__RefHeading__280_302858584"/>
      <w:bookmarkEnd w:id="35"/>
      <w:bookmarkEnd w:id="36"/>
      <w:r w:rsidRPr="008E16FC">
        <w:rPr>
          <w:lang w:val="es-CL"/>
        </w:rPr>
        <w:t>Módulo Servicio de Gestos (SG)</w:t>
      </w:r>
    </w:p>
    <w:tbl>
      <w:tblPr>
        <w:tblW w:w="8619" w:type="dxa"/>
        <w:tblInd w:w="1188" w:type="dxa"/>
        <w:tblLayout w:type="fixed"/>
        <w:tblLook w:val="0000" w:firstRow="0" w:lastRow="0" w:firstColumn="0" w:lastColumn="0" w:noHBand="0" w:noVBand="0"/>
      </w:tblPr>
      <w:tblGrid>
        <w:gridCol w:w="1664"/>
        <w:gridCol w:w="6955"/>
      </w:tblGrid>
      <w:tr w:rsidR="00D65547" w:rsidRPr="008E16FC" w14:paraId="344D8653" w14:textId="77777777" w:rsidTr="003B7BDD">
        <w:trPr>
          <w:trHeight w:val="747"/>
        </w:trPr>
        <w:tc>
          <w:tcPr>
            <w:tcW w:w="1664" w:type="dxa"/>
          </w:tcPr>
          <w:p w14:paraId="67D1EB5A" w14:textId="77777777" w:rsidR="00AD1CC2" w:rsidRPr="008E16FC" w:rsidRDefault="00AD1CC2">
            <w:pPr>
              <w:pStyle w:val="BodyText"/>
              <w:snapToGrid w:val="0"/>
              <w:ind w:left="0"/>
              <w:rPr>
                <w:lang w:val="es-CL"/>
              </w:rPr>
            </w:pPr>
            <w:r w:rsidRPr="008E16FC">
              <w:rPr>
                <w:b/>
                <w:bCs/>
                <w:lang w:val="es-CL"/>
              </w:rPr>
              <w:t>Propósito</w:t>
            </w:r>
          </w:p>
        </w:tc>
        <w:tc>
          <w:tcPr>
            <w:tcW w:w="6955" w:type="dxa"/>
          </w:tcPr>
          <w:p w14:paraId="7B3ED3BA" w14:textId="03541C7E" w:rsidR="00AD1CC2" w:rsidRPr="008E16FC" w:rsidRDefault="00051AB2">
            <w:pPr>
              <w:pStyle w:val="BodyText"/>
              <w:snapToGrid w:val="0"/>
              <w:ind w:left="0"/>
              <w:rPr>
                <w:lang w:val="es-CL"/>
              </w:rPr>
            </w:pPr>
            <w:r w:rsidRPr="008E16FC">
              <w:rPr>
                <w:lang w:val="es-CL"/>
              </w:rPr>
              <w:t>Detectar y reconocer gestos de la mano en tiempo real utilizando la cámara del dispositivo, transformando las señales visuales en eventos de control que serán enviados al Controlador Multimedia o al Servicio LAN.</w:t>
            </w:r>
          </w:p>
        </w:tc>
      </w:tr>
      <w:tr w:rsidR="00D65547" w:rsidRPr="008E16FC" w14:paraId="24AA1625" w14:textId="77777777" w:rsidTr="003B7BDD">
        <w:trPr>
          <w:trHeight w:val="1311"/>
        </w:trPr>
        <w:tc>
          <w:tcPr>
            <w:tcW w:w="1664" w:type="dxa"/>
          </w:tcPr>
          <w:p w14:paraId="1D26EC74" w14:textId="77777777" w:rsidR="00AD1CC2" w:rsidRPr="008E16FC" w:rsidRDefault="00AD1CC2">
            <w:pPr>
              <w:pStyle w:val="BodyText"/>
              <w:snapToGrid w:val="0"/>
              <w:ind w:left="0"/>
              <w:rPr>
                <w:lang w:val="es-CL"/>
              </w:rPr>
            </w:pPr>
            <w:r w:rsidRPr="008E16FC">
              <w:rPr>
                <w:b/>
                <w:bCs/>
                <w:lang w:val="es-CL"/>
              </w:rPr>
              <w:t>General</w:t>
            </w:r>
          </w:p>
        </w:tc>
        <w:tc>
          <w:tcPr>
            <w:tcW w:w="6955" w:type="dxa"/>
          </w:tcPr>
          <w:p w14:paraId="7949F0DC" w14:textId="2527E37D" w:rsidR="00AD1CC2" w:rsidRPr="008E16FC" w:rsidRDefault="00D85B05">
            <w:pPr>
              <w:pStyle w:val="BodyText"/>
              <w:snapToGrid w:val="0"/>
              <w:ind w:left="0"/>
              <w:rPr>
                <w:lang w:val="es-CL"/>
              </w:rPr>
            </w:pPr>
            <w:r w:rsidRPr="008E16FC">
              <w:rPr>
                <w:lang w:val="es-CL"/>
              </w:rPr>
              <w:t xml:space="preserve">Este módulo se ubica al inicio de la cadena de procesamiento. Su entrada principal es el flujo de video de la cámara integrada, y su salida son etiquetas de gestos reconocidos (ej. </w:t>
            </w:r>
            <w:proofErr w:type="spellStart"/>
            <w:r w:rsidRPr="008E16FC">
              <w:rPr>
                <w:rStyle w:val="Emphasis"/>
                <w:i w:val="0"/>
                <w:iCs w:val="0"/>
                <w:lang w:val="es-CL"/>
              </w:rPr>
              <w:t>play</w:t>
            </w:r>
            <w:proofErr w:type="spellEnd"/>
            <w:r w:rsidRPr="008E16FC">
              <w:rPr>
                <w:rStyle w:val="Emphasis"/>
                <w:i w:val="0"/>
                <w:iCs w:val="0"/>
                <w:lang w:val="es-CL"/>
              </w:rPr>
              <w:t>, pause, siguiente, anterior, adelantar, retroceder, mute/</w:t>
            </w:r>
            <w:proofErr w:type="spellStart"/>
            <w:r w:rsidRPr="008E16FC">
              <w:rPr>
                <w:rStyle w:val="Emphasis"/>
                <w:i w:val="0"/>
                <w:iCs w:val="0"/>
                <w:lang w:val="es-CL"/>
              </w:rPr>
              <w:t>unmute</w:t>
            </w:r>
            <w:proofErr w:type="spellEnd"/>
            <w:r w:rsidRPr="008E16FC">
              <w:rPr>
                <w:rStyle w:val="Emphasis"/>
                <w:i w:val="0"/>
                <w:iCs w:val="0"/>
                <w:lang w:val="es-CL"/>
              </w:rPr>
              <w:t>, transferir</w:t>
            </w:r>
            <w:r w:rsidRPr="008E16FC">
              <w:rPr>
                <w:lang w:val="es-CL"/>
              </w:rPr>
              <w:t xml:space="preserve">). Se comunica directamente con el </w:t>
            </w:r>
            <w:r w:rsidRPr="008E16FC">
              <w:rPr>
                <w:rStyle w:val="Strong"/>
                <w:b w:val="0"/>
                <w:lang w:val="es-CL"/>
              </w:rPr>
              <w:t>Controlador Multimedia</w:t>
            </w:r>
            <w:r w:rsidRPr="008E16FC">
              <w:rPr>
                <w:lang w:val="es-CL"/>
              </w:rPr>
              <w:t xml:space="preserve"> (para control local del reproductor) y con el </w:t>
            </w:r>
            <w:r w:rsidRPr="008E16FC">
              <w:rPr>
                <w:rStyle w:val="Strong"/>
                <w:b w:val="0"/>
                <w:lang w:val="es-CL"/>
              </w:rPr>
              <w:t>Servicio LAN</w:t>
            </w:r>
            <w:r w:rsidRPr="008E16FC">
              <w:rPr>
                <w:lang w:val="es-CL"/>
              </w:rPr>
              <w:t xml:space="preserve"> (para transferencia o sincronización remota).</w:t>
            </w:r>
          </w:p>
        </w:tc>
      </w:tr>
      <w:tr w:rsidR="00D65547" w:rsidRPr="008E16FC" w14:paraId="65F43D73" w14:textId="77777777" w:rsidTr="003B7BDD">
        <w:trPr>
          <w:trHeight w:val="1823"/>
        </w:trPr>
        <w:tc>
          <w:tcPr>
            <w:tcW w:w="1664" w:type="dxa"/>
          </w:tcPr>
          <w:p w14:paraId="2C204469" w14:textId="77777777" w:rsidR="00AD1CC2" w:rsidRPr="008E16FC" w:rsidRDefault="00AD1CC2">
            <w:pPr>
              <w:pStyle w:val="BodyText"/>
              <w:snapToGrid w:val="0"/>
              <w:ind w:left="0"/>
              <w:rPr>
                <w:lang w:val="es-CL"/>
              </w:rPr>
            </w:pPr>
            <w:r w:rsidRPr="008E16FC">
              <w:rPr>
                <w:b/>
                <w:bCs/>
                <w:lang w:val="es-CL"/>
              </w:rPr>
              <w:t>Marco Técnico del Módulo</w:t>
            </w:r>
          </w:p>
        </w:tc>
        <w:tc>
          <w:tcPr>
            <w:tcW w:w="6955" w:type="dxa"/>
          </w:tcPr>
          <w:p w14:paraId="5B4679D0" w14:textId="185F8979" w:rsidR="004E6B12" w:rsidRPr="008E16FC" w:rsidRDefault="004E6B12" w:rsidP="004E6B12">
            <w:pPr>
              <w:pStyle w:val="BodyText"/>
              <w:numPr>
                <w:ilvl w:val="0"/>
                <w:numId w:val="15"/>
              </w:numPr>
              <w:snapToGrid w:val="0"/>
              <w:rPr>
                <w:lang w:val="es-CL"/>
              </w:rPr>
            </w:pPr>
            <w:r w:rsidRPr="008E16FC">
              <w:rPr>
                <w:lang w:val="es-CL"/>
              </w:rPr>
              <w:t xml:space="preserve">Visión por computador: </w:t>
            </w:r>
            <w:proofErr w:type="spellStart"/>
            <w:r w:rsidRPr="008E16FC">
              <w:rPr>
                <w:lang w:val="es-CL"/>
              </w:rPr>
              <w:t>OpenCV</w:t>
            </w:r>
            <w:proofErr w:type="spellEnd"/>
            <w:r w:rsidRPr="008E16FC">
              <w:rPr>
                <w:lang w:val="es-CL"/>
              </w:rPr>
              <w:t xml:space="preserve"> y </w:t>
            </w:r>
            <w:proofErr w:type="spellStart"/>
            <w:r w:rsidRPr="008E16FC">
              <w:rPr>
                <w:lang w:val="es-CL"/>
              </w:rPr>
              <w:t>MediaPipe</w:t>
            </w:r>
            <w:proofErr w:type="spellEnd"/>
            <w:r w:rsidRPr="008E16FC">
              <w:rPr>
                <w:lang w:val="es-CL"/>
              </w:rPr>
              <w:t xml:space="preserve"> para detección de manos y </w:t>
            </w:r>
            <w:proofErr w:type="spellStart"/>
            <w:r w:rsidRPr="008E16FC">
              <w:rPr>
                <w:lang w:val="es-CL"/>
              </w:rPr>
              <w:t>landmarks</w:t>
            </w:r>
            <w:proofErr w:type="spellEnd"/>
            <w:r w:rsidRPr="008E16FC">
              <w:rPr>
                <w:lang w:val="es-CL"/>
              </w:rPr>
              <w:t>.</w:t>
            </w:r>
          </w:p>
          <w:p w14:paraId="7BD28F77" w14:textId="36AE6125" w:rsidR="004E6B12" w:rsidRPr="008E16FC" w:rsidRDefault="004E6B12" w:rsidP="004E6B12">
            <w:pPr>
              <w:pStyle w:val="BodyText"/>
              <w:numPr>
                <w:ilvl w:val="0"/>
                <w:numId w:val="15"/>
              </w:numPr>
              <w:snapToGrid w:val="0"/>
              <w:rPr>
                <w:lang w:val="es-CL"/>
              </w:rPr>
            </w:pPr>
            <w:r w:rsidRPr="008E16FC">
              <w:rPr>
                <w:lang w:val="es-CL"/>
              </w:rPr>
              <w:t>Modelos de IA: CNN para extracción de características espaciales y LSTM para secuencias temporales de gestos dinámicos.</w:t>
            </w:r>
          </w:p>
          <w:p w14:paraId="208CD97F" w14:textId="77777777" w:rsidR="004E6B12" w:rsidRPr="008E16FC" w:rsidRDefault="004E6B12" w:rsidP="004E6B12">
            <w:pPr>
              <w:pStyle w:val="BodyText"/>
              <w:numPr>
                <w:ilvl w:val="0"/>
                <w:numId w:val="15"/>
              </w:numPr>
              <w:snapToGrid w:val="0"/>
              <w:rPr>
                <w:lang w:val="es-CL"/>
              </w:rPr>
            </w:pPr>
            <w:proofErr w:type="spellStart"/>
            <w:r w:rsidRPr="008E16FC">
              <w:rPr>
                <w:lang w:val="es-CL"/>
              </w:rPr>
              <w:t>Frameworks</w:t>
            </w:r>
            <w:proofErr w:type="spellEnd"/>
            <w:r w:rsidRPr="008E16FC">
              <w:rPr>
                <w:lang w:val="es-CL"/>
              </w:rPr>
              <w:t xml:space="preserve">: </w:t>
            </w:r>
            <w:proofErr w:type="spellStart"/>
            <w:r w:rsidRPr="008E16FC">
              <w:rPr>
                <w:lang w:val="es-CL"/>
              </w:rPr>
              <w:t>PyTorch</w:t>
            </w:r>
            <w:proofErr w:type="spellEnd"/>
            <w:r w:rsidRPr="008E16FC">
              <w:rPr>
                <w:lang w:val="es-CL"/>
              </w:rPr>
              <w:t xml:space="preserve"> / ONNX para entrenamiento e inferencia.</w:t>
            </w:r>
          </w:p>
          <w:p w14:paraId="1BD6957E" w14:textId="77777777" w:rsidR="00AD1CC2" w:rsidRPr="008E16FC" w:rsidRDefault="004E6B12" w:rsidP="004E6B12">
            <w:pPr>
              <w:pStyle w:val="BodyText"/>
              <w:numPr>
                <w:ilvl w:val="0"/>
                <w:numId w:val="15"/>
              </w:numPr>
              <w:snapToGrid w:val="0"/>
              <w:rPr>
                <w:lang w:val="es-CL"/>
              </w:rPr>
            </w:pPr>
            <w:r w:rsidRPr="008E16FC">
              <w:rPr>
                <w:lang w:val="es-CL"/>
              </w:rPr>
              <w:t xml:space="preserve">Optimización: técnicas de normalización y data </w:t>
            </w:r>
            <w:proofErr w:type="spellStart"/>
            <w:r w:rsidRPr="008E16FC">
              <w:rPr>
                <w:lang w:val="es-CL"/>
              </w:rPr>
              <w:t>augmentation</w:t>
            </w:r>
            <w:proofErr w:type="spellEnd"/>
            <w:r w:rsidRPr="008E16FC">
              <w:rPr>
                <w:lang w:val="es-CL"/>
              </w:rPr>
              <w:t xml:space="preserve"> para mejorar robustez ante variaciones de iluminación, fondo y usuario.</w:t>
            </w:r>
          </w:p>
          <w:p w14:paraId="6CED481C" w14:textId="69CAB4F4" w:rsidR="00AD1CC2" w:rsidRPr="008E16FC" w:rsidRDefault="00AD1CC2" w:rsidP="006865A4">
            <w:pPr>
              <w:pStyle w:val="BodyText"/>
              <w:snapToGrid w:val="0"/>
              <w:ind w:left="360"/>
              <w:rPr>
                <w:lang w:val="es-CL"/>
              </w:rPr>
            </w:pPr>
          </w:p>
        </w:tc>
      </w:tr>
    </w:tbl>
    <w:p w14:paraId="7958D9AF" w14:textId="15478D82" w:rsidR="00BA5B77" w:rsidRPr="008E16FC" w:rsidRDefault="00C540C0" w:rsidP="00C540C0">
      <w:pPr>
        <w:rPr>
          <w:rFonts w:ascii="Arial" w:hAnsi="Arial" w:cs="Arial"/>
          <w:b/>
          <w:bCs/>
          <w:sz w:val="28"/>
          <w:szCs w:val="28"/>
        </w:rPr>
      </w:pPr>
      <w:r w:rsidRPr="008E16FC">
        <w:rPr>
          <w:rFonts w:ascii="Arial" w:hAnsi="Arial" w:cs="Arial"/>
          <w:b/>
          <w:bCs/>
          <w:sz w:val="28"/>
          <w:szCs w:val="28"/>
        </w:rPr>
        <w:t xml:space="preserve">5.2.        </w:t>
      </w:r>
      <w:r w:rsidR="00BA5B77" w:rsidRPr="008E16FC">
        <w:rPr>
          <w:rFonts w:ascii="Arial" w:hAnsi="Arial" w:cs="Arial"/>
          <w:b/>
          <w:bCs/>
          <w:sz w:val="28"/>
          <w:szCs w:val="28"/>
        </w:rPr>
        <w:t xml:space="preserve"> </w:t>
      </w:r>
      <w:r w:rsidR="00C80EA7" w:rsidRPr="008E16FC">
        <w:rPr>
          <w:rFonts w:ascii="Arial" w:hAnsi="Arial" w:cs="Arial"/>
          <w:b/>
          <w:sz w:val="28"/>
          <w:szCs w:val="28"/>
        </w:rPr>
        <w:t>Módulo Controlador Multimedia (CM)</w:t>
      </w:r>
    </w:p>
    <w:tbl>
      <w:tblPr>
        <w:tblW w:w="8619" w:type="dxa"/>
        <w:tblInd w:w="1188" w:type="dxa"/>
        <w:tblLayout w:type="fixed"/>
        <w:tblLook w:val="0000" w:firstRow="0" w:lastRow="0" w:firstColumn="0" w:lastColumn="0" w:noHBand="0" w:noVBand="0"/>
      </w:tblPr>
      <w:tblGrid>
        <w:gridCol w:w="1664"/>
        <w:gridCol w:w="6955"/>
      </w:tblGrid>
      <w:tr w:rsidR="003B7BDD" w:rsidRPr="008E16FC" w14:paraId="015F362F" w14:textId="77777777">
        <w:trPr>
          <w:trHeight w:val="747"/>
        </w:trPr>
        <w:tc>
          <w:tcPr>
            <w:tcW w:w="1664" w:type="dxa"/>
          </w:tcPr>
          <w:p w14:paraId="4B7AAD22" w14:textId="77777777" w:rsidR="003B7BDD" w:rsidRPr="008E16FC" w:rsidRDefault="003B7BDD">
            <w:pPr>
              <w:pStyle w:val="BodyText"/>
              <w:snapToGrid w:val="0"/>
              <w:ind w:left="0"/>
              <w:rPr>
                <w:lang w:val="es-CL"/>
              </w:rPr>
            </w:pPr>
            <w:r w:rsidRPr="008E16FC">
              <w:rPr>
                <w:b/>
                <w:bCs/>
                <w:lang w:val="es-CL"/>
              </w:rPr>
              <w:t>Propósito</w:t>
            </w:r>
          </w:p>
        </w:tc>
        <w:tc>
          <w:tcPr>
            <w:tcW w:w="6955" w:type="dxa"/>
          </w:tcPr>
          <w:p w14:paraId="3C50C340" w14:textId="6C739DC4" w:rsidR="003B7BDD" w:rsidRPr="008E16FC" w:rsidRDefault="00054C2E">
            <w:pPr>
              <w:pStyle w:val="BodyText"/>
              <w:snapToGrid w:val="0"/>
              <w:ind w:left="0"/>
              <w:rPr>
                <w:lang w:val="es-CL"/>
              </w:rPr>
            </w:pPr>
            <w:r w:rsidRPr="008E16FC">
              <w:rPr>
                <w:lang w:val="es-CL"/>
              </w:rPr>
              <w:t xml:space="preserve">Traducir los gestos reconocidos en comandos concretos para el reproductor multimedia local (ej. VLC, MPV, </w:t>
            </w:r>
            <w:proofErr w:type="spellStart"/>
            <w:r w:rsidRPr="008E16FC">
              <w:rPr>
                <w:lang w:val="es-CL"/>
              </w:rPr>
              <w:t>GStreamer</w:t>
            </w:r>
            <w:proofErr w:type="spellEnd"/>
            <w:r w:rsidRPr="008E16FC">
              <w:rPr>
                <w:lang w:val="es-CL"/>
              </w:rPr>
              <w:t>).</w:t>
            </w:r>
          </w:p>
        </w:tc>
      </w:tr>
      <w:tr w:rsidR="003B7BDD" w:rsidRPr="008E16FC" w14:paraId="3811C70E" w14:textId="77777777">
        <w:trPr>
          <w:trHeight w:val="1311"/>
        </w:trPr>
        <w:tc>
          <w:tcPr>
            <w:tcW w:w="1664" w:type="dxa"/>
          </w:tcPr>
          <w:p w14:paraId="3CAE6AF0" w14:textId="77777777" w:rsidR="003B7BDD" w:rsidRPr="008E16FC" w:rsidRDefault="003B7BDD">
            <w:pPr>
              <w:pStyle w:val="BodyText"/>
              <w:snapToGrid w:val="0"/>
              <w:ind w:left="0"/>
              <w:rPr>
                <w:lang w:val="es-CL"/>
              </w:rPr>
            </w:pPr>
            <w:r w:rsidRPr="008E16FC">
              <w:rPr>
                <w:b/>
                <w:bCs/>
                <w:lang w:val="es-CL"/>
              </w:rPr>
              <w:t>General</w:t>
            </w:r>
          </w:p>
        </w:tc>
        <w:tc>
          <w:tcPr>
            <w:tcW w:w="6955" w:type="dxa"/>
          </w:tcPr>
          <w:p w14:paraId="0A494612" w14:textId="47F2B0E9" w:rsidR="003B7BDD" w:rsidRPr="008E16FC" w:rsidRDefault="00054C2E">
            <w:pPr>
              <w:pStyle w:val="BodyText"/>
              <w:snapToGrid w:val="0"/>
              <w:ind w:left="0"/>
              <w:rPr>
                <w:lang w:val="es-CL"/>
              </w:rPr>
            </w:pPr>
            <w:r w:rsidRPr="008E16FC">
              <w:rPr>
                <w:lang w:val="es-CL"/>
              </w:rPr>
              <w:t>Se ubica en el centro de la arquitectura. Su entrada son los eventos de gestos provenientes del Servicio de Gestos, y su salida son acciones ejecutadas sobre el reproductor (</w:t>
            </w:r>
            <w:proofErr w:type="spellStart"/>
            <w:r w:rsidRPr="008E16FC">
              <w:rPr>
                <w:lang w:val="es-CL"/>
              </w:rPr>
              <w:t>play</w:t>
            </w:r>
            <w:proofErr w:type="spellEnd"/>
            <w:r w:rsidRPr="008E16FC">
              <w:rPr>
                <w:lang w:val="es-CL"/>
              </w:rPr>
              <w:t>, pause, siguiente, retroceder, mute/</w:t>
            </w:r>
            <w:proofErr w:type="spellStart"/>
            <w:r w:rsidRPr="008E16FC">
              <w:rPr>
                <w:lang w:val="es-CL"/>
              </w:rPr>
              <w:t>unmute</w:t>
            </w:r>
            <w:proofErr w:type="spellEnd"/>
            <w:r w:rsidRPr="008E16FC">
              <w:rPr>
                <w:lang w:val="es-CL"/>
              </w:rPr>
              <w:t xml:space="preserve">). Provee además </w:t>
            </w:r>
            <w:proofErr w:type="spellStart"/>
            <w:r w:rsidRPr="008E16FC">
              <w:rPr>
                <w:lang w:val="es-CL"/>
              </w:rPr>
              <w:t>feedback</w:t>
            </w:r>
            <w:proofErr w:type="spellEnd"/>
            <w:r w:rsidRPr="008E16FC">
              <w:rPr>
                <w:lang w:val="es-CL"/>
              </w:rPr>
              <w:t xml:space="preserve"> visual superpuesto en la pantalla para confirmar la acción al usuario.</w:t>
            </w:r>
          </w:p>
        </w:tc>
      </w:tr>
      <w:tr w:rsidR="003B7BDD" w:rsidRPr="008E16FC" w14:paraId="4AE221FD" w14:textId="77777777">
        <w:trPr>
          <w:trHeight w:val="1823"/>
        </w:trPr>
        <w:tc>
          <w:tcPr>
            <w:tcW w:w="1664" w:type="dxa"/>
          </w:tcPr>
          <w:p w14:paraId="1D0E2580" w14:textId="77777777" w:rsidR="003B7BDD" w:rsidRPr="008E16FC" w:rsidRDefault="003B7BDD">
            <w:pPr>
              <w:pStyle w:val="BodyText"/>
              <w:snapToGrid w:val="0"/>
              <w:ind w:left="0"/>
              <w:rPr>
                <w:lang w:val="es-CL"/>
              </w:rPr>
            </w:pPr>
            <w:r w:rsidRPr="008E16FC">
              <w:rPr>
                <w:b/>
                <w:bCs/>
                <w:lang w:val="es-CL"/>
              </w:rPr>
              <w:t>Marco Técnico del Módulo</w:t>
            </w:r>
          </w:p>
        </w:tc>
        <w:tc>
          <w:tcPr>
            <w:tcW w:w="6955" w:type="dxa"/>
          </w:tcPr>
          <w:p w14:paraId="2994207C" w14:textId="77777777" w:rsidR="000224BF" w:rsidRPr="008E16FC" w:rsidRDefault="003A4A54" w:rsidP="003B7BDD">
            <w:pPr>
              <w:pStyle w:val="BodyText"/>
              <w:numPr>
                <w:ilvl w:val="0"/>
                <w:numId w:val="15"/>
              </w:numPr>
              <w:snapToGrid w:val="0"/>
              <w:rPr>
                <w:lang w:val="es-CL"/>
              </w:rPr>
            </w:pPr>
            <w:r w:rsidRPr="008E16FC">
              <w:rPr>
                <w:rStyle w:val="Strong"/>
                <w:b w:val="0"/>
                <w:lang w:val="es-CL"/>
              </w:rPr>
              <w:t>Reproductor multimedia:</w:t>
            </w:r>
            <w:r w:rsidRPr="008E16FC">
              <w:rPr>
                <w:lang w:val="es-CL"/>
              </w:rPr>
              <w:t xml:space="preserve"> VLC/MPV con </w:t>
            </w:r>
            <w:proofErr w:type="spellStart"/>
            <w:r w:rsidRPr="008E16FC">
              <w:rPr>
                <w:lang w:val="es-CL"/>
              </w:rPr>
              <w:t>APIs</w:t>
            </w:r>
            <w:proofErr w:type="spellEnd"/>
            <w:r w:rsidRPr="008E16FC">
              <w:rPr>
                <w:lang w:val="es-CL"/>
              </w:rPr>
              <w:t xml:space="preserve"> o </w:t>
            </w:r>
            <w:proofErr w:type="spellStart"/>
            <w:r w:rsidRPr="008E16FC">
              <w:rPr>
                <w:lang w:val="es-CL"/>
              </w:rPr>
              <w:t>bindings</w:t>
            </w:r>
            <w:proofErr w:type="spellEnd"/>
            <w:r w:rsidRPr="008E16FC">
              <w:rPr>
                <w:lang w:val="es-CL"/>
              </w:rPr>
              <w:t xml:space="preserve"> de Python.</w:t>
            </w:r>
          </w:p>
          <w:p w14:paraId="37E561D7" w14:textId="77777777" w:rsidR="000224BF" w:rsidRPr="008E16FC" w:rsidRDefault="000224BF" w:rsidP="003B7BDD">
            <w:pPr>
              <w:pStyle w:val="BodyText"/>
              <w:numPr>
                <w:ilvl w:val="0"/>
                <w:numId w:val="15"/>
              </w:numPr>
              <w:snapToGrid w:val="0"/>
              <w:rPr>
                <w:lang w:val="es-CL"/>
              </w:rPr>
            </w:pPr>
            <w:r w:rsidRPr="008E16FC">
              <w:rPr>
                <w:rStyle w:val="Strong"/>
                <w:b w:val="0"/>
                <w:lang w:val="es-CL"/>
              </w:rPr>
              <w:t>Gestión de comandos:</w:t>
            </w:r>
            <w:r w:rsidRPr="008E16FC">
              <w:rPr>
                <w:lang w:val="es-CL"/>
              </w:rPr>
              <w:t xml:space="preserve"> Traducción de gestos a atajos de teclado o llamadas a API.</w:t>
            </w:r>
          </w:p>
          <w:p w14:paraId="0F2CF5E6" w14:textId="1B44F99F" w:rsidR="003B7BDD" w:rsidRPr="008E16FC" w:rsidRDefault="00132F92" w:rsidP="003B7BDD">
            <w:pPr>
              <w:pStyle w:val="BodyText"/>
              <w:numPr>
                <w:ilvl w:val="0"/>
                <w:numId w:val="15"/>
              </w:numPr>
              <w:snapToGrid w:val="0"/>
              <w:rPr>
                <w:lang w:val="es-CL"/>
              </w:rPr>
            </w:pPr>
            <w:proofErr w:type="spellStart"/>
            <w:r w:rsidRPr="008E16FC">
              <w:rPr>
                <w:rStyle w:val="Strong"/>
                <w:b w:val="0"/>
                <w:lang w:val="es-CL"/>
              </w:rPr>
              <w:t>Feedback</w:t>
            </w:r>
            <w:proofErr w:type="spellEnd"/>
            <w:r w:rsidRPr="008E16FC">
              <w:rPr>
                <w:rStyle w:val="Strong"/>
                <w:b w:val="0"/>
                <w:lang w:val="es-CL"/>
              </w:rPr>
              <w:t xml:space="preserve"> visual:</w:t>
            </w:r>
            <w:r w:rsidRPr="008E16FC">
              <w:rPr>
                <w:lang w:val="es-CL"/>
              </w:rPr>
              <w:t xml:space="preserve"> </w:t>
            </w:r>
            <w:proofErr w:type="spellStart"/>
            <w:r w:rsidRPr="008E16FC">
              <w:rPr>
                <w:lang w:val="es-CL"/>
              </w:rPr>
              <w:t>overlays</w:t>
            </w:r>
            <w:proofErr w:type="spellEnd"/>
            <w:r w:rsidRPr="008E16FC">
              <w:rPr>
                <w:lang w:val="es-CL"/>
              </w:rPr>
              <w:t xml:space="preserve"> generados con </w:t>
            </w:r>
            <w:proofErr w:type="spellStart"/>
            <w:r w:rsidRPr="008E16FC">
              <w:rPr>
                <w:lang w:val="es-CL"/>
              </w:rPr>
              <w:t>OpenCV</w:t>
            </w:r>
            <w:proofErr w:type="spellEnd"/>
            <w:r w:rsidRPr="008E16FC">
              <w:rPr>
                <w:lang w:val="es-CL"/>
              </w:rPr>
              <w:t xml:space="preserve"> o </w:t>
            </w:r>
            <w:proofErr w:type="spellStart"/>
            <w:r w:rsidRPr="008E16FC">
              <w:rPr>
                <w:lang w:val="es-CL"/>
              </w:rPr>
              <w:t>GStreamer</w:t>
            </w:r>
            <w:proofErr w:type="spellEnd"/>
            <w:r w:rsidRPr="008E16FC">
              <w:rPr>
                <w:lang w:val="es-CL"/>
              </w:rPr>
              <w:t>.</w:t>
            </w:r>
          </w:p>
        </w:tc>
      </w:tr>
      <w:tr w:rsidR="003B7BDD" w:rsidRPr="008E16FC" w14:paraId="3A262842" w14:textId="77777777">
        <w:trPr>
          <w:trHeight w:val="2979"/>
        </w:trPr>
        <w:tc>
          <w:tcPr>
            <w:tcW w:w="1664" w:type="dxa"/>
          </w:tcPr>
          <w:p w14:paraId="603ED1E8" w14:textId="77777777" w:rsidR="003B7BDD" w:rsidRPr="008E16FC" w:rsidRDefault="003B7BDD">
            <w:pPr>
              <w:pStyle w:val="BodyText"/>
              <w:snapToGrid w:val="0"/>
              <w:ind w:left="0"/>
              <w:rPr>
                <w:lang w:val="es-CL"/>
              </w:rPr>
            </w:pPr>
            <w:r w:rsidRPr="008E16FC">
              <w:rPr>
                <w:b/>
                <w:bCs/>
                <w:lang w:val="es-CL"/>
              </w:rPr>
              <w:t>Estructura General</w:t>
            </w:r>
          </w:p>
        </w:tc>
        <w:tc>
          <w:tcPr>
            <w:tcW w:w="6955" w:type="dxa"/>
          </w:tcPr>
          <w:p w14:paraId="6DC11263" w14:textId="77777777" w:rsidR="00EE6283" w:rsidRPr="008E16FC" w:rsidRDefault="009605FD" w:rsidP="003B7BDD">
            <w:pPr>
              <w:pStyle w:val="BodyText"/>
              <w:numPr>
                <w:ilvl w:val="0"/>
                <w:numId w:val="18"/>
              </w:numPr>
              <w:snapToGrid w:val="0"/>
              <w:rPr>
                <w:lang w:val="es-CL"/>
              </w:rPr>
            </w:pPr>
            <w:r w:rsidRPr="008E16FC">
              <w:rPr>
                <w:lang w:val="es-CL"/>
              </w:rPr>
              <w:t>Recepción del gesto reconocido (ej. "</w:t>
            </w:r>
            <w:proofErr w:type="spellStart"/>
            <w:r w:rsidRPr="008E16FC">
              <w:rPr>
                <w:lang w:val="es-CL"/>
              </w:rPr>
              <w:t>swipe</w:t>
            </w:r>
            <w:proofErr w:type="spellEnd"/>
            <w:r w:rsidRPr="008E16FC">
              <w:rPr>
                <w:lang w:val="es-CL"/>
              </w:rPr>
              <w:t xml:space="preserve"> derecha").</w:t>
            </w:r>
          </w:p>
          <w:p w14:paraId="2D397F97" w14:textId="77777777" w:rsidR="00EE6283" w:rsidRPr="008E16FC" w:rsidRDefault="00EE6283" w:rsidP="003B7BDD">
            <w:pPr>
              <w:pStyle w:val="BodyText"/>
              <w:numPr>
                <w:ilvl w:val="0"/>
                <w:numId w:val="18"/>
              </w:numPr>
              <w:snapToGrid w:val="0"/>
              <w:rPr>
                <w:lang w:val="es-CL"/>
              </w:rPr>
            </w:pPr>
            <w:r w:rsidRPr="008E16FC">
              <w:rPr>
                <w:lang w:val="es-CL"/>
              </w:rPr>
              <w:t>Traducción a comando multimedia ("video siguiente").</w:t>
            </w:r>
          </w:p>
          <w:p w14:paraId="59DC510F" w14:textId="77777777" w:rsidR="003B7BDD" w:rsidRPr="008E16FC" w:rsidRDefault="00133277" w:rsidP="003B7BDD">
            <w:pPr>
              <w:pStyle w:val="BodyText"/>
              <w:numPr>
                <w:ilvl w:val="0"/>
                <w:numId w:val="18"/>
              </w:numPr>
              <w:snapToGrid w:val="0"/>
              <w:rPr>
                <w:lang w:val="es-CL"/>
              </w:rPr>
            </w:pPr>
            <w:r w:rsidRPr="008E16FC">
              <w:rPr>
                <w:lang w:val="es-CL"/>
              </w:rPr>
              <w:t>Ejecución en el reproductor (llamada API).</w:t>
            </w:r>
          </w:p>
          <w:p w14:paraId="12FE2034" w14:textId="2DADFC94" w:rsidR="003B7BDD" w:rsidRPr="008E16FC" w:rsidRDefault="007830F2" w:rsidP="003B7BDD">
            <w:pPr>
              <w:pStyle w:val="BodyText"/>
              <w:numPr>
                <w:ilvl w:val="0"/>
                <w:numId w:val="18"/>
              </w:numPr>
              <w:snapToGrid w:val="0"/>
              <w:rPr>
                <w:lang w:val="es-CL"/>
              </w:rPr>
            </w:pPr>
            <w:r w:rsidRPr="008E16FC">
              <w:rPr>
                <w:lang w:val="es-CL"/>
              </w:rPr>
              <w:t xml:space="preserve">Generación de </w:t>
            </w:r>
            <w:proofErr w:type="spellStart"/>
            <w:r w:rsidRPr="008E16FC">
              <w:rPr>
                <w:lang w:val="es-CL"/>
              </w:rPr>
              <w:t>feedback</w:t>
            </w:r>
            <w:proofErr w:type="spellEnd"/>
            <w:r w:rsidRPr="008E16FC">
              <w:rPr>
                <w:lang w:val="es-CL"/>
              </w:rPr>
              <w:t xml:space="preserve"> visual (icono o mensaje en pantalla).</w:t>
            </w:r>
          </w:p>
        </w:tc>
      </w:tr>
    </w:tbl>
    <w:p w14:paraId="4AB4EC19" w14:textId="4736E0CA" w:rsidR="006865A4" w:rsidRPr="008E16FC" w:rsidRDefault="006865A4" w:rsidP="006865A4">
      <w:pPr>
        <w:rPr>
          <w:rFonts w:ascii="Arial" w:hAnsi="Arial" w:cs="Arial"/>
          <w:b/>
          <w:bCs/>
          <w:sz w:val="28"/>
          <w:szCs w:val="28"/>
        </w:rPr>
      </w:pPr>
      <w:r w:rsidRPr="008E16FC">
        <w:rPr>
          <w:rFonts w:ascii="Arial" w:hAnsi="Arial" w:cs="Arial"/>
          <w:b/>
          <w:bCs/>
          <w:sz w:val="28"/>
          <w:szCs w:val="28"/>
        </w:rPr>
        <w:t xml:space="preserve">5.3         </w:t>
      </w:r>
      <w:r w:rsidR="00B20196" w:rsidRPr="008E16FC">
        <w:rPr>
          <w:rFonts w:ascii="Arial" w:hAnsi="Arial" w:cs="Arial"/>
          <w:b/>
          <w:bCs/>
          <w:sz w:val="28"/>
          <w:szCs w:val="28"/>
        </w:rPr>
        <w:t>Módulo Servicio de Comunicación LAN (LAN)</w:t>
      </w:r>
    </w:p>
    <w:tbl>
      <w:tblPr>
        <w:tblW w:w="8619" w:type="dxa"/>
        <w:tblInd w:w="1188" w:type="dxa"/>
        <w:tblLayout w:type="fixed"/>
        <w:tblLook w:val="0000" w:firstRow="0" w:lastRow="0" w:firstColumn="0" w:lastColumn="0" w:noHBand="0" w:noVBand="0"/>
      </w:tblPr>
      <w:tblGrid>
        <w:gridCol w:w="1664"/>
        <w:gridCol w:w="6955"/>
      </w:tblGrid>
      <w:tr w:rsidR="006865A4" w:rsidRPr="008E16FC" w14:paraId="46BBA382" w14:textId="77777777">
        <w:trPr>
          <w:trHeight w:val="747"/>
        </w:trPr>
        <w:tc>
          <w:tcPr>
            <w:tcW w:w="1664" w:type="dxa"/>
          </w:tcPr>
          <w:p w14:paraId="19D26316" w14:textId="77777777" w:rsidR="006865A4" w:rsidRPr="008E16FC" w:rsidRDefault="006865A4">
            <w:pPr>
              <w:pStyle w:val="BodyText"/>
              <w:snapToGrid w:val="0"/>
              <w:ind w:left="0"/>
              <w:rPr>
                <w:lang w:val="es-CL"/>
              </w:rPr>
            </w:pPr>
            <w:r w:rsidRPr="008E16FC">
              <w:rPr>
                <w:b/>
                <w:bCs/>
                <w:lang w:val="es-CL"/>
              </w:rPr>
              <w:t>Propósito</w:t>
            </w:r>
          </w:p>
        </w:tc>
        <w:tc>
          <w:tcPr>
            <w:tcW w:w="6955" w:type="dxa"/>
          </w:tcPr>
          <w:p w14:paraId="372FFAF7" w14:textId="6698E6DC" w:rsidR="006865A4" w:rsidRPr="008E16FC" w:rsidRDefault="00FB60B6">
            <w:pPr>
              <w:pStyle w:val="BodyText"/>
              <w:snapToGrid w:val="0"/>
              <w:ind w:left="0"/>
              <w:rPr>
                <w:lang w:val="es-CL"/>
              </w:rPr>
            </w:pPr>
            <w:r w:rsidRPr="008E16FC">
              <w:rPr>
                <w:lang w:val="es-CL"/>
              </w:rPr>
              <w:t>Permitir la transferencia de videos y la sincronización de acciones entre distintos dispositivos conectados a la misma red local.</w:t>
            </w:r>
          </w:p>
        </w:tc>
      </w:tr>
      <w:tr w:rsidR="006865A4" w:rsidRPr="008E16FC" w14:paraId="535948CE" w14:textId="77777777">
        <w:trPr>
          <w:trHeight w:val="1311"/>
        </w:trPr>
        <w:tc>
          <w:tcPr>
            <w:tcW w:w="1664" w:type="dxa"/>
          </w:tcPr>
          <w:p w14:paraId="277C7A89" w14:textId="77777777" w:rsidR="006865A4" w:rsidRPr="008E16FC" w:rsidRDefault="006865A4">
            <w:pPr>
              <w:pStyle w:val="BodyText"/>
              <w:snapToGrid w:val="0"/>
              <w:ind w:left="0"/>
              <w:rPr>
                <w:lang w:val="es-CL"/>
              </w:rPr>
            </w:pPr>
            <w:r w:rsidRPr="008E16FC">
              <w:rPr>
                <w:b/>
                <w:bCs/>
                <w:lang w:val="es-CL"/>
              </w:rPr>
              <w:t>General</w:t>
            </w:r>
          </w:p>
        </w:tc>
        <w:tc>
          <w:tcPr>
            <w:tcW w:w="6955" w:type="dxa"/>
          </w:tcPr>
          <w:p w14:paraId="6D75981C" w14:textId="2D028123" w:rsidR="006865A4" w:rsidRPr="008E16FC" w:rsidRDefault="007A466D">
            <w:pPr>
              <w:pStyle w:val="BodyText"/>
              <w:snapToGrid w:val="0"/>
              <w:ind w:left="0"/>
              <w:rPr>
                <w:lang w:val="es-CL"/>
              </w:rPr>
            </w:pPr>
            <w:r w:rsidRPr="008E16FC">
              <w:rPr>
                <w:lang w:val="es-CL"/>
              </w:rPr>
              <w:t xml:space="preserve">Este módulo se comunica con el Controlador Multimedia y con otros nodos en la red. Recibe como entrada eventos de transferencia (ej. </w:t>
            </w:r>
            <w:r w:rsidRPr="008E16FC">
              <w:rPr>
                <w:rStyle w:val="Emphasis"/>
                <w:lang w:val="es-CL"/>
              </w:rPr>
              <w:t>arrastrar hacia el borde</w:t>
            </w:r>
            <w:r w:rsidRPr="008E16FC">
              <w:rPr>
                <w:lang w:val="es-CL"/>
              </w:rPr>
              <w:t>) o comandos de control remoto, y su salida es la ejecución de la acción en el dispositivo destino.</w:t>
            </w:r>
          </w:p>
        </w:tc>
      </w:tr>
      <w:tr w:rsidR="006865A4" w:rsidRPr="008E16FC" w14:paraId="322DB12A" w14:textId="77777777">
        <w:trPr>
          <w:trHeight w:val="1823"/>
        </w:trPr>
        <w:tc>
          <w:tcPr>
            <w:tcW w:w="1664" w:type="dxa"/>
          </w:tcPr>
          <w:p w14:paraId="234AF090" w14:textId="77777777" w:rsidR="006865A4" w:rsidRPr="008E16FC" w:rsidRDefault="006865A4">
            <w:pPr>
              <w:pStyle w:val="BodyText"/>
              <w:snapToGrid w:val="0"/>
              <w:ind w:left="0"/>
              <w:rPr>
                <w:lang w:val="es-CL"/>
              </w:rPr>
            </w:pPr>
            <w:r w:rsidRPr="008E16FC">
              <w:rPr>
                <w:b/>
                <w:bCs/>
                <w:lang w:val="es-CL"/>
              </w:rPr>
              <w:t>Marco Técnico del Módulo</w:t>
            </w:r>
          </w:p>
        </w:tc>
        <w:tc>
          <w:tcPr>
            <w:tcW w:w="6955" w:type="dxa"/>
          </w:tcPr>
          <w:p w14:paraId="4EC603AB" w14:textId="77777777" w:rsidR="006865A4" w:rsidRPr="008E16FC" w:rsidRDefault="00E90E30" w:rsidP="00934BFE">
            <w:pPr>
              <w:pStyle w:val="BodyText"/>
              <w:numPr>
                <w:ilvl w:val="0"/>
                <w:numId w:val="15"/>
              </w:numPr>
              <w:snapToGrid w:val="0"/>
              <w:rPr>
                <w:lang w:val="es-CL"/>
              </w:rPr>
            </w:pPr>
            <w:r w:rsidRPr="008E16FC">
              <w:rPr>
                <w:rStyle w:val="Strong"/>
                <w:b w:val="0"/>
                <w:lang w:val="es-CL"/>
              </w:rPr>
              <w:t>Protocolos de red:</w:t>
            </w:r>
            <w:r w:rsidRPr="008E16FC">
              <w:rPr>
                <w:lang w:val="es-CL"/>
              </w:rPr>
              <w:t xml:space="preserve"> </w:t>
            </w:r>
            <w:proofErr w:type="spellStart"/>
            <w:r w:rsidRPr="008E16FC">
              <w:rPr>
                <w:lang w:val="es-CL"/>
              </w:rPr>
              <w:t>WebSocket</w:t>
            </w:r>
            <w:proofErr w:type="spellEnd"/>
            <w:r w:rsidRPr="008E16FC">
              <w:rPr>
                <w:lang w:val="es-CL"/>
              </w:rPr>
              <w:t xml:space="preserve"> para baja latencia, </w:t>
            </w:r>
            <w:proofErr w:type="spellStart"/>
            <w:r w:rsidRPr="008E16FC">
              <w:rPr>
                <w:lang w:val="es-CL"/>
              </w:rPr>
              <w:t>WebRTC</w:t>
            </w:r>
            <w:proofErr w:type="spellEnd"/>
            <w:r w:rsidRPr="008E16FC">
              <w:rPr>
                <w:lang w:val="es-CL"/>
              </w:rPr>
              <w:t xml:space="preserve"> para </w:t>
            </w:r>
            <w:proofErr w:type="spellStart"/>
            <w:r w:rsidRPr="008E16FC">
              <w:rPr>
                <w:lang w:val="es-CL"/>
              </w:rPr>
              <w:t>streaming</w:t>
            </w:r>
            <w:proofErr w:type="spellEnd"/>
            <w:r w:rsidRPr="008E16FC">
              <w:rPr>
                <w:lang w:val="es-CL"/>
              </w:rPr>
              <w:t xml:space="preserve"> y sincronización.</w:t>
            </w:r>
          </w:p>
          <w:p w14:paraId="3C55C58B" w14:textId="77777777" w:rsidR="00934BFE" w:rsidRPr="008E16FC" w:rsidRDefault="00934BFE" w:rsidP="00934BFE">
            <w:pPr>
              <w:pStyle w:val="BodyText"/>
              <w:numPr>
                <w:ilvl w:val="0"/>
                <w:numId w:val="15"/>
              </w:numPr>
              <w:snapToGrid w:val="0"/>
              <w:rPr>
                <w:lang w:val="es-CL"/>
              </w:rPr>
            </w:pPr>
            <w:r w:rsidRPr="008E16FC">
              <w:rPr>
                <w:rStyle w:val="Strong"/>
                <w:b w:val="0"/>
                <w:bCs w:val="0"/>
                <w:lang w:val="es-CL"/>
              </w:rPr>
              <w:t>Descubrimiento de dispositivos:</w:t>
            </w:r>
            <w:r w:rsidRPr="008E16FC">
              <w:rPr>
                <w:lang w:val="es-CL"/>
              </w:rPr>
              <w:t xml:space="preserve"> </w:t>
            </w:r>
            <w:proofErr w:type="spellStart"/>
            <w:r w:rsidRPr="008E16FC">
              <w:rPr>
                <w:lang w:val="es-CL"/>
              </w:rPr>
              <w:t>Service</w:t>
            </w:r>
            <w:proofErr w:type="spellEnd"/>
            <w:r w:rsidRPr="008E16FC">
              <w:rPr>
                <w:lang w:val="es-CL"/>
              </w:rPr>
              <w:t xml:space="preserve"> Discovery (ej. </w:t>
            </w:r>
            <w:proofErr w:type="spellStart"/>
            <w:r w:rsidRPr="008E16FC">
              <w:rPr>
                <w:lang w:val="es-CL"/>
              </w:rPr>
              <w:t>mDNS</w:t>
            </w:r>
            <w:proofErr w:type="spellEnd"/>
            <w:r w:rsidRPr="008E16FC">
              <w:rPr>
                <w:lang w:val="es-CL"/>
              </w:rPr>
              <w:t>).</w:t>
            </w:r>
          </w:p>
          <w:p w14:paraId="0BF431F8" w14:textId="58124232" w:rsidR="006865A4" w:rsidRPr="008E16FC" w:rsidRDefault="00934BFE" w:rsidP="00934BFE">
            <w:pPr>
              <w:pStyle w:val="NormalWeb"/>
              <w:numPr>
                <w:ilvl w:val="0"/>
                <w:numId w:val="15"/>
              </w:numPr>
            </w:pPr>
            <w:r w:rsidRPr="008E16FC">
              <w:rPr>
                <w:rStyle w:val="Strong"/>
                <w:b w:val="0"/>
                <w:bCs w:val="0"/>
              </w:rPr>
              <w:t>Serialización de datos:</w:t>
            </w:r>
            <w:r w:rsidRPr="008E16FC">
              <w:t xml:space="preserve"> JSON para comandos, </w:t>
            </w:r>
            <w:proofErr w:type="spellStart"/>
            <w:r w:rsidRPr="008E16FC">
              <w:t>chunks</w:t>
            </w:r>
            <w:proofErr w:type="spellEnd"/>
            <w:r w:rsidRPr="008E16FC">
              <w:t xml:space="preserve"> binarios para archivos de video.</w:t>
            </w:r>
          </w:p>
        </w:tc>
      </w:tr>
      <w:tr w:rsidR="006865A4" w:rsidRPr="008E16FC" w14:paraId="71DB5E18" w14:textId="77777777">
        <w:trPr>
          <w:trHeight w:val="2979"/>
        </w:trPr>
        <w:tc>
          <w:tcPr>
            <w:tcW w:w="1664" w:type="dxa"/>
          </w:tcPr>
          <w:p w14:paraId="1DF26955" w14:textId="77777777" w:rsidR="006865A4" w:rsidRPr="008E16FC" w:rsidRDefault="006865A4">
            <w:pPr>
              <w:pStyle w:val="BodyText"/>
              <w:snapToGrid w:val="0"/>
              <w:ind w:left="0"/>
              <w:rPr>
                <w:lang w:val="es-CL"/>
              </w:rPr>
            </w:pPr>
            <w:r w:rsidRPr="008E16FC">
              <w:rPr>
                <w:b/>
                <w:bCs/>
                <w:lang w:val="es-CL"/>
              </w:rPr>
              <w:t>Estructura General</w:t>
            </w:r>
          </w:p>
        </w:tc>
        <w:tc>
          <w:tcPr>
            <w:tcW w:w="6955" w:type="dxa"/>
          </w:tcPr>
          <w:p w14:paraId="59833B90" w14:textId="77777777" w:rsidR="006865A4" w:rsidRPr="008E16FC" w:rsidRDefault="00A4679F" w:rsidP="00A4679F">
            <w:pPr>
              <w:pStyle w:val="BodyText"/>
              <w:numPr>
                <w:ilvl w:val="0"/>
                <w:numId w:val="22"/>
              </w:numPr>
              <w:snapToGrid w:val="0"/>
              <w:rPr>
                <w:lang w:val="es-CL"/>
              </w:rPr>
            </w:pPr>
            <w:r w:rsidRPr="008E16FC">
              <w:rPr>
                <w:lang w:val="es-CL"/>
              </w:rPr>
              <w:t xml:space="preserve">Escucha de eventos de transferencia desde el Servicio de </w:t>
            </w:r>
            <w:r w:rsidR="00D5598E" w:rsidRPr="008E16FC">
              <w:rPr>
                <w:lang w:val="es-CL"/>
              </w:rPr>
              <w:t>Gestos</w:t>
            </w:r>
          </w:p>
          <w:p w14:paraId="2D6F6408" w14:textId="77777777" w:rsidR="00D5598E" w:rsidRPr="008E16FC" w:rsidRDefault="00D5598E" w:rsidP="00A4679F">
            <w:pPr>
              <w:pStyle w:val="BodyText"/>
              <w:numPr>
                <w:ilvl w:val="0"/>
                <w:numId w:val="22"/>
              </w:numPr>
              <w:snapToGrid w:val="0"/>
              <w:rPr>
                <w:lang w:val="es-CL"/>
              </w:rPr>
            </w:pPr>
            <w:r w:rsidRPr="008E16FC">
              <w:rPr>
                <w:lang w:val="es-CL"/>
              </w:rPr>
              <w:t>Serialización y envío de comando/video al dispositivo remoto.</w:t>
            </w:r>
          </w:p>
          <w:p w14:paraId="5BD844CD" w14:textId="77777777" w:rsidR="00AB2B18" w:rsidRPr="008E16FC" w:rsidRDefault="00AB2B18" w:rsidP="00A4679F">
            <w:pPr>
              <w:pStyle w:val="BodyText"/>
              <w:numPr>
                <w:ilvl w:val="0"/>
                <w:numId w:val="22"/>
              </w:numPr>
              <w:snapToGrid w:val="0"/>
              <w:rPr>
                <w:lang w:val="es-CL"/>
              </w:rPr>
            </w:pPr>
            <w:r w:rsidRPr="008E16FC">
              <w:rPr>
                <w:lang w:val="es-CL"/>
              </w:rPr>
              <w:t>Recepción y confirmación de entrega.</w:t>
            </w:r>
          </w:p>
          <w:p w14:paraId="3F4915F0" w14:textId="666E4F79" w:rsidR="006865A4" w:rsidRPr="008E16FC" w:rsidRDefault="00AB2B18" w:rsidP="00A4679F">
            <w:pPr>
              <w:pStyle w:val="BodyText"/>
              <w:numPr>
                <w:ilvl w:val="0"/>
                <w:numId w:val="22"/>
              </w:numPr>
              <w:snapToGrid w:val="0"/>
              <w:rPr>
                <w:lang w:val="es-CL"/>
              </w:rPr>
            </w:pPr>
            <w:r w:rsidRPr="008E16FC">
              <w:rPr>
                <w:lang w:val="es-CL"/>
              </w:rPr>
              <w:t>Ejecución del comando en el reproductor del dispositivo destino.</w:t>
            </w:r>
          </w:p>
        </w:tc>
      </w:tr>
    </w:tbl>
    <w:p w14:paraId="17F9C20E" w14:textId="77777777" w:rsidR="0005025C" w:rsidRPr="008E16FC" w:rsidRDefault="0005025C" w:rsidP="0005025C">
      <w:pPr>
        <w:rPr>
          <w:rFonts w:ascii="Arial" w:hAnsi="Arial" w:cs="Arial"/>
          <w:b/>
          <w:bCs/>
          <w:sz w:val="28"/>
          <w:szCs w:val="28"/>
        </w:rPr>
      </w:pPr>
      <w:r w:rsidRPr="008E16FC">
        <w:rPr>
          <w:rFonts w:ascii="Arial" w:hAnsi="Arial" w:cs="Arial"/>
          <w:b/>
          <w:bCs/>
          <w:sz w:val="28"/>
          <w:szCs w:val="28"/>
        </w:rPr>
        <w:t xml:space="preserve"> </w:t>
      </w:r>
    </w:p>
    <w:p w14:paraId="19F23366" w14:textId="77777777" w:rsidR="0005025C" w:rsidRPr="008E16FC" w:rsidRDefault="0005025C" w:rsidP="0005025C">
      <w:pPr>
        <w:rPr>
          <w:rFonts w:ascii="Arial" w:hAnsi="Arial" w:cs="Arial"/>
          <w:b/>
          <w:bCs/>
          <w:sz w:val="28"/>
          <w:szCs w:val="28"/>
        </w:rPr>
      </w:pPr>
    </w:p>
    <w:p w14:paraId="570C0F82" w14:textId="77777777" w:rsidR="0005025C" w:rsidRPr="008E16FC" w:rsidRDefault="0005025C" w:rsidP="0005025C">
      <w:pPr>
        <w:rPr>
          <w:rFonts w:ascii="Arial" w:hAnsi="Arial" w:cs="Arial"/>
          <w:b/>
          <w:bCs/>
          <w:sz w:val="28"/>
          <w:szCs w:val="28"/>
        </w:rPr>
      </w:pPr>
    </w:p>
    <w:p w14:paraId="35D6E4BE" w14:textId="77777777" w:rsidR="0005025C" w:rsidRPr="008E16FC" w:rsidRDefault="0005025C" w:rsidP="0005025C">
      <w:pPr>
        <w:rPr>
          <w:rFonts w:ascii="Arial" w:hAnsi="Arial" w:cs="Arial"/>
          <w:b/>
          <w:bCs/>
          <w:sz w:val="28"/>
          <w:szCs w:val="28"/>
        </w:rPr>
      </w:pPr>
    </w:p>
    <w:p w14:paraId="20789FD8" w14:textId="77777777" w:rsidR="0005025C" w:rsidRPr="008E16FC" w:rsidRDefault="0005025C" w:rsidP="0005025C">
      <w:pPr>
        <w:rPr>
          <w:rFonts w:ascii="Arial" w:hAnsi="Arial" w:cs="Arial"/>
          <w:b/>
          <w:bCs/>
          <w:sz w:val="28"/>
          <w:szCs w:val="28"/>
        </w:rPr>
      </w:pPr>
    </w:p>
    <w:p w14:paraId="58F190CA" w14:textId="77777777" w:rsidR="0005025C" w:rsidRPr="008E16FC" w:rsidRDefault="0005025C" w:rsidP="0005025C">
      <w:pPr>
        <w:rPr>
          <w:rFonts w:ascii="Arial" w:hAnsi="Arial" w:cs="Arial"/>
          <w:b/>
          <w:bCs/>
          <w:sz w:val="28"/>
          <w:szCs w:val="28"/>
        </w:rPr>
      </w:pPr>
    </w:p>
    <w:p w14:paraId="3D7703C6" w14:textId="149D506D" w:rsidR="0005025C" w:rsidRPr="008E16FC" w:rsidRDefault="0005025C" w:rsidP="0005025C">
      <w:pPr>
        <w:rPr>
          <w:rFonts w:ascii="Arial" w:hAnsi="Arial" w:cs="Arial"/>
          <w:b/>
          <w:sz w:val="28"/>
          <w:szCs w:val="28"/>
        </w:rPr>
      </w:pPr>
      <w:r w:rsidRPr="008E16FC">
        <w:rPr>
          <w:rFonts w:ascii="Arial" w:hAnsi="Arial" w:cs="Arial"/>
          <w:b/>
          <w:sz w:val="28"/>
          <w:szCs w:val="28"/>
        </w:rPr>
        <w:t xml:space="preserve">5.4         Módulo </w:t>
      </w:r>
      <w:r w:rsidR="00F92FE8" w:rsidRPr="008E16FC">
        <w:rPr>
          <w:rFonts w:ascii="Arial" w:hAnsi="Arial" w:cs="Arial"/>
          <w:b/>
          <w:bCs/>
          <w:sz w:val="28"/>
          <w:szCs w:val="28"/>
        </w:rPr>
        <w:t>Gestión de Videos (BD</w:t>
      </w:r>
      <w:r w:rsidRPr="008E16FC">
        <w:rPr>
          <w:rFonts w:ascii="Arial" w:hAnsi="Arial" w:cs="Arial"/>
          <w:b/>
          <w:sz w:val="28"/>
          <w:szCs w:val="28"/>
        </w:rPr>
        <w:t>)</w:t>
      </w:r>
    </w:p>
    <w:tbl>
      <w:tblPr>
        <w:tblW w:w="8619" w:type="dxa"/>
        <w:tblInd w:w="1188" w:type="dxa"/>
        <w:tblLayout w:type="fixed"/>
        <w:tblLook w:val="0000" w:firstRow="0" w:lastRow="0" w:firstColumn="0" w:lastColumn="0" w:noHBand="0" w:noVBand="0"/>
      </w:tblPr>
      <w:tblGrid>
        <w:gridCol w:w="1664"/>
        <w:gridCol w:w="6955"/>
      </w:tblGrid>
      <w:tr w:rsidR="0005025C" w:rsidRPr="008E16FC" w14:paraId="1A03F8AC" w14:textId="77777777">
        <w:trPr>
          <w:trHeight w:val="747"/>
        </w:trPr>
        <w:tc>
          <w:tcPr>
            <w:tcW w:w="1664" w:type="dxa"/>
          </w:tcPr>
          <w:p w14:paraId="19D88EFC" w14:textId="77777777" w:rsidR="0005025C" w:rsidRPr="008E16FC" w:rsidRDefault="0005025C">
            <w:pPr>
              <w:pStyle w:val="BodyText"/>
              <w:snapToGrid w:val="0"/>
              <w:ind w:left="0"/>
              <w:rPr>
                <w:lang w:val="es-CL"/>
              </w:rPr>
            </w:pPr>
            <w:r w:rsidRPr="008E16FC">
              <w:rPr>
                <w:b/>
                <w:bCs/>
                <w:lang w:val="es-CL"/>
              </w:rPr>
              <w:t>Propósito</w:t>
            </w:r>
          </w:p>
        </w:tc>
        <w:tc>
          <w:tcPr>
            <w:tcW w:w="6955" w:type="dxa"/>
          </w:tcPr>
          <w:p w14:paraId="23F21B09" w14:textId="7D0B592A" w:rsidR="0005025C" w:rsidRPr="008E16FC" w:rsidRDefault="005B091E">
            <w:pPr>
              <w:pStyle w:val="BodyText"/>
              <w:snapToGrid w:val="0"/>
              <w:ind w:left="0"/>
              <w:rPr>
                <w:lang w:val="es-CL"/>
              </w:rPr>
            </w:pPr>
            <w:r w:rsidRPr="008E16FC">
              <w:rPr>
                <w:lang w:val="es-CL"/>
              </w:rPr>
              <w:t>Administrar los videos locales y su metadato básico (ej. nombre, ubicación, estado), para facilitar navegación, selección y transferencia.</w:t>
            </w:r>
          </w:p>
        </w:tc>
      </w:tr>
      <w:tr w:rsidR="0005025C" w:rsidRPr="008E16FC" w14:paraId="676BAC99" w14:textId="77777777">
        <w:trPr>
          <w:trHeight w:val="1311"/>
        </w:trPr>
        <w:tc>
          <w:tcPr>
            <w:tcW w:w="1664" w:type="dxa"/>
          </w:tcPr>
          <w:p w14:paraId="25678E24" w14:textId="77777777" w:rsidR="0005025C" w:rsidRPr="008E16FC" w:rsidRDefault="0005025C">
            <w:pPr>
              <w:pStyle w:val="BodyText"/>
              <w:snapToGrid w:val="0"/>
              <w:ind w:left="0"/>
              <w:rPr>
                <w:lang w:val="es-CL"/>
              </w:rPr>
            </w:pPr>
            <w:r w:rsidRPr="008E16FC">
              <w:rPr>
                <w:b/>
                <w:bCs/>
                <w:lang w:val="es-CL"/>
              </w:rPr>
              <w:t>General</w:t>
            </w:r>
          </w:p>
        </w:tc>
        <w:tc>
          <w:tcPr>
            <w:tcW w:w="6955" w:type="dxa"/>
          </w:tcPr>
          <w:p w14:paraId="10C4C2A3" w14:textId="131D984D" w:rsidR="0005025C" w:rsidRPr="008E16FC" w:rsidRDefault="005B091E">
            <w:pPr>
              <w:pStyle w:val="BodyText"/>
              <w:snapToGrid w:val="0"/>
              <w:ind w:left="0"/>
              <w:rPr>
                <w:lang w:val="es-CL"/>
              </w:rPr>
            </w:pPr>
            <w:r w:rsidRPr="008E16FC">
              <w:rPr>
                <w:lang w:val="es-CL"/>
              </w:rPr>
              <w:t>El módulo actúa como soporte del Controlador Multimedia y del Servicio LAN. Su entrada son solicitudes de consulta o actualización (ej. "siguiente video"), y su salida son rutas de archivos o descriptores multimedia que el CM utiliza para ejecutar la acción.</w:t>
            </w:r>
          </w:p>
        </w:tc>
      </w:tr>
      <w:tr w:rsidR="0005025C" w:rsidRPr="008E16FC" w14:paraId="4E5A9D82" w14:textId="77777777">
        <w:trPr>
          <w:trHeight w:val="1823"/>
        </w:trPr>
        <w:tc>
          <w:tcPr>
            <w:tcW w:w="1664" w:type="dxa"/>
          </w:tcPr>
          <w:p w14:paraId="28C94B11" w14:textId="77777777" w:rsidR="0005025C" w:rsidRPr="008E16FC" w:rsidRDefault="0005025C">
            <w:pPr>
              <w:pStyle w:val="BodyText"/>
              <w:snapToGrid w:val="0"/>
              <w:ind w:left="0"/>
              <w:rPr>
                <w:lang w:val="es-CL"/>
              </w:rPr>
            </w:pPr>
            <w:r w:rsidRPr="008E16FC">
              <w:rPr>
                <w:b/>
                <w:bCs/>
                <w:lang w:val="es-CL"/>
              </w:rPr>
              <w:t>Marco Técnico del Módulo</w:t>
            </w:r>
          </w:p>
        </w:tc>
        <w:tc>
          <w:tcPr>
            <w:tcW w:w="6955" w:type="dxa"/>
          </w:tcPr>
          <w:p w14:paraId="5CC1A9B8" w14:textId="77777777" w:rsidR="0005025C" w:rsidRPr="008E16FC" w:rsidRDefault="005B091E" w:rsidP="0005025C">
            <w:pPr>
              <w:pStyle w:val="BodyText"/>
              <w:numPr>
                <w:ilvl w:val="0"/>
                <w:numId w:val="15"/>
              </w:numPr>
              <w:snapToGrid w:val="0"/>
              <w:rPr>
                <w:lang w:val="es-CL"/>
              </w:rPr>
            </w:pPr>
            <w:r w:rsidRPr="008E16FC">
              <w:rPr>
                <w:rStyle w:val="Strong"/>
                <w:b w:val="0"/>
                <w:lang w:val="es-CL"/>
              </w:rPr>
              <w:t>Almacenamiento local:</w:t>
            </w:r>
            <w:r w:rsidRPr="008E16FC">
              <w:rPr>
                <w:lang w:val="es-CL"/>
              </w:rPr>
              <w:t xml:space="preserve"> directorio estructurado de archivos de video.</w:t>
            </w:r>
          </w:p>
          <w:p w14:paraId="5AC982D0" w14:textId="77777777" w:rsidR="005B091E" w:rsidRPr="008E16FC" w:rsidRDefault="0017746F" w:rsidP="0005025C">
            <w:pPr>
              <w:pStyle w:val="BodyText"/>
              <w:numPr>
                <w:ilvl w:val="0"/>
                <w:numId w:val="15"/>
              </w:numPr>
              <w:snapToGrid w:val="0"/>
              <w:rPr>
                <w:lang w:val="es-CL"/>
              </w:rPr>
            </w:pPr>
            <w:r w:rsidRPr="008E16FC">
              <w:rPr>
                <w:rStyle w:val="Strong"/>
                <w:b w:val="0"/>
                <w:bCs w:val="0"/>
                <w:lang w:val="es-CL"/>
              </w:rPr>
              <w:t>Gestión de metadatos:</w:t>
            </w:r>
            <w:r w:rsidRPr="008E16FC">
              <w:rPr>
                <w:lang w:val="es-CL"/>
              </w:rPr>
              <w:t xml:space="preserve"> SQLite o JSON indexado para listar videos y estados.</w:t>
            </w:r>
          </w:p>
          <w:p w14:paraId="5133E164" w14:textId="0BF932DD" w:rsidR="0005025C" w:rsidRPr="008E16FC" w:rsidRDefault="0017746F" w:rsidP="0005025C">
            <w:pPr>
              <w:pStyle w:val="BodyText"/>
              <w:numPr>
                <w:ilvl w:val="0"/>
                <w:numId w:val="15"/>
              </w:numPr>
              <w:snapToGrid w:val="0"/>
              <w:rPr>
                <w:lang w:val="es-CL"/>
              </w:rPr>
            </w:pPr>
            <w:r w:rsidRPr="008E16FC">
              <w:rPr>
                <w:rStyle w:val="Strong"/>
                <w:b w:val="0"/>
                <w:bCs w:val="0"/>
                <w:lang w:val="es-CL"/>
              </w:rPr>
              <w:t>Interfaz de acceso:</w:t>
            </w:r>
            <w:r w:rsidRPr="008E16FC">
              <w:rPr>
                <w:lang w:val="es-CL"/>
              </w:rPr>
              <w:t xml:space="preserve"> API interna consultada por el Controlador Multimedia.</w:t>
            </w:r>
          </w:p>
        </w:tc>
      </w:tr>
      <w:tr w:rsidR="0005025C" w:rsidRPr="008E16FC" w14:paraId="7CC4ECC2" w14:textId="77777777">
        <w:trPr>
          <w:trHeight w:val="2979"/>
        </w:trPr>
        <w:tc>
          <w:tcPr>
            <w:tcW w:w="1664" w:type="dxa"/>
          </w:tcPr>
          <w:p w14:paraId="05595873" w14:textId="77777777" w:rsidR="0005025C" w:rsidRPr="008E16FC" w:rsidRDefault="0005025C">
            <w:pPr>
              <w:pStyle w:val="BodyText"/>
              <w:snapToGrid w:val="0"/>
              <w:ind w:left="0"/>
              <w:rPr>
                <w:lang w:val="es-CL"/>
              </w:rPr>
            </w:pPr>
            <w:r w:rsidRPr="008E16FC">
              <w:rPr>
                <w:b/>
                <w:bCs/>
                <w:lang w:val="es-CL"/>
              </w:rPr>
              <w:t>Estructura General</w:t>
            </w:r>
          </w:p>
        </w:tc>
        <w:tc>
          <w:tcPr>
            <w:tcW w:w="6955" w:type="dxa"/>
          </w:tcPr>
          <w:p w14:paraId="59DC5743" w14:textId="77777777" w:rsidR="0005025C" w:rsidRPr="008E16FC" w:rsidRDefault="003804A1" w:rsidP="003804A1">
            <w:pPr>
              <w:pStyle w:val="BodyText"/>
              <w:numPr>
                <w:ilvl w:val="0"/>
                <w:numId w:val="23"/>
              </w:numPr>
              <w:snapToGrid w:val="0"/>
              <w:rPr>
                <w:lang w:val="es-CL"/>
              </w:rPr>
            </w:pPr>
            <w:r w:rsidRPr="008E16FC">
              <w:rPr>
                <w:lang w:val="es-CL"/>
              </w:rPr>
              <w:t>Consultar lista de videos disponibles.</w:t>
            </w:r>
          </w:p>
          <w:p w14:paraId="4690CB69" w14:textId="77777777" w:rsidR="00417516" w:rsidRPr="008E16FC" w:rsidRDefault="00417516" w:rsidP="003804A1">
            <w:pPr>
              <w:pStyle w:val="BodyText"/>
              <w:numPr>
                <w:ilvl w:val="0"/>
                <w:numId w:val="23"/>
              </w:numPr>
              <w:snapToGrid w:val="0"/>
              <w:rPr>
                <w:lang w:val="es-CL"/>
              </w:rPr>
            </w:pPr>
            <w:r w:rsidRPr="008E16FC">
              <w:rPr>
                <w:lang w:val="es-CL"/>
              </w:rPr>
              <w:t>Retornar referencia al video solicitado (ej. siguiente, anterior).</w:t>
            </w:r>
          </w:p>
          <w:p w14:paraId="4736E2DC" w14:textId="77777777" w:rsidR="00417516" w:rsidRPr="008E16FC" w:rsidRDefault="00417516" w:rsidP="003804A1">
            <w:pPr>
              <w:pStyle w:val="BodyText"/>
              <w:numPr>
                <w:ilvl w:val="0"/>
                <w:numId w:val="23"/>
              </w:numPr>
              <w:snapToGrid w:val="0"/>
              <w:rPr>
                <w:lang w:val="es-CL"/>
              </w:rPr>
            </w:pPr>
            <w:r w:rsidRPr="008E16FC">
              <w:rPr>
                <w:lang w:val="es-CL"/>
              </w:rPr>
              <w:t>Actualizar estado de reproducción o transferencia.</w:t>
            </w:r>
          </w:p>
          <w:p w14:paraId="64A3D8E6" w14:textId="5ABB64BF" w:rsidR="0005025C" w:rsidRPr="008E16FC" w:rsidRDefault="008972EA" w:rsidP="008972EA">
            <w:pPr>
              <w:pStyle w:val="ListParagraph"/>
              <w:numPr>
                <w:ilvl w:val="0"/>
                <w:numId w:val="23"/>
              </w:numPr>
              <w:rPr>
                <w:sz w:val="22"/>
              </w:rPr>
            </w:pPr>
            <w:r w:rsidRPr="008E16FC">
              <w:rPr>
                <w:sz w:val="22"/>
              </w:rPr>
              <w:t>Proveer información al Servicio LAN en caso de envío remoto.</w:t>
            </w:r>
          </w:p>
        </w:tc>
      </w:tr>
    </w:tbl>
    <w:p w14:paraId="6E18BB25" w14:textId="7D68EDC8" w:rsidR="003B7BDD" w:rsidRPr="008E16FC" w:rsidRDefault="003B7BDD" w:rsidP="0005025C">
      <w:pPr>
        <w:suppressAutoHyphens w:val="0"/>
      </w:pPr>
      <w:r w:rsidRPr="008E16FC">
        <w:br w:type="page"/>
      </w:r>
    </w:p>
    <w:p w14:paraId="5CA2155C" w14:textId="77777777" w:rsidR="00AD1CC2" w:rsidRPr="008E16FC" w:rsidRDefault="00AD1CC2">
      <w:pPr>
        <w:pStyle w:val="Heading1"/>
        <w:rPr>
          <w:lang w:val="es-CL"/>
        </w:rPr>
      </w:pPr>
      <w:r w:rsidRPr="008E16FC">
        <w:rPr>
          <w:lang w:val="es-CL"/>
        </w:rPr>
        <w:t>Diseño de Interfaces</w:t>
      </w:r>
    </w:p>
    <w:p w14:paraId="511A62E8" w14:textId="77777777" w:rsidR="00AD1CC2" w:rsidRPr="008E16FC" w:rsidRDefault="00AD1CC2">
      <w:pPr>
        <w:pStyle w:val="Heading2"/>
        <w:rPr>
          <w:lang w:val="es-CL"/>
        </w:rPr>
      </w:pPr>
      <w:bookmarkStart w:id="37" w:name="__RefHeading__1346_226103980"/>
      <w:bookmarkEnd w:id="37"/>
      <w:r w:rsidRPr="008E16FC">
        <w:rPr>
          <w:lang w:val="es-CL"/>
        </w:rPr>
        <w:t>Modelo de Navegación</w:t>
      </w:r>
    </w:p>
    <w:p w14:paraId="7C513B1D" w14:textId="77777777" w:rsidR="00AD1CC2" w:rsidRPr="008E16FC" w:rsidRDefault="00AD1CC2">
      <w:pPr>
        <w:pStyle w:val="BodyText"/>
        <w:ind w:left="0"/>
        <w:rPr>
          <w:lang w:val="es-CL"/>
        </w:rPr>
      </w:pPr>
      <w:r w:rsidRPr="008E16FC">
        <w:rPr>
          <w:lang w:val="es-CL"/>
        </w:rPr>
        <w:t xml:space="preserve">           Diagrama general que muestra las interacciones (eventos o acciones) entre los elementos de interfaces usuarias del sistema. Ejemplos (nótese que en ambos modelos el punto de partida es claro):</w:t>
      </w:r>
    </w:p>
    <w:p w14:paraId="5355C9C2" w14:textId="55C39E1E" w:rsidR="00AD1CC2" w:rsidRPr="008E16FC" w:rsidRDefault="00F61028">
      <w:pPr>
        <w:pStyle w:val="BodyText"/>
        <w:ind w:left="0"/>
        <w:rPr>
          <w:lang w:val="es-CL"/>
        </w:rPr>
      </w:pPr>
      <w:r w:rsidRPr="008E16FC">
        <w:rPr>
          <w:lang w:val="es-CL"/>
        </w:rPr>
        <w:drawing>
          <wp:anchor distT="0" distB="0" distL="0" distR="0" simplePos="0" relativeHeight="251658242" behindDoc="0" locked="0" layoutInCell="1" allowOverlap="1" wp14:anchorId="487DF659" wp14:editId="17737431">
            <wp:simplePos x="0" y="0"/>
            <wp:positionH relativeFrom="column">
              <wp:align>center</wp:align>
            </wp:positionH>
            <wp:positionV relativeFrom="paragraph">
              <wp:posOffset>76200</wp:posOffset>
            </wp:positionV>
            <wp:extent cx="4245372" cy="2672542"/>
            <wp:effectExtent l="0" t="0" r="3175" b="0"/>
            <wp:wrapSquare wrapText="bothSides"/>
            <wp:docPr id="31"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38" t="-60" r="-38" b="-60"/>
                    <a:stretch>
                      <a:fillRect/>
                    </a:stretch>
                  </pic:blipFill>
                  <pic:spPr bwMode="auto">
                    <a:xfrm>
                      <a:off x="0" y="0"/>
                      <a:ext cx="4245372" cy="267254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2A0BFE" w14:textId="431514B3" w:rsidR="00AD1CC2" w:rsidRPr="008E16FC" w:rsidRDefault="7682353D">
      <w:pPr>
        <w:pStyle w:val="BodyText"/>
        <w:ind w:left="0"/>
        <w:rPr>
          <w:lang w:val="es-CL"/>
        </w:rPr>
      </w:pPr>
      <w:r w:rsidRPr="008E16FC">
        <w:rPr>
          <w:lang w:val="es-CL"/>
        </w:rPr>
        <w:t xml:space="preserve"> </w:t>
      </w:r>
    </w:p>
    <w:p w14:paraId="711AD40E" w14:textId="33A33920" w:rsidR="00AD1CC2" w:rsidRPr="008E16FC" w:rsidRDefault="7682353D">
      <w:pPr>
        <w:pStyle w:val="BodyText"/>
        <w:ind w:left="0"/>
        <w:rPr>
          <w:lang w:val="es-CL"/>
        </w:rPr>
      </w:pPr>
      <w:r w:rsidRPr="008E16FC">
        <w:rPr>
          <w:lang w:val="es-CL"/>
        </w:rPr>
        <w:drawing>
          <wp:anchor distT="0" distB="0" distL="114300" distR="114300" simplePos="0" relativeHeight="251658241" behindDoc="0" locked="0" layoutInCell="1" allowOverlap="1" wp14:anchorId="328F14C0" wp14:editId="2DBEE8F0">
            <wp:simplePos x="0" y="0"/>
            <wp:positionH relativeFrom="column">
              <wp:align>center</wp:align>
            </wp:positionH>
            <wp:positionV relativeFrom="paragraph">
              <wp:posOffset>5080</wp:posOffset>
            </wp:positionV>
            <wp:extent cx="4129945" cy="3631790"/>
            <wp:effectExtent l="0" t="0" r="4445" b="6985"/>
            <wp:wrapSquare wrapText="bothSides"/>
            <wp:docPr id="3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1">
                      <a:extLst>
                        <a:ext uri="{28A0092B-C50C-407E-A947-70E740481C1C}">
                          <a14:useLocalDpi xmlns:a14="http://schemas.microsoft.com/office/drawing/2010/main" val="0"/>
                        </a:ext>
                      </a:extLst>
                    </a:blip>
                    <a:srcRect l="-53" t="-60" r="-53" b="-60"/>
                    <a:stretch>
                      <a:fillRect/>
                    </a:stretch>
                  </pic:blipFill>
                  <pic:spPr bwMode="auto">
                    <a:xfrm>
                      <a:off x="0" y="0"/>
                      <a:ext cx="4129945" cy="3631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6138D" w14:textId="77777777" w:rsidR="00AD1CC2" w:rsidRPr="008E16FC" w:rsidRDefault="00AD1CC2">
      <w:pPr>
        <w:pStyle w:val="Heading2"/>
        <w:rPr>
          <w:lang w:val="es-CL"/>
        </w:rPr>
      </w:pPr>
      <w:bookmarkStart w:id="38" w:name="__RefHeading__1348_226103980"/>
      <w:bookmarkStart w:id="39" w:name="__RefHeading__280_3028585841"/>
      <w:bookmarkEnd w:id="38"/>
      <w:bookmarkEnd w:id="39"/>
      <w:r w:rsidRPr="008E16FC">
        <w:rPr>
          <w:lang w:val="es-CL"/>
        </w:rPr>
        <w:t>Prototipos de Interfaces Usuarias</w:t>
      </w:r>
    </w:p>
    <w:p w14:paraId="7468C270" w14:textId="77777777" w:rsidR="00AD1CC2" w:rsidRPr="008E16FC" w:rsidRDefault="00AD1CC2">
      <w:pPr>
        <w:pStyle w:val="BodyText"/>
        <w:ind w:left="0"/>
        <w:rPr>
          <w:lang w:val="es-CL"/>
        </w:rPr>
      </w:pPr>
      <w:r w:rsidRPr="008E16FC">
        <w:rPr>
          <w:lang w:val="es-CL"/>
        </w:rPr>
        <w:t xml:space="preserve">          [Repetir para las GUI </w:t>
      </w:r>
      <w:proofErr w:type="spellStart"/>
      <w:r w:rsidRPr="008E16FC">
        <w:rPr>
          <w:lang w:val="es-CL"/>
        </w:rPr>
        <w:t>pincipales</w:t>
      </w:r>
      <w:proofErr w:type="spellEnd"/>
      <w:r w:rsidRPr="008E16FC">
        <w:rPr>
          <w:lang w:val="es-CL"/>
        </w:rPr>
        <w:t xml:space="preserve"> del sistema]</w:t>
      </w:r>
    </w:p>
    <w:p w14:paraId="71F8480F" w14:textId="77777777" w:rsidR="00AD1CC2" w:rsidRPr="008E16FC" w:rsidRDefault="00AD1CC2">
      <w:pPr>
        <w:pStyle w:val="Heading3"/>
        <w:ind w:left="0" w:firstLine="0"/>
        <w:rPr>
          <w:lang w:val="es-CL"/>
        </w:rPr>
      </w:pPr>
      <w:bookmarkStart w:id="40" w:name="__RefHeading__1350_226103980"/>
      <w:bookmarkEnd w:id="40"/>
      <w:r w:rsidRPr="008E16FC">
        <w:rPr>
          <w:lang w:val="es-CL"/>
        </w:rPr>
        <w:t>Prototipo [XX]</w:t>
      </w:r>
    </w:p>
    <w:p w14:paraId="5CF14D93" w14:textId="77777777" w:rsidR="00AD1CC2" w:rsidRPr="008E16FC" w:rsidRDefault="00AD1CC2">
      <w:pPr>
        <w:pStyle w:val="BodyText"/>
        <w:ind w:left="0"/>
        <w:rPr>
          <w:lang w:val="es-CL"/>
        </w:rPr>
      </w:pPr>
      <w:r w:rsidRPr="008E16FC">
        <w:rPr>
          <w:lang w:val="es-CL"/>
        </w:rPr>
        <w:t xml:space="preserve">           [Mostrar gráficamente el diseño de la interfaz (no funcional). El nombre referenciado debe ser coherente con el nombre correspondiente especificado en 3.1. Detallar los eventos que se pueden gatillar desde la interfaz, completando la siguiente tabla:]   </w:t>
      </w:r>
    </w:p>
    <w:tbl>
      <w:tblPr>
        <w:tblW w:w="0" w:type="auto"/>
        <w:tblInd w:w="303" w:type="dxa"/>
        <w:tblLayout w:type="fixed"/>
        <w:tblLook w:val="0000" w:firstRow="0" w:lastRow="0" w:firstColumn="0" w:lastColumn="0" w:noHBand="0" w:noVBand="0"/>
      </w:tblPr>
      <w:tblGrid>
        <w:gridCol w:w="1680"/>
        <w:gridCol w:w="2220"/>
        <w:gridCol w:w="2535"/>
        <w:gridCol w:w="2838"/>
      </w:tblGrid>
      <w:tr w:rsidR="00D65547" w:rsidRPr="008E16FC" w14:paraId="2717728A" w14:textId="77777777">
        <w:tc>
          <w:tcPr>
            <w:tcW w:w="1680" w:type="dxa"/>
          </w:tcPr>
          <w:p w14:paraId="3039F06C" w14:textId="77777777" w:rsidR="00AD1CC2" w:rsidRPr="008E16FC" w:rsidRDefault="00AD1CC2">
            <w:pPr>
              <w:pStyle w:val="BodyText"/>
              <w:snapToGrid w:val="0"/>
              <w:ind w:left="0"/>
              <w:rPr>
                <w:lang w:val="es-CL"/>
              </w:rPr>
            </w:pPr>
            <w:r w:rsidRPr="008E16FC">
              <w:rPr>
                <w:b/>
                <w:bCs/>
                <w:lang w:val="es-CL"/>
              </w:rPr>
              <w:t>Evento</w:t>
            </w:r>
          </w:p>
        </w:tc>
        <w:tc>
          <w:tcPr>
            <w:tcW w:w="2220" w:type="dxa"/>
          </w:tcPr>
          <w:p w14:paraId="39C927EA" w14:textId="77777777" w:rsidR="00AD1CC2" w:rsidRPr="008E16FC" w:rsidRDefault="00AD1CC2">
            <w:pPr>
              <w:pStyle w:val="BodyText"/>
              <w:snapToGrid w:val="0"/>
              <w:ind w:left="0"/>
              <w:rPr>
                <w:lang w:val="es-CL"/>
              </w:rPr>
            </w:pPr>
            <w:r w:rsidRPr="008E16FC">
              <w:rPr>
                <w:b/>
                <w:bCs/>
                <w:lang w:val="es-CL"/>
              </w:rPr>
              <w:t>Interacción</w:t>
            </w:r>
          </w:p>
        </w:tc>
        <w:tc>
          <w:tcPr>
            <w:tcW w:w="2535" w:type="dxa"/>
          </w:tcPr>
          <w:p w14:paraId="750D1D30" w14:textId="77777777" w:rsidR="00AD1CC2" w:rsidRPr="008E16FC" w:rsidRDefault="00AD1CC2">
            <w:pPr>
              <w:pStyle w:val="BodyText"/>
              <w:snapToGrid w:val="0"/>
              <w:ind w:left="0"/>
              <w:rPr>
                <w:lang w:val="es-CL"/>
              </w:rPr>
            </w:pPr>
            <w:r w:rsidRPr="008E16FC">
              <w:rPr>
                <w:b/>
                <w:bCs/>
                <w:lang w:val="es-CL"/>
              </w:rPr>
              <w:t>Acción</w:t>
            </w:r>
          </w:p>
        </w:tc>
        <w:tc>
          <w:tcPr>
            <w:tcW w:w="2838" w:type="dxa"/>
          </w:tcPr>
          <w:p w14:paraId="1325AAD5" w14:textId="77777777" w:rsidR="00AD1CC2" w:rsidRPr="008E16FC" w:rsidRDefault="00AD1CC2">
            <w:pPr>
              <w:pStyle w:val="BodyText"/>
              <w:snapToGrid w:val="0"/>
              <w:ind w:left="0"/>
              <w:rPr>
                <w:lang w:val="es-CL"/>
              </w:rPr>
            </w:pPr>
            <w:r w:rsidRPr="008E16FC">
              <w:rPr>
                <w:b/>
                <w:bCs/>
                <w:lang w:val="es-CL"/>
              </w:rPr>
              <w:t>Objeto afectado</w:t>
            </w:r>
          </w:p>
        </w:tc>
      </w:tr>
      <w:tr w:rsidR="00D65547" w:rsidRPr="008E16FC" w14:paraId="674121AC" w14:textId="77777777">
        <w:tc>
          <w:tcPr>
            <w:tcW w:w="1680" w:type="dxa"/>
          </w:tcPr>
          <w:p w14:paraId="4991E4B6" w14:textId="77777777" w:rsidR="00AD1CC2" w:rsidRPr="008E16FC" w:rsidRDefault="00AD1CC2">
            <w:pPr>
              <w:pStyle w:val="BodyText"/>
              <w:snapToGrid w:val="0"/>
              <w:ind w:left="0"/>
              <w:rPr>
                <w:lang w:val="es-CL"/>
              </w:rPr>
            </w:pPr>
            <w:r w:rsidRPr="008E16FC">
              <w:rPr>
                <w:b/>
                <w:bCs/>
                <w:lang w:val="es-CL"/>
              </w:rPr>
              <w:t>[Nombre del evento]</w:t>
            </w:r>
          </w:p>
        </w:tc>
        <w:tc>
          <w:tcPr>
            <w:tcW w:w="2220" w:type="dxa"/>
          </w:tcPr>
          <w:p w14:paraId="7CFFE604" w14:textId="77777777" w:rsidR="00AD1CC2" w:rsidRPr="008E16FC" w:rsidRDefault="00AD1CC2">
            <w:pPr>
              <w:pStyle w:val="BodyText"/>
              <w:snapToGrid w:val="0"/>
              <w:ind w:left="0"/>
              <w:rPr>
                <w:lang w:val="es-CL"/>
              </w:rPr>
            </w:pPr>
            <w:r w:rsidRPr="008E16FC">
              <w:rPr>
                <w:lang w:val="es-CL"/>
              </w:rPr>
              <w:t>[Descripción de acción que gatilla el evento (</w:t>
            </w:r>
            <w:proofErr w:type="spellStart"/>
            <w:r w:rsidRPr="008E16FC">
              <w:rPr>
                <w:lang w:val="es-CL"/>
              </w:rPr>
              <w:t>e.g</w:t>
            </w:r>
            <w:proofErr w:type="spellEnd"/>
            <w:r w:rsidRPr="008E16FC">
              <w:rPr>
                <w:lang w:val="es-CL"/>
              </w:rPr>
              <w:t xml:space="preserve"> apretar un botón, tocar pantalla...).]</w:t>
            </w:r>
          </w:p>
        </w:tc>
        <w:tc>
          <w:tcPr>
            <w:tcW w:w="2535" w:type="dxa"/>
          </w:tcPr>
          <w:p w14:paraId="002827BC" w14:textId="77777777" w:rsidR="00AD1CC2" w:rsidRPr="008E16FC" w:rsidRDefault="00AD1CC2">
            <w:pPr>
              <w:pStyle w:val="BodyText"/>
              <w:snapToGrid w:val="0"/>
              <w:ind w:left="0"/>
              <w:rPr>
                <w:lang w:val="es-CL"/>
              </w:rPr>
            </w:pPr>
            <w:r w:rsidRPr="008E16FC">
              <w:rPr>
                <w:lang w:val="es-CL"/>
              </w:rPr>
              <w:t>[Descripción de la acción resultante del evento. (</w:t>
            </w:r>
            <w:proofErr w:type="spellStart"/>
            <w:r w:rsidRPr="008E16FC">
              <w:rPr>
                <w:lang w:val="es-CL"/>
              </w:rPr>
              <w:t>e.g</w:t>
            </w:r>
            <w:proofErr w:type="spellEnd"/>
            <w:r w:rsidRPr="008E16FC">
              <w:rPr>
                <w:lang w:val="es-CL"/>
              </w:rPr>
              <w:t>. Se abrió ventana, se muestra otro elemento, mensaje)]</w:t>
            </w:r>
          </w:p>
        </w:tc>
        <w:tc>
          <w:tcPr>
            <w:tcW w:w="2838" w:type="dxa"/>
          </w:tcPr>
          <w:p w14:paraId="1F890993" w14:textId="77777777" w:rsidR="00AD1CC2" w:rsidRPr="008E16FC" w:rsidRDefault="00AD1CC2">
            <w:pPr>
              <w:pStyle w:val="BodyText"/>
              <w:snapToGrid w:val="0"/>
              <w:ind w:left="0"/>
              <w:rPr>
                <w:lang w:val="es-CL"/>
              </w:rPr>
            </w:pPr>
            <w:r w:rsidRPr="008E16FC">
              <w:rPr>
                <w:lang w:val="es-CL"/>
              </w:rPr>
              <w:t>[Objeto sobre el cual se ejerce la acción. Ser coherente con los nombres especificados en 3.1 y en la visualización gráfica de la interfaz].</w:t>
            </w:r>
          </w:p>
        </w:tc>
      </w:tr>
    </w:tbl>
    <w:p w14:paraId="7ADA0564" w14:textId="3F3B1B8F" w:rsidR="00AD1CC2" w:rsidRDefault="00AD1CC2" w:rsidP="7201DF3F">
      <w:pPr>
        <w:pStyle w:val="Heading2"/>
        <w:numPr>
          <w:ilvl w:val="0"/>
          <w:numId w:val="0"/>
        </w:numPr>
      </w:pPr>
      <w:bookmarkStart w:id="41" w:name="__RefHeading__2984_132115335"/>
      <w:bookmarkEnd w:id="1"/>
      <w:bookmarkEnd w:id="2"/>
      <w:bookmarkEnd w:id="3"/>
      <w:bookmarkEnd w:id="4"/>
      <w:bookmarkEnd w:id="18"/>
      <w:bookmarkEnd w:id="41"/>
    </w:p>
    <w:sectPr w:rsidR="00AD1CC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DDFC4" w14:textId="77777777" w:rsidR="00C82A78" w:rsidRPr="008E16FC" w:rsidRDefault="00C82A78">
      <w:r w:rsidRPr="008E16FC">
        <w:separator/>
      </w:r>
    </w:p>
  </w:endnote>
  <w:endnote w:type="continuationSeparator" w:id="0">
    <w:p w14:paraId="3804520A" w14:textId="77777777" w:rsidR="00C82A78" w:rsidRPr="008E16FC" w:rsidRDefault="00C82A78">
      <w:r w:rsidRPr="008E16F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panose1 w:val="00000000000000000000"/>
    <w:charset w:val="00"/>
    <w:family w:val="roman"/>
    <w:notTrueType/>
    <w:pitch w:val="default"/>
  </w:font>
  <w:font w:name="Lohit Hindi">
    <w:altName w:val="Yu Gothic"/>
    <w:charset w:val="80"/>
    <w:family w:val="roman"/>
    <w:pitch w:val="default"/>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B139" w14:textId="77777777" w:rsidR="00A523CE" w:rsidRPr="008E16FC" w:rsidRDefault="00A52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F449" w14:textId="77777777" w:rsidR="00AD1CC2" w:rsidRPr="008E16FC" w:rsidRDefault="00AD1CC2" w:rsidP="0B1BA44F">
    <w:pPr>
      <w:pStyle w:val="Footer"/>
      <w:tabs>
        <w:tab w:val="clear" w:pos="8640"/>
        <w:tab w:val="right" w:pos="9360"/>
      </w:tabs>
      <w:jc w:val="right"/>
    </w:pPr>
    <w:r w:rsidRPr="008E16FC">
      <w:t xml:space="preserve">Página </w:t>
    </w:r>
    <w:r w:rsidRPr="008E16FC">
      <w:rPr>
        <w:rStyle w:val="PageNumber"/>
      </w:rPr>
      <w:fldChar w:fldCharType="begin"/>
    </w:r>
    <w:r w:rsidRPr="008E16FC">
      <w:rPr>
        <w:rStyle w:val="PageNumber"/>
      </w:rPr>
      <w:instrText xml:space="preserve"> PAGE </w:instrText>
    </w:r>
    <w:r w:rsidRPr="008E16FC">
      <w:rPr>
        <w:rStyle w:val="PageNumber"/>
      </w:rPr>
      <w:fldChar w:fldCharType="separate"/>
    </w:r>
    <w:r w:rsidRPr="008E16FC">
      <w:rPr>
        <w:rStyle w:val="PageNumber"/>
      </w:rPr>
      <w:t>xii</w:t>
    </w:r>
    <w:r w:rsidRPr="008E16F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68AB" w14:textId="77777777" w:rsidR="00A523CE" w:rsidRPr="008E16FC" w:rsidRDefault="00A52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48777" w14:textId="77777777" w:rsidR="00C82A78" w:rsidRPr="008E16FC" w:rsidRDefault="00C82A78">
      <w:r w:rsidRPr="008E16FC">
        <w:separator/>
      </w:r>
    </w:p>
  </w:footnote>
  <w:footnote w:type="continuationSeparator" w:id="0">
    <w:p w14:paraId="11549902" w14:textId="77777777" w:rsidR="00C82A78" w:rsidRPr="008E16FC" w:rsidRDefault="00C82A78">
      <w:r w:rsidRPr="008E16F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0CED7" w14:textId="68A716D6" w:rsidR="00966853" w:rsidRPr="008E16FC" w:rsidRDefault="00966853">
    <w:pPr>
      <w:pStyle w:val="Header"/>
    </w:pPr>
  </w:p>
  <w:p w14:paraId="5943735E" w14:textId="77777777" w:rsidR="006D23FB" w:rsidRPr="008E16FC" w:rsidRDefault="009A4E3F">
    <w:r w:rsidRPr="008E16FC">
      <mc:AlternateContent>
        <mc:Choice Requires="wps">
          <w:drawing>
            <wp:anchor distT="0" distB="0" distL="114300" distR="114300" simplePos="0" relativeHeight="251658316" behindDoc="1" locked="0" layoutInCell="1" allowOverlap="1" wp14:anchorId="3516D292" wp14:editId="4798FBA9">
              <wp:simplePos x="0" y="0"/>
              <wp:positionH relativeFrom="page">
                <wp:posOffset>0</wp:posOffset>
              </wp:positionH>
              <wp:positionV relativeFrom="page">
                <wp:posOffset>0</wp:posOffset>
              </wp:positionV>
              <wp:extent cx="0" cy="0"/>
              <wp:effectExtent l="0" t="0" r="0" b="0"/>
              <wp:wrapNone/>
              <wp:docPr id="70787675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C0CEA21">
            <v:rect id="Rectangle 1" style="position:absolute;margin-left:0;margin-top:0;width:0;height:0;z-index:-25165816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215E2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">
              <o:lock v:ext="edit" selection="t" grouping="t" rotation="t" verticies="t" adjusthandles="t" text="t" aspectratio="t" shapetype="t"/>
              <w10:wrap anchorx="page" anchory="page"/>
            </v:rect>
          </w:pict>
        </mc:Fallback>
      </mc:AlternateContent>
    </w:r>
  </w:p>
  <w:p w14:paraId="60AF8D4B" w14:textId="77777777" w:rsidR="006D23FB" w:rsidRPr="008E16FC" w:rsidRDefault="00E51468">
    <w:r w:rsidRPr="008E16FC">
      <mc:AlternateContent>
        <mc:Choice Requires="wps">
          <w:drawing>
            <wp:anchor distT="0" distB="0" distL="114300" distR="114300" simplePos="0" relativeHeight="251658313" behindDoc="1" locked="0" layoutInCell="1" allowOverlap="1" wp14:anchorId="13B008DE" wp14:editId="6E54265B">
              <wp:simplePos x="0" y="0"/>
              <wp:positionH relativeFrom="page">
                <wp:posOffset>0</wp:posOffset>
              </wp:positionH>
              <wp:positionV relativeFrom="page">
                <wp:posOffset>0</wp:posOffset>
              </wp:positionV>
              <wp:extent cx="0" cy="0"/>
              <wp:effectExtent l="0" t="0" r="0" b="0"/>
              <wp:wrapNone/>
              <wp:docPr id="44236850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529D817">
            <v:rect id="Rectangle 1" style="position:absolute;margin-left:0;margin-top:0;width:0;height:0;z-index:-25165816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007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10" behindDoc="1" locked="0" layoutInCell="1" allowOverlap="1" wp14:anchorId="19F7A8A2" wp14:editId="6E54265B">
              <wp:simplePos x="0" y="0"/>
              <wp:positionH relativeFrom="page">
                <wp:posOffset>0</wp:posOffset>
              </wp:positionH>
              <wp:positionV relativeFrom="page">
                <wp:posOffset>0</wp:posOffset>
              </wp:positionV>
              <wp:extent cx="0" cy="0"/>
              <wp:effectExtent l="0" t="0" r="0" b="0"/>
              <wp:wrapNone/>
              <wp:docPr id="24990200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6454A51">
            <v:rect id="Rectangle 1" style="position:absolute;margin-left:0;margin-top:0;width:0;height:0;z-index:-25165821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A3A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7" behindDoc="1" locked="0" layoutInCell="1" allowOverlap="1" wp14:anchorId="154292E8" wp14:editId="6E54265B">
              <wp:simplePos x="0" y="0"/>
              <wp:positionH relativeFrom="page">
                <wp:posOffset>0</wp:posOffset>
              </wp:positionH>
              <wp:positionV relativeFrom="page">
                <wp:posOffset>0</wp:posOffset>
              </wp:positionV>
              <wp:extent cx="0" cy="0"/>
              <wp:effectExtent l="0" t="0" r="0" b="0"/>
              <wp:wrapNone/>
              <wp:docPr id="64635605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F27D5A0">
            <v:rect id="Rectangle 1" style="position:absolute;margin-left:0;margin-top:0;width:0;height:0;z-index:-25165822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76EA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4" behindDoc="1" locked="0" layoutInCell="1" allowOverlap="1" wp14:anchorId="6C10D7F1" wp14:editId="6E54265B">
              <wp:simplePos x="0" y="0"/>
              <wp:positionH relativeFrom="page">
                <wp:posOffset>0</wp:posOffset>
              </wp:positionH>
              <wp:positionV relativeFrom="page">
                <wp:posOffset>0</wp:posOffset>
              </wp:positionV>
              <wp:extent cx="0" cy="0"/>
              <wp:effectExtent l="0" t="0" r="0" b="0"/>
              <wp:wrapNone/>
              <wp:docPr id="207620858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75338ED">
            <v:rect id="Rectangle 1" style="position:absolute;margin-left:0;margin-top:0;width:0;height:0;z-index:-25165822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1A980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301" behindDoc="1" locked="0" layoutInCell="1" allowOverlap="1" wp14:anchorId="316D209C" wp14:editId="5EF0E821">
              <wp:simplePos x="0" y="0"/>
              <wp:positionH relativeFrom="page">
                <wp:posOffset>0</wp:posOffset>
              </wp:positionH>
              <wp:positionV relativeFrom="page">
                <wp:posOffset>0</wp:posOffset>
              </wp:positionV>
              <wp:extent cx="0" cy="0"/>
              <wp:effectExtent l="0" t="0" r="0" b="0"/>
              <wp:wrapNone/>
              <wp:docPr id="14021831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B24AA67">
            <v:rect id="Rectangle 1" style="position:absolute;margin-left:0;margin-top:0;width:0;height:0;z-index:-25165817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C0C93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8" behindDoc="1" locked="0" layoutInCell="1" allowOverlap="1" wp14:anchorId="3B01741A" wp14:editId="5EF0E821">
              <wp:simplePos x="0" y="0"/>
              <wp:positionH relativeFrom="page">
                <wp:posOffset>0</wp:posOffset>
              </wp:positionH>
              <wp:positionV relativeFrom="page">
                <wp:posOffset>0</wp:posOffset>
              </wp:positionV>
              <wp:extent cx="0" cy="0"/>
              <wp:effectExtent l="0" t="0" r="0" b="0"/>
              <wp:wrapNone/>
              <wp:docPr id="169483725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A49935E">
            <v:rect id="Rectangle 1" style="position:absolute;margin-left:0;margin-top:0;width:0;height:0;z-index:-25165823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9F08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5" behindDoc="1" locked="0" layoutInCell="1" allowOverlap="1" wp14:anchorId="3013F9EF" wp14:editId="5EF0E821">
              <wp:simplePos x="0" y="0"/>
              <wp:positionH relativeFrom="page">
                <wp:posOffset>0</wp:posOffset>
              </wp:positionH>
              <wp:positionV relativeFrom="page">
                <wp:posOffset>0</wp:posOffset>
              </wp:positionV>
              <wp:extent cx="0" cy="0"/>
              <wp:effectExtent l="0" t="0" r="0" b="0"/>
              <wp:wrapNone/>
              <wp:docPr id="137337172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4D5D480">
            <v:rect id="Rectangle 1" style="position:absolute;margin-left:0;margin-top:0;width:0;height:0;z-index:-25165823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42AE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92" behindDoc="1" locked="0" layoutInCell="1" allowOverlap="1" wp14:anchorId="7995A42D" wp14:editId="2CF3F3F4">
              <wp:simplePos x="0" y="0"/>
              <wp:positionH relativeFrom="page">
                <wp:posOffset>0</wp:posOffset>
              </wp:positionH>
              <wp:positionV relativeFrom="page">
                <wp:posOffset>0</wp:posOffset>
              </wp:positionV>
              <wp:extent cx="0" cy="0"/>
              <wp:effectExtent l="0" t="0" r="0" b="0"/>
              <wp:wrapNone/>
              <wp:docPr id="160510154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A6AC1A9">
            <v:rect id="Rectangle 1" style="position:absolute;margin-left:0;margin-top:0;width:0;height:0;z-index:-25165818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4A4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89" behindDoc="1" locked="0" layoutInCell="1" allowOverlap="1" wp14:anchorId="34CDC19B" wp14:editId="2CF3F3F4">
              <wp:simplePos x="0" y="0"/>
              <wp:positionH relativeFrom="page">
                <wp:posOffset>0</wp:posOffset>
              </wp:positionH>
              <wp:positionV relativeFrom="page">
                <wp:posOffset>0</wp:posOffset>
              </wp:positionV>
              <wp:extent cx="0" cy="0"/>
              <wp:effectExtent l="0" t="0" r="0" b="0"/>
              <wp:wrapNone/>
              <wp:docPr id="3162587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9932CE9">
            <v:rect id="Rectangle 1" style="position:absolute;margin-left:0;margin-top:0;width:0;height:0;z-index:-25165819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950E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5167DC78" w14:textId="218B3580" w:rsidR="006D23FB" w:rsidRPr="008E16FC" w:rsidRDefault="00D9188A">
    <w:r w:rsidRPr="008E16FC">
      <mc:AlternateContent>
        <mc:Choice Requires="wps">
          <w:drawing>
            <wp:anchor distT="0" distB="0" distL="114300" distR="114300" simplePos="0" relativeHeight="251658286" behindDoc="1" locked="0" layoutInCell="1" allowOverlap="1" wp14:anchorId="7CFC6150" wp14:editId="2CF3F3F4">
              <wp:simplePos x="0" y="0"/>
              <wp:positionH relativeFrom="page">
                <wp:posOffset>0</wp:posOffset>
              </wp:positionH>
              <wp:positionV relativeFrom="page">
                <wp:posOffset>0</wp:posOffset>
              </wp:positionV>
              <wp:extent cx="0" cy="0"/>
              <wp:effectExtent l="0" t="0" r="0" b="0"/>
              <wp:wrapNone/>
              <wp:docPr id="128169014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7AA013B">
            <v:rect id="Rectangle 1" style="position:absolute;margin-left:0;margin-top:0;width:0;height:0;z-index:-25165819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08E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83" behindDoc="1" locked="0" layoutInCell="1" allowOverlap="1" wp14:anchorId="5ED28B29" wp14:editId="2CF3F3F4">
              <wp:simplePos x="0" y="0"/>
              <wp:positionH relativeFrom="page">
                <wp:posOffset>0</wp:posOffset>
              </wp:positionH>
              <wp:positionV relativeFrom="page">
                <wp:posOffset>0</wp:posOffset>
              </wp:positionV>
              <wp:extent cx="0" cy="0"/>
              <wp:effectExtent l="0" t="0" r="0" b="0"/>
              <wp:wrapNone/>
              <wp:docPr id="141015461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58BB2BD">
            <v:rect id="Rectangle 1" style="position:absolute;margin-left:0;margin-top:0;width:0;height:0;z-index:-25165819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C9EB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80" behindDoc="1" locked="0" layoutInCell="1" allowOverlap="1" wp14:anchorId="1A353B55" wp14:editId="2CF3F3F4">
              <wp:simplePos x="0" y="0"/>
              <wp:positionH relativeFrom="page">
                <wp:posOffset>0</wp:posOffset>
              </wp:positionH>
              <wp:positionV relativeFrom="page">
                <wp:posOffset>0</wp:posOffset>
              </wp:positionV>
              <wp:extent cx="0" cy="0"/>
              <wp:effectExtent l="0" t="0" r="0" b="0"/>
              <wp:wrapNone/>
              <wp:docPr id="133423083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59C3E61">
            <v:rect id="Rectangle 1" style="position:absolute;margin-left:0;margin-top:0;width:0;height:0;z-index:-25165820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58981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77" behindDoc="1" locked="0" layoutInCell="1" allowOverlap="1" wp14:anchorId="003E25A2" wp14:editId="2CF3F3F4">
              <wp:simplePos x="0" y="0"/>
              <wp:positionH relativeFrom="page">
                <wp:posOffset>0</wp:posOffset>
              </wp:positionH>
              <wp:positionV relativeFrom="page">
                <wp:posOffset>0</wp:posOffset>
              </wp:positionV>
              <wp:extent cx="0" cy="0"/>
              <wp:effectExtent l="0" t="0" r="0" b="0"/>
              <wp:wrapNone/>
              <wp:docPr id="137712503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946BF87">
            <v:rect id="Rectangle 1" style="position:absolute;margin-left:0;margin-top:0;width:0;height:0;z-index:-25165820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6A3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995FC0" w:rsidRPr="008E16FC">
      <mc:AlternateContent>
        <mc:Choice Requires="wps">
          <w:drawing>
            <wp:anchor distT="0" distB="0" distL="114300" distR="114300" simplePos="0" relativeHeight="251658274" behindDoc="1" locked="0" layoutInCell="1" allowOverlap="1" wp14:anchorId="0E175647" wp14:editId="0A4813DC">
              <wp:simplePos x="0" y="0"/>
              <wp:positionH relativeFrom="page">
                <wp:posOffset>0</wp:posOffset>
              </wp:positionH>
              <wp:positionV relativeFrom="page">
                <wp:posOffset>0</wp:posOffset>
              </wp:positionV>
              <wp:extent cx="0" cy="0"/>
              <wp:effectExtent l="0" t="0" r="0" b="0"/>
              <wp:wrapNone/>
              <wp:docPr id="115136822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445509E">
            <v:rect id="Rectangle 1" style="position:absolute;margin-left:0;margin-top:0;width:0;height:0;z-index:-25165820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C7E7A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A523CE" w:rsidRPr="008E16FC">
      <mc:AlternateContent>
        <mc:Choice Requires="wps">
          <w:drawing>
            <wp:anchor distT="0" distB="0" distL="114300" distR="114300" simplePos="0" relativeHeight="251658271" behindDoc="1" locked="0" layoutInCell="1" allowOverlap="1" wp14:anchorId="3644DFB9" wp14:editId="59B8CD02">
              <wp:simplePos x="0" y="0"/>
              <wp:positionH relativeFrom="page">
                <wp:posOffset>0</wp:posOffset>
              </wp:positionH>
              <wp:positionV relativeFrom="page">
                <wp:posOffset>0</wp:posOffset>
              </wp:positionV>
              <wp:extent cx="0" cy="0"/>
              <wp:effectExtent l="0" t="0" r="0" b="0"/>
              <wp:wrapNone/>
              <wp:docPr id="177256158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737D44F">
            <v:rect id="Rectangle 1" style="position:absolute;margin-left:0;margin-top:0;width:0;height:0;z-index:-25165820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03A41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FD367D" w:rsidRPr="008E16FC">
      <mc:AlternateContent>
        <mc:Choice Requires="wps">
          <w:drawing>
            <wp:anchor distT="0" distB="0" distL="114300" distR="114300" simplePos="0" relativeHeight="251658268" behindDoc="1" locked="0" layoutInCell="1" allowOverlap="1" wp14:anchorId="287A7C72" wp14:editId="0B51B29A">
              <wp:simplePos x="0" y="0"/>
              <wp:positionH relativeFrom="page">
                <wp:posOffset>0</wp:posOffset>
              </wp:positionH>
              <wp:positionV relativeFrom="page">
                <wp:posOffset>0</wp:posOffset>
              </wp:positionV>
              <wp:extent cx="0" cy="0"/>
              <wp:effectExtent l="0" t="0" r="0" b="0"/>
              <wp:wrapNone/>
              <wp:docPr id="43935370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605A86F">
            <v:rect id="Rectangle 1" style="position:absolute;margin-left:0;margin-top:0;width:0;height:0;z-index:-25165821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9AD12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E68F3" w:rsidRPr="008E16FC">
      <mc:AlternateContent>
        <mc:Choice Requires="wps">
          <w:drawing>
            <wp:anchor distT="0" distB="0" distL="114300" distR="114300" simplePos="0" relativeHeight="251658265" behindDoc="1" locked="0" layoutInCell="1" allowOverlap="1" wp14:anchorId="78581D60" wp14:editId="347104D4">
              <wp:simplePos x="0" y="0"/>
              <wp:positionH relativeFrom="page">
                <wp:posOffset>0</wp:posOffset>
              </wp:positionH>
              <wp:positionV relativeFrom="page">
                <wp:posOffset>0</wp:posOffset>
              </wp:positionV>
              <wp:extent cx="0" cy="0"/>
              <wp:effectExtent l="0" t="0" r="0" b="0"/>
              <wp:wrapNone/>
              <wp:docPr id="209579306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BF3F843">
            <v:rect id="Rectangle 1" style="position:absolute;margin-left:0;margin-top:0;width:0;height:0;z-index:-25165821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FFB4F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62" behindDoc="1" locked="0" layoutInCell="1" allowOverlap="1" wp14:anchorId="74679D82" wp14:editId="3E6CAFDC">
              <wp:simplePos x="0" y="0"/>
              <wp:positionH relativeFrom="page">
                <wp:posOffset>0</wp:posOffset>
              </wp:positionH>
              <wp:positionV relativeFrom="page">
                <wp:posOffset>0</wp:posOffset>
              </wp:positionV>
              <wp:extent cx="0" cy="0"/>
              <wp:effectExtent l="0" t="0" r="0" b="0"/>
              <wp:wrapNone/>
              <wp:docPr id="145115588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3C9B08D">
            <v:rect id="Rectangle 1" style="position:absolute;margin-left:0;margin-top:0;width:0;height:0;z-index:-25165821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9317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9" behindDoc="1" locked="0" layoutInCell="1" allowOverlap="1" wp14:anchorId="16BC68C6" wp14:editId="3E6CAFDC">
              <wp:simplePos x="0" y="0"/>
              <wp:positionH relativeFrom="page">
                <wp:posOffset>0</wp:posOffset>
              </wp:positionH>
              <wp:positionV relativeFrom="page">
                <wp:posOffset>0</wp:posOffset>
              </wp:positionV>
              <wp:extent cx="0" cy="0"/>
              <wp:effectExtent l="0" t="0" r="0" b="0"/>
              <wp:wrapNone/>
              <wp:docPr id="6148242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6991DCC">
            <v:rect id="Rectangle 1" style="position:absolute;margin-left:0;margin-top:0;width:0;height:0;z-index:-25165822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C2C99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6" behindDoc="1" locked="0" layoutInCell="1" allowOverlap="1" wp14:anchorId="227EDAD9" wp14:editId="3E6CAFDC">
              <wp:simplePos x="0" y="0"/>
              <wp:positionH relativeFrom="page">
                <wp:posOffset>0</wp:posOffset>
              </wp:positionH>
              <wp:positionV relativeFrom="page">
                <wp:posOffset>0</wp:posOffset>
              </wp:positionV>
              <wp:extent cx="0" cy="0"/>
              <wp:effectExtent l="0" t="0" r="0" b="0"/>
              <wp:wrapNone/>
              <wp:docPr id="208332165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9661CD9">
            <v:rect id="Rectangle 1" style="position:absolute;margin-left:0;margin-top:0;width:0;height:0;z-index:-25165822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42687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3" behindDoc="1" locked="0" layoutInCell="1" allowOverlap="1" wp14:anchorId="142B0E34" wp14:editId="3E6CAFDC">
              <wp:simplePos x="0" y="0"/>
              <wp:positionH relativeFrom="page">
                <wp:posOffset>0</wp:posOffset>
              </wp:positionH>
              <wp:positionV relativeFrom="page">
                <wp:posOffset>0</wp:posOffset>
              </wp:positionV>
              <wp:extent cx="0" cy="0"/>
              <wp:effectExtent l="0" t="0" r="0" b="0"/>
              <wp:wrapNone/>
              <wp:docPr id="111455912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D8D94ED">
            <v:rect id="Rectangle 1" style="position:absolute;margin-left:0;margin-top:0;width:0;height:0;z-index:-25165822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8C929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0" behindDoc="1" locked="0" layoutInCell="1" allowOverlap="1" wp14:anchorId="7E536B80" wp14:editId="3E6CAFDC">
              <wp:simplePos x="0" y="0"/>
              <wp:positionH relativeFrom="page">
                <wp:posOffset>0</wp:posOffset>
              </wp:positionH>
              <wp:positionV relativeFrom="page">
                <wp:posOffset>0</wp:posOffset>
              </wp:positionV>
              <wp:extent cx="0" cy="0"/>
              <wp:effectExtent l="0" t="0" r="0" b="0"/>
              <wp:wrapNone/>
              <wp:docPr id="74589806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347501A">
            <v:rect id="Rectangle 1" style="position:absolute;margin-left:0;margin-top:0;width:0;height:0;z-index:-25165823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FDAEA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47" behindDoc="1" locked="0" layoutInCell="1" allowOverlap="1" wp14:anchorId="51CAF9B6" wp14:editId="3E6CAFDC">
              <wp:simplePos x="0" y="0"/>
              <wp:positionH relativeFrom="page">
                <wp:posOffset>0</wp:posOffset>
              </wp:positionH>
              <wp:positionV relativeFrom="page">
                <wp:posOffset>0</wp:posOffset>
              </wp:positionV>
              <wp:extent cx="0" cy="0"/>
              <wp:effectExtent l="0" t="0" r="0" b="0"/>
              <wp:wrapNone/>
              <wp:docPr id="59782527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69CACF0">
            <v:rect id="Rectangle 1" style="position:absolute;margin-left:0;margin-top:0;width:0;height:0;z-index:-25165823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00C93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4" behindDoc="1" locked="0" layoutInCell="1" allowOverlap="1" wp14:anchorId="0D8FCA62" wp14:editId="6F382937">
              <wp:simplePos x="0" y="0"/>
              <wp:positionH relativeFrom="page">
                <wp:posOffset>0</wp:posOffset>
              </wp:positionH>
              <wp:positionV relativeFrom="page">
                <wp:posOffset>0</wp:posOffset>
              </wp:positionV>
              <wp:extent cx="0" cy="0"/>
              <wp:effectExtent l="0" t="0" r="0" b="0"/>
              <wp:wrapNone/>
              <wp:docPr id="98594169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5783D20">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14901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1" behindDoc="1" locked="0" layoutInCell="1" allowOverlap="1" wp14:anchorId="1E07F41A" wp14:editId="6F382937">
              <wp:simplePos x="0" y="0"/>
              <wp:positionH relativeFrom="page">
                <wp:posOffset>0</wp:posOffset>
              </wp:positionH>
              <wp:positionV relativeFrom="page">
                <wp:posOffset>0</wp:posOffset>
              </wp:positionV>
              <wp:extent cx="0" cy="0"/>
              <wp:effectExtent l="0" t="0" r="0" b="0"/>
              <wp:wrapNone/>
              <wp:docPr id="120529949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3DCC053">
            <v:rect id="Rectangle 1"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ABBC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4EABF" w14:textId="72537BFE" w:rsidR="00966853" w:rsidRPr="008E16FC" w:rsidRDefault="00966853">
    <w:pPr>
      <w:pStyle w:val="Header"/>
    </w:pPr>
  </w:p>
  <w:p w14:paraId="0BADCF91" w14:textId="77777777" w:rsidR="006D23FB" w:rsidRPr="008E16FC" w:rsidRDefault="009A4E3F">
    <w:r w:rsidRPr="008E16FC">
      <mc:AlternateContent>
        <mc:Choice Requires="wps">
          <w:drawing>
            <wp:anchor distT="0" distB="0" distL="114300" distR="114300" simplePos="0" relativeHeight="251658315" behindDoc="1" locked="0" layoutInCell="1" allowOverlap="1" wp14:anchorId="52FB6D51" wp14:editId="129D9DFC">
              <wp:simplePos x="0" y="0"/>
              <wp:positionH relativeFrom="page">
                <wp:posOffset>0</wp:posOffset>
              </wp:positionH>
              <wp:positionV relativeFrom="page">
                <wp:posOffset>0</wp:posOffset>
              </wp:positionV>
              <wp:extent cx="0" cy="0"/>
              <wp:effectExtent l="0" t="0" r="0" b="0"/>
              <wp:wrapNone/>
              <wp:docPr id="42036368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B8A4DB1">
            <v:rect id="Rectangle 1" style="position:absolute;margin-left:0;margin-top:0;width:0;height:0;z-index:-25165816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A7B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">
              <o:lock v:ext="edit" selection="t" grouping="t" rotation="t" verticies="t" adjusthandles="t" text="t" aspectratio="t" shapetype="t"/>
              <w10:wrap anchorx="page" anchory="page"/>
            </v:rect>
          </w:pict>
        </mc:Fallback>
      </mc:AlternateContent>
    </w:r>
  </w:p>
  <w:p w14:paraId="746ABC0C" w14:textId="77777777" w:rsidR="006D23FB" w:rsidRPr="008E16FC" w:rsidRDefault="00E51468">
    <w:r w:rsidRPr="008E16FC">
      <mc:AlternateContent>
        <mc:Choice Requires="wps">
          <w:drawing>
            <wp:anchor distT="0" distB="0" distL="114300" distR="114300" simplePos="0" relativeHeight="251658312" behindDoc="1" locked="0" layoutInCell="1" allowOverlap="1" wp14:anchorId="6350DF4C" wp14:editId="25B3D609">
              <wp:simplePos x="0" y="0"/>
              <wp:positionH relativeFrom="page">
                <wp:posOffset>0</wp:posOffset>
              </wp:positionH>
              <wp:positionV relativeFrom="page">
                <wp:posOffset>0</wp:posOffset>
              </wp:positionV>
              <wp:extent cx="0" cy="0"/>
              <wp:effectExtent l="0" t="0" r="0" b="0"/>
              <wp:wrapNone/>
              <wp:docPr id="13928938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2690162">
            <v:rect id="Rectangle 1" style="position:absolute;margin-left:0;margin-top:0;width:0;height:0;z-index:-25165816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B93E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9" behindDoc="1" locked="0" layoutInCell="1" allowOverlap="1" wp14:anchorId="62DB8B70" wp14:editId="25B3D609">
              <wp:simplePos x="0" y="0"/>
              <wp:positionH relativeFrom="page">
                <wp:posOffset>0</wp:posOffset>
              </wp:positionH>
              <wp:positionV relativeFrom="page">
                <wp:posOffset>0</wp:posOffset>
              </wp:positionV>
              <wp:extent cx="0" cy="0"/>
              <wp:effectExtent l="0" t="0" r="0" b="0"/>
              <wp:wrapNone/>
              <wp:docPr id="141133377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E8744A5">
            <v:rect id="Rectangle 1" style="position:absolute;margin-left:0;margin-top:0;width:0;height:0;z-index:-25165821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F6831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6" behindDoc="1" locked="0" layoutInCell="1" allowOverlap="1" wp14:anchorId="23275DF2" wp14:editId="25B3D609">
              <wp:simplePos x="0" y="0"/>
              <wp:positionH relativeFrom="page">
                <wp:posOffset>0</wp:posOffset>
              </wp:positionH>
              <wp:positionV relativeFrom="page">
                <wp:posOffset>0</wp:posOffset>
              </wp:positionV>
              <wp:extent cx="0" cy="0"/>
              <wp:effectExtent l="0" t="0" r="0" b="0"/>
              <wp:wrapNone/>
              <wp:docPr id="210986957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E67B37B">
            <v:rect id="Rectangle 1" style="position:absolute;margin-left:0;margin-top:0;width:0;height:0;z-index:-25165822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E11A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3" behindDoc="1" locked="0" layoutInCell="1" allowOverlap="1" wp14:anchorId="45A06EED" wp14:editId="25B3D609">
              <wp:simplePos x="0" y="0"/>
              <wp:positionH relativeFrom="page">
                <wp:posOffset>0</wp:posOffset>
              </wp:positionH>
              <wp:positionV relativeFrom="page">
                <wp:posOffset>0</wp:posOffset>
              </wp:positionV>
              <wp:extent cx="0" cy="0"/>
              <wp:effectExtent l="0" t="0" r="0" b="0"/>
              <wp:wrapNone/>
              <wp:docPr id="164961120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D679E2B">
            <v:rect id="Rectangle 1" style="position:absolute;margin-left:0;margin-top:0;width:0;height:0;z-index:-25165822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9C7F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300" behindDoc="1" locked="0" layoutInCell="1" allowOverlap="1" wp14:anchorId="4288C4EF" wp14:editId="4B041B54">
              <wp:simplePos x="0" y="0"/>
              <wp:positionH relativeFrom="page">
                <wp:posOffset>0</wp:posOffset>
              </wp:positionH>
              <wp:positionV relativeFrom="page">
                <wp:posOffset>0</wp:posOffset>
              </wp:positionV>
              <wp:extent cx="0" cy="0"/>
              <wp:effectExtent l="0" t="0" r="0" b="0"/>
              <wp:wrapNone/>
              <wp:docPr id="80486300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93CFBB3">
            <v:rect id="Rectangle 1" style="position:absolute;margin-left:0;margin-top:0;width:0;height:0;z-index:-25165818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CE94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7" behindDoc="1" locked="0" layoutInCell="1" allowOverlap="1" wp14:anchorId="1790B337" wp14:editId="4B041B54">
              <wp:simplePos x="0" y="0"/>
              <wp:positionH relativeFrom="page">
                <wp:posOffset>0</wp:posOffset>
              </wp:positionH>
              <wp:positionV relativeFrom="page">
                <wp:posOffset>0</wp:posOffset>
              </wp:positionV>
              <wp:extent cx="0" cy="0"/>
              <wp:effectExtent l="0" t="0" r="0" b="0"/>
              <wp:wrapNone/>
              <wp:docPr id="91945931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7FDBC8F">
            <v:rect id="Rectangle 1" style="position:absolute;margin-left:0;margin-top:0;width:0;height:0;z-index:-25165823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766E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4" behindDoc="1" locked="0" layoutInCell="1" allowOverlap="1" wp14:anchorId="330A8D18" wp14:editId="4B041B54">
              <wp:simplePos x="0" y="0"/>
              <wp:positionH relativeFrom="page">
                <wp:posOffset>0</wp:posOffset>
              </wp:positionH>
              <wp:positionV relativeFrom="page">
                <wp:posOffset>0</wp:posOffset>
              </wp:positionV>
              <wp:extent cx="0" cy="0"/>
              <wp:effectExtent l="0" t="0" r="0" b="0"/>
              <wp:wrapNone/>
              <wp:docPr id="15786408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3363D33">
            <v:rect id="Rectangle 1" style="position:absolute;margin-left:0;margin-top:0;width:0;height:0;z-index:-25165823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C841D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91" behindDoc="1" locked="0" layoutInCell="1" allowOverlap="1" wp14:anchorId="7CC85CF6" wp14:editId="091A9E41">
              <wp:simplePos x="0" y="0"/>
              <wp:positionH relativeFrom="page">
                <wp:posOffset>0</wp:posOffset>
              </wp:positionH>
              <wp:positionV relativeFrom="page">
                <wp:posOffset>0</wp:posOffset>
              </wp:positionV>
              <wp:extent cx="0" cy="0"/>
              <wp:effectExtent l="0" t="0" r="0" b="0"/>
              <wp:wrapNone/>
              <wp:docPr id="49303418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1BE9B7C">
            <v:rect id="Rectangle 1" style="position:absolute;margin-left:0;margin-top:0;width:0;height:0;z-index:-25165818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A0C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88" behindDoc="1" locked="0" layoutInCell="1" allowOverlap="1" wp14:anchorId="54891E0A" wp14:editId="091A9E41">
              <wp:simplePos x="0" y="0"/>
              <wp:positionH relativeFrom="page">
                <wp:posOffset>0</wp:posOffset>
              </wp:positionH>
              <wp:positionV relativeFrom="page">
                <wp:posOffset>0</wp:posOffset>
              </wp:positionV>
              <wp:extent cx="0" cy="0"/>
              <wp:effectExtent l="0" t="0" r="0" b="0"/>
              <wp:wrapNone/>
              <wp:docPr id="113751336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DA20A15">
            <v:rect id="Rectangle 1" style="position:absolute;margin-left:0;margin-top:0;width:0;height:0;z-index:-25165819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6FA8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1881CFF9" w14:textId="57F3081D" w:rsidR="006D23FB" w:rsidRPr="008E16FC" w:rsidRDefault="00D9188A">
    <w:r w:rsidRPr="008E16FC">
      <mc:AlternateContent>
        <mc:Choice Requires="wps">
          <w:drawing>
            <wp:anchor distT="0" distB="0" distL="114300" distR="114300" simplePos="0" relativeHeight="251658285" behindDoc="1" locked="0" layoutInCell="1" allowOverlap="1" wp14:anchorId="42BC933E" wp14:editId="091A9E41">
              <wp:simplePos x="0" y="0"/>
              <wp:positionH relativeFrom="page">
                <wp:posOffset>0</wp:posOffset>
              </wp:positionH>
              <wp:positionV relativeFrom="page">
                <wp:posOffset>0</wp:posOffset>
              </wp:positionV>
              <wp:extent cx="0" cy="0"/>
              <wp:effectExtent l="0" t="0" r="0" b="0"/>
              <wp:wrapNone/>
              <wp:docPr id="144997526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71FD830">
            <v:rect id="Rectangle 1" style="position:absolute;margin-left:0;margin-top:0;width:0;height:0;z-index:-25165819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311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82" behindDoc="1" locked="0" layoutInCell="1" allowOverlap="1" wp14:anchorId="0AC31852" wp14:editId="091A9E41">
              <wp:simplePos x="0" y="0"/>
              <wp:positionH relativeFrom="page">
                <wp:posOffset>0</wp:posOffset>
              </wp:positionH>
              <wp:positionV relativeFrom="page">
                <wp:posOffset>0</wp:posOffset>
              </wp:positionV>
              <wp:extent cx="0" cy="0"/>
              <wp:effectExtent l="0" t="0" r="0" b="0"/>
              <wp:wrapNone/>
              <wp:docPr id="152443692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CDCCE6B">
            <v:rect id="Rectangle 1" style="position:absolute;margin-left:0;margin-top:0;width:0;height:0;z-index:-25165819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43C32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79" behindDoc="1" locked="0" layoutInCell="1" allowOverlap="1" wp14:anchorId="08655B41" wp14:editId="091A9E41">
              <wp:simplePos x="0" y="0"/>
              <wp:positionH relativeFrom="page">
                <wp:posOffset>0</wp:posOffset>
              </wp:positionH>
              <wp:positionV relativeFrom="page">
                <wp:posOffset>0</wp:posOffset>
              </wp:positionV>
              <wp:extent cx="0" cy="0"/>
              <wp:effectExtent l="0" t="0" r="0" b="0"/>
              <wp:wrapNone/>
              <wp:docPr id="127042732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938790A">
            <v:rect id="Rectangle 1" style="position:absolute;margin-left:0;margin-top:0;width:0;height:0;z-index:-25165820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20DEB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76" behindDoc="1" locked="0" layoutInCell="1" allowOverlap="1" wp14:anchorId="0AD9F18A" wp14:editId="091A9E41">
              <wp:simplePos x="0" y="0"/>
              <wp:positionH relativeFrom="page">
                <wp:posOffset>0</wp:posOffset>
              </wp:positionH>
              <wp:positionV relativeFrom="page">
                <wp:posOffset>0</wp:posOffset>
              </wp:positionV>
              <wp:extent cx="0" cy="0"/>
              <wp:effectExtent l="0" t="0" r="0" b="0"/>
              <wp:wrapNone/>
              <wp:docPr id="145650540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CF1306E">
            <v:rect id="Rectangle 1" style="position:absolute;margin-left:0;margin-top:0;width:0;height:0;z-index:-25165820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A6889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995FC0" w:rsidRPr="008E16FC">
      <mc:AlternateContent>
        <mc:Choice Requires="wps">
          <w:drawing>
            <wp:anchor distT="0" distB="0" distL="114300" distR="114300" simplePos="0" relativeHeight="251658273" behindDoc="1" locked="0" layoutInCell="1" allowOverlap="1" wp14:anchorId="30558EFA" wp14:editId="527EF6C8">
              <wp:simplePos x="0" y="0"/>
              <wp:positionH relativeFrom="page">
                <wp:posOffset>0</wp:posOffset>
              </wp:positionH>
              <wp:positionV relativeFrom="page">
                <wp:posOffset>0</wp:posOffset>
              </wp:positionV>
              <wp:extent cx="0" cy="0"/>
              <wp:effectExtent l="0" t="0" r="0" b="0"/>
              <wp:wrapNone/>
              <wp:docPr id="21762021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DFCE808">
            <v:rect id="Rectangle 1" style="position:absolute;margin-left:0;margin-top:0;width:0;height:0;z-index:-25165820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6699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A523CE" w:rsidRPr="008E16FC">
      <mc:AlternateContent>
        <mc:Choice Requires="wps">
          <w:drawing>
            <wp:anchor distT="0" distB="0" distL="114300" distR="114300" simplePos="0" relativeHeight="251658270" behindDoc="1" locked="0" layoutInCell="1" allowOverlap="1" wp14:anchorId="0B477FF2" wp14:editId="596C0908">
              <wp:simplePos x="0" y="0"/>
              <wp:positionH relativeFrom="page">
                <wp:posOffset>0</wp:posOffset>
              </wp:positionH>
              <wp:positionV relativeFrom="page">
                <wp:posOffset>0</wp:posOffset>
              </wp:positionV>
              <wp:extent cx="0" cy="0"/>
              <wp:effectExtent l="0" t="0" r="0" b="0"/>
              <wp:wrapNone/>
              <wp:docPr id="81074931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F5453A8">
            <v:rect id="Rectangle 1" style="position:absolute;margin-left:0;margin-top:0;width:0;height:0;z-index:-25165821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A2314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FD367D" w:rsidRPr="008E16FC">
      <mc:AlternateContent>
        <mc:Choice Requires="wps">
          <w:drawing>
            <wp:anchor distT="0" distB="0" distL="114300" distR="114300" simplePos="0" relativeHeight="251658267" behindDoc="1" locked="0" layoutInCell="1" allowOverlap="1" wp14:anchorId="7E04F8ED" wp14:editId="09105ED1">
              <wp:simplePos x="0" y="0"/>
              <wp:positionH relativeFrom="page">
                <wp:posOffset>0</wp:posOffset>
              </wp:positionH>
              <wp:positionV relativeFrom="page">
                <wp:posOffset>0</wp:posOffset>
              </wp:positionV>
              <wp:extent cx="0" cy="0"/>
              <wp:effectExtent l="0" t="0" r="0" b="0"/>
              <wp:wrapNone/>
              <wp:docPr id="84367040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E954A92">
            <v:rect id="Rectangle 1" style="position:absolute;margin-left:0;margin-top:0;width:0;height:0;z-index:-25165821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FC77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E68F3" w:rsidRPr="008E16FC">
      <mc:AlternateContent>
        <mc:Choice Requires="wps">
          <w:drawing>
            <wp:anchor distT="0" distB="0" distL="114300" distR="114300" simplePos="0" relativeHeight="251658264" behindDoc="1" locked="0" layoutInCell="1" allowOverlap="1" wp14:anchorId="676BF2D2" wp14:editId="3C2AE969">
              <wp:simplePos x="0" y="0"/>
              <wp:positionH relativeFrom="page">
                <wp:posOffset>0</wp:posOffset>
              </wp:positionH>
              <wp:positionV relativeFrom="page">
                <wp:posOffset>0</wp:posOffset>
              </wp:positionV>
              <wp:extent cx="0" cy="0"/>
              <wp:effectExtent l="0" t="0" r="0" b="0"/>
              <wp:wrapNone/>
              <wp:docPr id="167865634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3EABD58">
            <v:rect id="Rectangle 1" style="position:absolute;margin-left:0;margin-top:0;width:0;height:0;z-index:-251658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C4CF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61" behindDoc="1" locked="0" layoutInCell="1" allowOverlap="1" wp14:anchorId="461267CE" wp14:editId="102203D9">
              <wp:simplePos x="0" y="0"/>
              <wp:positionH relativeFrom="page">
                <wp:posOffset>0</wp:posOffset>
              </wp:positionH>
              <wp:positionV relativeFrom="page">
                <wp:posOffset>0</wp:posOffset>
              </wp:positionV>
              <wp:extent cx="0" cy="0"/>
              <wp:effectExtent l="0" t="0" r="0" b="0"/>
              <wp:wrapNone/>
              <wp:docPr id="210660083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D27882D">
            <v:rect id="Rectangle 1" style="position:absolute;margin-left:0;margin-top:0;width:0;height:0;z-index:-25165821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FC57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8" behindDoc="1" locked="0" layoutInCell="1" allowOverlap="1" wp14:anchorId="1D184708" wp14:editId="102203D9">
              <wp:simplePos x="0" y="0"/>
              <wp:positionH relativeFrom="page">
                <wp:posOffset>0</wp:posOffset>
              </wp:positionH>
              <wp:positionV relativeFrom="page">
                <wp:posOffset>0</wp:posOffset>
              </wp:positionV>
              <wp:extent cx="0" cy="0"/>
              <wp:effectExtent l="0" t="0" r="0" b="0"/>
              <wp:wrapNone/>
              <wp:docPr id="116943240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D1F3C25">
            <v:rect id="Rectangle 1" style="position:absolute;margin-left:0;margin-top:0;width:0;height:0;z-index:-25165822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B8E3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5" behindDoc="1" locked="0" layoutInCell="1" allowOverlap="1" wp14:anchorId="6CE57A7D" wp14:editId="102203D9">
              <wp:simplePos x="0" y="0"/>
              <wp:positionH relativeFrom="page">
                <wp:posOffset>0</wp:posOffset>
              </wp:positionH>
              <wp:positionV relativeFrom="page">
                <wp:posOffset>0</wp:posOffset>
              </wp:positionV>
              <wp:extent cx="0" cy="0"/>
              <wp:effectExtent l="0" t="0" r="0" b="0"/>
              <wp:wrapNone/>
              <wp:docPr id="20419453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42236F4">
            <v:rect id="Rectangle 1" style="position:absolute;margin-left:0;margin-top:0;width:0;height:0;z-index:-25165822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9CDF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2" behindDoc="1" locked="0" layoutInCell="1" allowOverlap="1" wp14:anchorId="10CC8A31" wp14:editId="102203D9">
              <wp:simplePos x="0" y="0"/>
              <wp:positionH relativeFrom="page">
                <wp:posOffset>0</wp:posOffset>
              </wp:positionH>
              <wp:positionV relativeFrom="page">
                <wp:posOffset>0</wp:posOffset>
              </wp:positionV>
              <wp:extent cx="0" cy="0"/>
              <wp:effectExtent l="0" t="0" r="0" b="0"/>
              <wp:wrapNone/>
              <wp:docPr id="26594528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7CCA720">
            <v:rect id="Rectangle 1" style="position:absolute;margin-left:0;margin-top:0;width:0;height:0;z-index:-25165822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CCFDD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49" behindDoc="1" locked="0" layoutInCell="1" allowOverlap="1" wp14:anchorId="2350C93B" wp14:editId="102203D9">
              <wp:simplePos x="0" y="0"/>
              <wp:positionH relativeFrom="page">
                <wp:posOffset>0</wp:posOffset>
              </wp:positionH>
              <wp:positionV relativeFrom="page">
                <wp:posOffset>0</wp:posOffset>
              </wp:positionV>
              <wp:extent cx="0" cy="0"/>
              <wp:effectExtent l="0" t="0" r="0" b="0"/>
              <wp:wrapNone/>
              <wp:docPr id="180384415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97188B8">
            <v:rect id="Rectangle 1" style="position:absolute;margin-left:0;margin-top:0;width:0;height:0;z-index:-25165823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A7D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46" behindDoc="1" locked="0" layoutInCell="1" allowOverlap="1" wp14:anchorId="5A16D2D2" wp14:editId="102203D9">
              <wp:simplePos x="0" y="0"/>
              <wp:positionH relativeFrom="page">
                <wp:posOffset>0</wp:posOffset>
              </wp:positionH>
              <wp:positionV relativeFrom="page">
                <wp:posOffset>0</wp:posOffset>
              </wp:positionV>
              <wp:extent cx="0" cy="0"/>
              <wp:effectExtent l="0" t="0" r="0" b="0"/>
              <wp:wrapNone/>
              <wp:docPr id="72031311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67CC02F">
            <v:rect id="Rectangle 1" style="position:absolute;margin-left:0;margin-top:0;width:0;height:0;z-index:-25165823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C7B22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3" behindDoc="1" locked="0" layoutInCell="1" allowOverlap="1" wp14:anchorId="6053B737" wp14:editId="01B6AD15">
              <wp:simplePos x="0" y="0"/>
              <wp:positionH relativeFrom="page">
                <wp:posOffset>0</wp:posOffset>
              </wp:positionH>
              <wp:positionV relativeFrom="page">
                <wp:posOffset>0</wp:posOffset>
              </wp:positionV>
              <wp:extent cx="0" cy="0"/>
              <wp:effectExtent l="0" t="0" r="0" b="0"/>
              <wp:wrapNone/>
              <wp:docPr id="191125585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DA372D9">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C79CD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0" behindDoc="1" locked="0" layoutInCell="1" allowOverlap="1" wp14:anchorId="49C5268B" wp14:editId="01B6AD15">
              <wp:simplePos x="0" y="0"/>
              <wp:positionH relativeFrom="page">
                <wp:posOffset>0</wp:posOffset>
              </wp:positionH>
              <wp:positionV relativeFrom="page">
                <wp:posOffset>0</wp:posOffset>
              </wp:positionV>
              <wp:extent cx="0" cy="0"/>
              <wp:effectExtent l="0" t="0" r="0" b="0"/>
              <wp:wrapNone/>
              <wp:docPr id="135042647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A5BAD01">
            <v:rect id="Rectangle 1"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2CFD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04DBB" w14:textId="57524940" w:rsidR="00966853" w:rsidRPr="008E16FC" w:rsidRDefault="00966853">
    <w:pPr>
      <w:pStyle w:val="Header"/>
    </w:pPr>
  </w:p>
  <w:p w14:paraId="2600AF2A" w14:textId="77777777" w:rsidR="006D23FB" w:rsidRPr="008E16FC" w:rsidRDefault="009A4E3F">
    <w:r w:rsidRPr="008E16FC">
      <mc:AlternateContent>
        <mc:Choice Requires="wps">
          <w:drawing>
            <wp:anchor distT="0" distB="0" distL="114300" distR="114300" simplePos="0" relativeHeight="251658317" behindDoc="1" locked="0" layoutInCell="1" allowOverlap="1" wp14:anchorId="43C2930E" wp14:editId="1A905701">
              <wp:simplePos x="0" y="0"/>
              <wp:positionH relativeFrom="page">
                <wp:posOffset>0</wp:posOffset>
              </wp:positionH>
              <wp:positionV relativeFrom="page">
                <wp:posOffset>0</wp:posOffset>
              </wp:positionV>
              <wp:extent cx="0" cy="0"/>
              <wp:effectExtent l="0" t="0" r="0" b="0"/>
              <wp:wrapNone/>
              <wp:docPr id="147810630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6699F3F">
            <v:rect id="Rectangle 1" style="position:absolute;margin-left:0;margin-top:0;width:0;height:0;z-index:-25165816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CCA0D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">
              <o:lock v:ext="edit" selection="t" grouping="t" rotation="t" verticies="t" adjusthandles="t" text="t" aspectratio="t" shapetype="t"/>
              <w10:wrap anchorx="page" anchory="page"/>
            </v:rect>
          </w:pict>
        </mc:Fallback>
      </mc:AlternateContent>
    </w:r>
  </w:p>
  <w:p w14:paraId="0BCCB9EC" w14:textId="77777777" w:rsidR="006D23FB" w:rsidRPr="008E16FC" w:rsidRDefault="00E51468">
    <w:r w:rsidRPr="008E16FC">
      <mc:AlternateContent>
        <mc:Choice Requires="wps">
          <w:drawing>
            <wp:anchor distT="0" distB="0" distL="114300" distR="114300" simplePos="0" relativeHeight="251658314" behindDoc="1" locked="0" layoutInCell="1" allowOverlap="1" wp14:anchorId="30935EB8" wp14:editId="6121C506">
              <wp:simplePos x="0" y="0"/>
              <wp:positionH relativeFrom="page">
                <wp:posOffset>0</wp:posOffset>
              </wp:positionH>
              <wp:positionV relativeFrom="page">
                <wp:posOffset>0</wp:posOffset>
              </wp:positionV>
              <wp:extent cx="0" cy="0"/>
              <wp:effectExtent l="0" t="0" r="0" b="0"/>
              <wp:wrapNone/>
              <wp:docPr id="82519923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FD6EAB1">
            <v:rect id="Rectangle 1" style="position:absolute;margin-left:0;margin-top:0;width:0;height:0;z-index:-25165816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643E2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11" behindDoc="1" locked="0" layoutInCell="1" allowOverlap="1" wp14:anchorId="2D6BC5DE" wp14:editId="6121C506">
              <wp:simplePos x="0" y="0"/>
              <wp:positionH relativeFrom="page">
                <wp:posOffset>0</wp:posOffset>
              </wp:positionH>
              <wp:positionV relativeFrom="page">
                <wp:posOffset>0</wp:posOffset>
              </wp:positionV>
              <wp:extent cx="0" cy="0"/>
              <wp:effectExtent l="0" t="0" r="0" b="0"/>
              <wp:wrapNone/>
              <wp:docPr id="86964382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0EDB0F1">
            <v:rect id="Rectangle 1" style="position:absolute;margin-left:0;margin-top:0;width:0;height:0;z-index:-25165821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F18AA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8" behindDoc="1" locked="0" layoutInCell="1" allowOverlap="1" wp14:anchorId="716504FE" wp14:editId="6121C506">
              <wp:simplePos x="0" y="0"/>
              <wp:positionH relativeFrom="page">
                <wp:posOffset>0</wp:posOffset>
              </wp:positionH>
              <wp:positionV relativeFrom="page">
                <wp:posOffset>0</wp:posOffset>
              </wp:positionV>
              <wp:extent cx="0" cy="0"/>
              <wp:effectExtent l="0" t="0" r="0" b="0"/>
              <wp:wrapNone/>
              <wp:docPr id="155800401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3ACCC30">
            <v:rect id="Rectangle 1" style="position:absolute;margin-left:0;margin-top:0;width:0;height:0;z-index:-25165822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BBD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305" behindDoc="1" locked="0" layoutInCell="1" allowOverlap="1" wp14:anchorId="106ECD72" wp14:editId="6121C506">
              <wp:simplePos x="0" y="0"/>
              <wp:positionH relativeFrom="page">
                <wp:posOffset>0</wp:posOffset>
              </wp:positionH>
              <wp:positionV relativeFrom="page">
                <wp:posOffset>0</wp:posOffset>
              </wp:positionV>
              <wp:extent cx="0" cy="0"/>
              <wp:effectExtent l="0" t="0" r="0" b="0"/>
              <wp:wrapNone/>
              <wp:docPr id="27953449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B1F1244">
            <v:rect id="Rectangle 1" style="position:absolute;margin-left:0;margin-top:0;width:0;height:0;z-index:-25165822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1CC5A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302" behindDoc="1" locked="0" layoutInCell="1" allowOverlap="1" wp14:anchorId="13F7CA83" wp14:editId="1D77E2F8">
              <wp:simplePos x="0" y="0"/>
              <wp:positionH relativeFrom="page">
                <wp:posOffset>0</wp:posOffset>
              </wp:positionH>
              <wp:positionV relativeFrom="page">
                <wp:posOffset>0</wp:posOffset>
              </wp:positionV>
              <wp:extent cx="0" cy="0"/>
              <wp:effectExtent l="0" t="0" r="0" b="0"/>
              <wp:wrapNone/>
              <wp:docPr id="51771626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8E91BD2">
            <v:rect id="Rectangle 1" style="position:absolute;margin-left:0;margin-top:0;width:0;height:0;z-index:-25165817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F314E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9" behindDoc="1" locked="0" layoutInCell="1" allowOverlap="1" wp14:anchorId="1915E11C" wp14:editId="1D77E2F8">
              <wp:simplePos x="0" y="0"/>
              <wp:positionH relativeFrom="page">
                <wp:posOffset>0</wp:posOffset>
              </wp:positionH>
              <wp:positionV relativeFrom="page">
                <wp:posOffset>0</wp:posOffset>
              </wp:positionV>
              <wp:extent cx="0" cy="0"/>
              <wp:effectExtent l="0" t="0" r="0" b="0"/>
              <wp:wrapNone/>
              <wp:docPr id="159081615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16BFD4C">
            <v:rect id="Rectangle 1" style="position:absolute;margin-left:0;margin-top:0;width:0;height:0;z-index:-25165822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FF7DB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440EB" w:rsidRPr="008E16FC">
      <mc:AlternateContent>
        <mc:Choice Requires="wps">
          <w:drawing>
            <wp:anchor distT="0" distB="0" distL="114300" distR="114300" simplePos="0" relativeHeight="251658296" behindDoc="1" locked="0" layoutInCell="1" allowOverlap="1" wp14:anchorId="35C2CF97" wp14:editId="1D77E2F8">
              <wp:simplePos x="0" y="0"/>
              <wp:positionH relativeFrom="page">
                <wp:posOffset>0</wp:posOffset>
              </wp:positionH>
              <wp:positionV relativeFrom="page">
                <wp:posOffset>0</wp:posOffset>
              </wp:positionV>
              <wp:extent cx="0" cy="0"/>
              <wp:effectExtent l="0" t="0" r="0" b="0"/>
              <wp:wrapNone/>
              <wp:docPr id="132814776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34FEDA3">
            <v:rect id="Rectangle 1" style="position:absolute;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AE006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93" behindDoc="1" locked="0" layoutInCell="1" allowOverlap="1" wp14:anchorId="2DA34B12" wp14:editId="30F22505">
              <wp:simplePos x="0" y="0"/>
              <wp:positionH relativeFrom="page">
                <wp:posOffset>0</wp:posOffset>
              </wp:positionH>
              <wp:positionV relativeFrom="page">
                <wp:posOffset>0</wp:posOffset>
              </wp:positionV>
              <wp:extent cx="0" cy="0"/>
              <wp:effectExtent l="0" t="0" r="0" b="0"/>
              <wp:wrapNone/>
              <wp:docPr id="20559650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274F2D8">
            <v:rect id="Rectangle 1" style="position:absolute;margin-left:0;margin-top:0;width:0;height:0;z-index:-25165818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736C8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D9188A" w:rsidRPr="008E16FC">
      <mc:AlternateContent>
        <mc:Choice Requires="wps">
          <w:drawing>
            <wp:anchor distT="0" distB="0" distL="114300" distR="114300" simplePos="0" relativeHeight="251658290" behindDoc="1" locked="0" layoutInCell="1" allowOverlap="1" wp14:anchorId="2B525175" wp14:editId="30F22505">
              <wp:simplePos x="0" y="0"/>
              <wp:positionH relativeFrom="page">
                <wp:posOffset>0</wp:posOffset>
              </wp:positionH>
              <wp:positionV relativeFrom="page">
                <wp:posOffset>0</wp:posOffset>
              </wp:positionV>
              <wp:extent cx="0" cy="0"/>
              <wp:effectExtent l="0" t="0" r="0" b="0"/>
              <wp:wrapNone/>
              <wp:docPr id="5767227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CFFC78A">
            <v:rect id="Rectangle 1" style="position:absolute;margin-left:0;margin-top:0;width:0;height:0;z-index:-25165819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64DB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5226821B" w14:textId="0DECFEAE" w:rsidR="006D23FB" w:rsidRPr="008E16FC" w:rsidRDefault="00D9188A">
    <w:r w:rsidRPr="008E16FC">
      <mc:AlternateContent>
        <mc:Choice Requires="wps">
          <w:drawing>
            <wp:anchor distT="0" distB="0" distL="114300" distR="114300" simplePos="0" relativeHeight="251658287" behindDoc="1" locked="0" layoutInCell="1" allowOverlap="1" wp14:anchorId="7D7F6712" wp14:editId="30F22505">
              <wp:simplePos x="0" y="0"/>
              <wp:positionH relativeFrom="page">
                <wp:posOffset>0</wp:posOffset>
              </wp:positionH>
              <wp:positionV relativeFrom="page">
                <wp:posOffset>0</wp:posOffset>
              </wp:positionV>
              <wp:extent cx="0" cy="0"/>
              <wp:effectExtent l="0" t="0" r="0" b="0"/>
              <wp:wrapNone/>
              <wp:docPr id="13752648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647835B">
            <v:rect id="Rectangle 1" style="position:absolute;margin-left:0;margin-top:0;width:0;height:0;z-index:-25165819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778D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84" behindDoc="1" locked="0" layoutInCell="1" allowOverlap="1" wp14:anchorId="30507F4F" wp14:editId="30F22505">
              <wp:simplePos x="0" y="0"/>
              <wp:positionH relativeFrom="page">
                <wp:posOffset>0</wp:posOffset>
              </wp:positionH>
              <wp:positionV relativeFrom="page">
                <wp:posOffset>0</wp:posOffset>
              </wp:positionV>
              <wp:extent cx="0" cy="0"/>
              <wp:effectExtent l="0" t="0" r="0" b="0"/>
              <wp:wrapNone/>
              <wp:docPr id="176737236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308FB2C">
            <v:rect id="Rectangle 1" style="position:absolute;margin-left:0;margin-top:0;width:0;height:0;z-index:-25165819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0E7B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81" behindDoc="1" locked="0" layoutInCell="1" allowOverlap="1" wp14:anchorId="7D7DA9DB" wp14:editId="30F22505">
              <wp:simplePos x="0" y="0"/>
              <wp:positionH relativeFrom="page">
                <wp:posOffset>0</wp:posOffset>
              </wp:positionH>
              <wp:positionV relativeFrom="page">
                <wp:posOffset>0</wp:posOffset>
              </wp:positionV>
              <wp:extent cx="0" cy="0"/>
              <wp:effectExtent l="0" t="0" r="0" b="0"/>
              <wp:wrapNone/>
              <wp:docPr id="155571410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1182AFB">
            <v:rect id="Rectangle 1" style="position:absolute;margin-left:0;margin-top:0;width:0;height:0;z-index:-25165819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4C18A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Pr="008E16FC">
      <mc:AlternateContent>
        <mc:Choice Requires="wps">
          <w:drawing>
            <wp:anchor distT="0" distB="0" distL="114300" distR="114300" simplePos="0" relativeHeight="251658278" behindDoc="1" locked="0" layoutInCell="1" allowOverlap="1" wp14:anchorId="7523D473" wp14:editId="30F22505">
              <wp:simplePos x="0" y="0"/>
              <wp:positionH relativeFrom="page">
                <wp:posOffset>0</wp:posOffset>
              </wp:positionH>
              <wp:positionV relativeFrom="page">
                <wp:posOffset>0</wp:posOffset>
              </wp:positionV>
              <wp:extent cx="0" cy="0"/>
              <wp:effectExtent l="0" t="0" r="0" b="0"/>
              <wp:wrapNone/>
              <wp:docPr id="202950175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E40A8C6">
            <v:rect id="Rectangle 1" style="position:absolute;margin-left:0;margin-top:0;width:0;height:0;z-index:-25165820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5056A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995FC0" w:rsidRPr="008E16FC">
      <mc:AlternateContent>
        <mc:Choice Requires="wps">
          <w:drawing>
            <wp:anchor distT="0" distB="0" distL="114300" distR="114300" simplePos="0" relativeHeight="251658275" behindDoc="1" locked="0" layoutInCell="1" allowOverlap="1" wp14:anchorId="5D5AD49A" wp14:editId="4B2D8A66">
              <wp:simplePos x="0" y="0"/>
              <wp:positionH relativeFrom="page">
                <wp:posOffset>0</wp:posOffset>
              </wp:positionH>
              <wp:positionV relativeFrom="page">
                <wp:posOffset>0</wp:posOffset>
              </wp:positionV>
              <wp:extent cx="0" cy="0"/>
              <wp:effectExtent l="0" t="0" r="0" b="0"/>
              <wp:wrapNone/>
              <wp:docPr id="154446417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B118E61">
            <v:rect id="Rectangle 1" style="position:absolute;margin-left:0;margin-top:0;width:0;height:0;z-index:-25165820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9F2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A523CE" w:rsidRPr="008E16FC">
      <mc:AlternateContent>
        <mc:Choice Requires="wps">
          <w:drawing>
            <wp:anchor distT="0" distB="0" distL="114300" distR="114300" simplePos="0" relativeHeight="251658272" behindDoc="1" locked="0" layoutInCell="1" allowOverlap="1" wp14:anchorId="5104222E" wp14:editId="0907D793">
              <wp:simplePos x="0" y="0"/>
              <wp:positionH relativeFrom="page">
                <wp:posOffset>0</wp:posOffset>
              </wp:positionH>
              <wp:positionV relativeFrom="page">
                <wp:posOffset>0</wp:posOffset>
              </wp:positionV>
              <wp:extent cx="0" cy="0"/>
              <wp:effectExtent l="0" t="0" r="0" b="0"/>
              <wp:wrapNone/>
              <wp:docPr id="105999375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393849BE">
            <v:rect id="Rectangle 1" style="position:absolute;margin-left:0;margin-top:0;width:0;height:0;z-index:-25165820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055EE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FD367D" w:rsidRPr="008E16FC">
      <mc:AlternateContent>
        <mc:Choice Requires="wps">
          <w:drawing>
            <wp:anchor distT="0" distB="0" distL="114300" distR="114300" simplePos="0" relativeHeight="251658269" behindDoc="1" locked="0" layoutInCell="1" allowOverlap="1" wp14:anchorId="1FCEA24C" wp14:editId="2BBDDB7F">
              <wp:simplePos x="0" y="0"/>
              <wp:positionH relativeFrom="page">
                <wp:posOffset>0</wp:posOffset>
              </wp:positionH>
              <wp:positionV relativeFrom="page">
                <wp:posOffset>0</wp:posOffset>
              </wp:positionV>
              <wp:extent cx="0" cy="0"/>
              <wp:effectExtent l="0" t="0" r="0" b="0"/>
              <wp:wrapNone/>
              <wp:docPr id="167215594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76ED23E">
            <v:rect id="Rectangle 1" style="position:absolute;margin-left:0;margin-top:0;width:0;height:0;z-index:-25165821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CF929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6E68F3" w:rsidRPr="008E16FC">
      <mc:AlternateContent>
        <mc:Choice Requires="wps">
          <w:drawing>
            <wp:anchor distT="0" distB="0" distL="114300" distR="114300" simplePos="0" relativeHeight="251658266" behindDoc="1" locked="0" layoutInCell="1" allowOverlap="1" wp14:anchorId="334F4160" wp14:editId="59B1F592">
              <wp:simplePos x="0" y="0"/>
              <wp:positionH relativeFrom="page">
                <wp:posOffset>0</wp:posOffset>
              </wp:positionH>
              <wp:positionV relativeFrom="page">
                <wp:posOffset>0</wp:posOffset>
              </wp:positionV>
              <wp:extent cx="0" cy="0"/>
              <wp:effectExtent l="0" t="0" r="0" b="0"/>
              <wp:wrapNone/>
              <wp:docPr id="209862837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3E35CB8">
            <v:rect id="Rectangle 1" style="position:absolute;margin-left:0;margin-top:0;width:0;height:0;z-index:-25165821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E546C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63" behindDoc="1" locked="0" layoutInCell="1" allowOverlap="1" wp14:anchorId="4B25331C" wp14:editId="5D3D41E1">
              <wp:simplePos x="0" y="0"/>
              <wp:positionH relativeFrom="page">
                <wp:posOffset>0</wp:posOffset>
              </wp:positionH>
              <wp:positionV relativeFrom="page">
                <wp:posOffset>0</wp:posOffset>
              </wp:positionV>
              <wp:extent cx="0" cy="0"/>
              <wp:effectExtent l="0" t="0" r="0" b="0"/>
              <wp:wrapNone/>
              <wp:docPr id="213404109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41E5BD4">
            <v:rect id="Rectangle 1" style="position:absolute;margin-left:0;margin-top:0;width:0;height:0;z-index:-25165821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999E8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60" behindDoc="1" locked="0" layoutInCell="1" allowOverlap="1" wp14:anchorId="13BFE325" wp14:editId="5D3D41E1">
              <wp:simplePos x="0" y="0"/>
              <wp:positionH relativeFrom="page">
                <wp:posOffset>0</wp:posOffset>
              </wp:positionH>
              <wp:positionV relativeFrom="page">
                <wp:posOffset>0</wp:posOffset>
              </wp:positionV>
              <wp:extent cx="0" cy="0"/>
              <wp:effectExtent l="0" t="0" r="0" b="0"/>
              <wp:wrapNone/>
              <wp:docPr id="96831321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70D4AFA7">
            <v:rect id="Rectangle 1" style="position:absolute;margin-left:0;margin-top:0;width:0;height:0;z-index:-25165822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8B5F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7" behindDoc="1" locked="0" layoutInCell="1" allowOverlap="1" wp14:anchorId="023F2F68" wp14:editId="5D3D41E1">
              <wp:simplePos x="0" y="0"/>
              <wp:positionH relativeFrom="page">
                <wp:posOffset>0</wp:posOffset>
              </wp:positionH>
              <wp:positionV relativeFrom="page">
                <wp:posOffset>0</wp:posOffset>
              </wp:positionV>
              <wp:extent cx="0" cy="0"/>
              <wp:effectExtent l="0" t="0" r="0" b="0"/>
              <wp:wrapNone/>
              <wp:docPr id="19940670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9E7A349">
            <v:rect id="Rectangle 1" style="position:absolute;margin-left:0;margin-top:0;width:0;height:0;z-index:-25165822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463D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4" behindDoc="1" locked="0" layoutInCell="1" allowOverlap="1" wp14:anchorId="26F36AE5" wp14:editId="5D3D41E1">
              <wp:simplePos x="0" y="0"/>
              <wp:positionH relativeFrom="page">
                <wp:posOffset>0</wp:posOffset>
              </wp:positionH>
              <wp:positionV relativeFrom="page">
                <wp:posOffset>0</wp:posOffset>
              </wp:positionV>
              <wp:extent cx="0" cy="0"/>
              <wp:effectExtent l="0" t="0" r="0" b="0"/>
              <wp:wrapNone/>
              <wp:docPr id="194058355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592B9D6A">
            <v:rect id="Rectangle 1" style="position:absolute;margin-left:0;margin-top:0;width:0;height:0;z-index:-25165822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4E00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51" behindDoc="1" locked="0" layoutInCell="1" allowOverlap="1" wp14:anchorId="42BCC1D7" wp14:editId="5D3D41E1">
              <wp:simplePos x="0" y="0"/>
              <wp:positionH relativeFrom="page">
                <wp:posOffset>0</wp:posOffset>
              </wp:positionH>
              <wp:positionV relativeFrom="page">
                <wp:posOffset>0</wp:posOffset>
              </wp:positionV>
              <wp:extent cx="0" cy="0"/>
              <wp:effectExtent l="0" t="0" r="0" b="0"/>
              <wp:wrapNone/>
              <wp:docPr id="24759889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AEDFAB7">
            <v:rect id="Rectangle 1" style="position:absolute;margin-left:0;margin-top:0;width:0;height:0;z-index:-25165822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D5B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821030" w:rsidRPr="008E16FC">
      <mc:AlternateContent>
        <mc:Choice Requires="wps">
          <w:drawing>
            <wp:anchor distT="0" distB="0" distL="114300" distR="114300" simplePos="0" relativeHeight="251658248" behindDoc="1" locked="0" layoutInCell="1" allowOverlap="1" wp14:anchorId="6E9DAF64" wp14:editId="5D3D41E1">
              <wp:simplePos x="0" y="0"/>
              <wp:positionH relativeFrom="page">
                <wp:posOffset>0</wp:posOffset>
              </wp:positionH>
              <wp:positionV relativeFrom="page">
                <wp:posOffset>0</wp:posOffset>
              </wp:positionV>
              <wp:extent cx="0" cy="0"/>
              <wp:effectExtent l="0" t="0" r="0" b="0"/>
              <wp:wrapNone/>
              <wp:docPr id="55669088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60632FF">
            <v:rect id="Rectangle 1" style="position:absolute;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5041B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5" behindDoc="1" locked="0" layoutInCell="1" allowOverlap="1" wp14:anchorId="06A899DE" wp14:editId="7A5405BE">
              <wp:simplePos x="0" y="0"/>
              <wp:positionH relativeFrom="page">
                <wp:posOffset>0</wp:posOffset>
              </wp:positionH>
              <wp:positionV relativeFrom="page">
                <wp:posOffset>0</wp:posOffset>
              </wp:positionV>
              <wp:extent cx="0" cy="0"/>
              <wp:effectExtent l="0" t="0" r="0" b="0"/>
              <wp:wrapNone/>
              <wp:docPr id="104714905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09813BED">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95EB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E741B1" w:rsidRPr="008E16FC">
      <mc:AlternateContent>
        <mc:Choice Requires="wps">
          <w:drawing>
            <wp:anchor distT="0" distB="0" distL="114300" distR="114300" simplePos="0" relativeHeight="251658242" behindDoc="1" locked="0" layoutInCell="1" allowOverlap="1" wp14:anchorId="48A4E4E1" wp14:editId="7A5405BE">
              <wp:simplePos x="0" y="0"/>
              <wp:positionH relativeFrom="page">
                <wp:posOffset>0</wp:posOffset>
              </wp:positionH>
              <wp:positionV relativeFrom="page">
                <wp:posOffset>0</wp:posOffset>
              </wp:positionV>
              <wp:extent cx="0" cy="0"/>
              <wp:effectExtent l="0" t="0" r="0" b="0"/>
              <wp:wrapNone/>
              <wp:docPr id="214626191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FA57750">
            <v:rect id="Rectangle 1"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8028A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DAA48884"/>
    <w:lvl w:ilvl="0">
      <w:start w:val="1"/>
      <w:numFmt w:val="decimal"/>
      <w:pStyle w:val="Heading1"/>
      <w:lvlText w:val="%1"/>
      <w:lvlJc w:val="left"/>
      <w:pPr>
        <w:tabs>
          <w:tab w:val="num" w:pos="432"/>
        </w:tabs>
        <w:ind w:left="432" w:hanging="432"/>
      </w:pPr>
      <w:rPr>
        <w:sz w:val="36"/>
        <w:szCs w:val="36"/>
      </w:rPr>
    </w:lvl>
    <w:lvl w:ilvl="1">
      <w:start w:val="1"/>
      <w:numFmt w:val="decimal"/>
      <w:pStyle w:val="Heading2"/>
      <w:lvlText w:val="%1.%2"/>
      <w:lvlJc w:val="left"/>
      <w:pPr>
        <w:tabs>
          <w:tab w:val="num" w:pos="5963"/>
        </w:tabs>
        <w:ind w:left="596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RF%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pStyle w:val="Prueba"/>
      <w:lvlText w:val="RP%1"/>
      <w:lvlJc w:val="left"/>
      <w:pPr>
        <w:tabs>
          <w:tab w:val="num" w:pos="1800"/>
        </w:tabs>
        <w:ind w:left="1440" w:hanging="360"/>
      </w:pPr>
    </w:lvl>
  </w:abstractNum>
  <w:abstractNum w:abstractNumId="3" w15:restartNumberingAfterBreak="0">
    <w:nsid w:val="00000004"/>
    <w:multiLevelType w:val="singleLevel"/>
    <w:tmpl w:val="00000004"/>
    <w:name w:val="WW8Num4"/>
    <w:lvl w:ilvl="0">
      <w:start w:val="1"/>
      <w:numFmt w:val="decimal"/>
      <w:pStyle w:val="Requisito"/>
      <w:lvlText w:val="RF%1"/>
      <w:lvlJc w:val="left"/>
      <w:pPr>
        <w:tabs>
          <w:tab w:val="num" w:pos="1440"/>
        </w:tabs>
        <w:ind w:left="1440" w:hanging="360"/>
      </w:pPr>
    </w:lvl>
  </w:abstractNum>
  <w:abstractNum w:abstractNumId="4" w15:restartNumberingAfterBreak="0">
    <w:nsid w:val="08E9783C"/>
    <w:multiLevelType w:val="hybridMultilevel"/>
    <w:tmpl w:val="CB307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2B26C1"/>
    <w:multiLevelType w:val="hybridMultilevel"/>
    <w:tmpl w:val="E3863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C6383C"/>
    <w:multiLevelType w:val="multilevel"/>
    <w:tmpl w:val="34D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74D66"/>
    <w:multiLevelType w:val="multilevel"/>
    <w:tmpl w:val="33F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6CC1"/>
    <w:multiLevelType w:val="hybridMultilevel"/>
    <w:tmpl w:val="E9D67A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BB48F8"/>
    <w:multiLevelType w:val="hybridMultilevel"/>
    <w:tmpl w:val="0E8C8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F5A51"/>
    <w:multiLevelType w:val="multilevel"/>
    <w:tmpl w:val="17EE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21C03"/>
    <w:multiLevelType w:val="multilevel"/>
    <w:tmpl w:val="B8AE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D545F"/>
    <w:multiLevelType w:val="hybridMultilevel"/>
    <w:tmpl w:val="EE3AA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1D3FDE"/>
    <w:multiLevelType w:val="multilevel"/>
    <w:tmpl w:val="B3F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D2D56"/>
    <w:multiLevelType w:val="multilevel"/>
    <w:tmpl w:val="F542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22234"/>
    <w:multiLevelType w:val="multilevel"/>
    <w:tmpl w:val="AEA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F03D4"/>
    <w:multiLevelType w:val="hybridMultilevel"/>
    <w:tmpl w:val="35324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470D92"/>
    <w:multiLevelType w:val="hybridMultilevel"/>
    <w:tmpl w:val="8B7CB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17A706"/>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B655F1"/>
    <w:multiLevelType w:val="hybridMultilevel"/>
    <w:tmpl w:val="8D66E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96CD4"/>
    <w:multiLevelType w:val="hybridMultilevel"/>
    <w:tmpl w:val="9DC2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601DD"/>
    <w:multiLevelType w:val="multilevel"/>
    <w:tmpl w:val="FFFFFFFF"/>
    <w:lvl w:ilvl="0">
      <w:start w:val="1"/>
      <w:numFmt w:val="decimal"/>
      <w:lvlText w:val="%1"/>
      <w:lvlJc w:val="left"/>
      <w:pPr>
        <w:ind w:left="432" w:hanging="432"/>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8EF3D9F"/>
    <w:multiLevelType w:val="hybridMultilevel"/>
    <w:tmpl w:val="9934E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5310654">
    <w:abstractNumId w:val="0"/>
  </w:num>
  <w:num w:numId="2" w16cid:durableId="1405645141">
    <w:abstractNumId w:val="1"/>
  </w:num>
  <w:num w:numId="3" w16cid:durableId="119501286">
    <w:abstractNumId w:val="2"/>
  </w:num>
  <w:num w:numId="4" w16cid:durableId="1247616763">
    <w:abstractNumId w:val="3"/>
  </w:num>
  <w:num w:numId="5" w16cid:durableId="168762565">
    <w:abstractNumId w:val="10"/>
  </w:num>
  <w:num w:numId="6" w16cid:durableId="593585642">
    <w:abstractNumId w:val="5"/>
  </w:num>
  <w:num w:numId="7" w16cid:durableId="1599947666">
    <w:abstractNumId w:val="4"/>
  </w:num>
  <w:num w:numId="8" w16cid:durableId="1166900483">
    <w:abstractNumId w:val="8"/>
  </w:num>
  <w:num w:numId="9" w16cid:durableId="1075905525">
    <w:abstractNumId w:val="13"/>
  </w:num>
  <w:num w:numId="10" w16cid:durableId="1208951280">
    <w:abstractNumId w:val="7"/>
  </w:num>
  <w:num w:numId="11" w16cid:durableId="1005596203">
    <w:abstractNumId w:val="6"/>
  </w:num>
  <w:num w:numId="12" w16cid:durableId="197665950">
    <w:abstractNumId w:val="18"/>
  </w:num>
  <w:num w:numId="13" w16cid:durableId="888955679">
    <w:abstractNumId w:val="21"/>
  </w:num>
  <w:num w:numId="14" w16cid:durableId="231089870">
    <w:abstractNumId w:val="20"/>
  </w:num>
  <w:num w:numId="15" w16cid:durableId="34669419">
    <w:abstractNumId w:val="16"/>
  </w:num>
  <w:num w:numId="16" w16cid:durableId="203106341">
    <w:abstractNumId w:val="19"/>
  </w:num>
  <w:num w:numId="17" w16cid:durableId="716273095">
    <w:abstractNumId w:val="9"/>
  </w:num>
  <w:num w:numId="18" w16cid:durableId="892693016">
    <w:abstractNumId w:val="22"/>
  </w:num>
  <w:num w:numId="19" w16cid:durableId="1599634698">
    <w:abstractNumId w:val="11"/>
  </w:num>
  <w:num w:numId="20" w16cid:durableId="1557819745">
    <w:abstractNumId w:val="14"/>
  </w:num>
  <w:num w:numId="21" w16cid:durableId="433743657">
    <w:abstractNumId w:val="15"/>
  </w:num>
  <w:num w:numId="22" w16cid:durableId="1769545093">
    <w:abstractNumId w:val="12"/>
  </w:num>
  <w:num w:numId="23" w16cid:durableId="1398358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31"/>
    <w:rsid w:val="00002636"/>
    <w:rsid w:val="00002D52"/>
    <w:rsid w:val="00003AD5"/>
    <w:rsid w:val="00005EF8"/>
    <w:rsid w:val="0001010C"/>
    <w:rsid w:val="0001116B"/>
    <w:rsid w:val="000129B8"/>
    <w:rsid w:val="00012F9B"/>
    <w:rsid w:val="00016504"/>
    <w:rsid w:val="0002000C"/>
    <w:rsid w:val="000213B8"/>
    <w:rsid w:val="000224BF"/>
    <w:rsid w:val="000323D7"/>
    <w:rsid w:val="0003259B"/>
    <w:rsid w:val="000352CF"/>
    <w:rsid w:val="00035DB0"/>
    <w:rsid w:val="00036B7B"/>
    <w:rsid w:val="00040022"/>
    <w:rsid w:val="00045B0E"/>
    <w:rsid w:val="00045D51"/>
    <w:rsid w:val="0004684B"/>
    <w:rsid w:val="0005025C"/>
    <w:rsid w:val="000507CD"/>
    <w:rsid w:val="00051AB2"/>
    <w:rsid w:val="000521D6"/>
    <w:rsid w:val="000534BD"/>
    <w:rsid w:val="0005438B"/>
    <w:rsid w:val="00054C2E"/>
    <w:rsid w:val="0005687E"/>
    <w:rsid w:val="000604D0"/>
    <w:rsid w:val="00063091"/>
    <w:rsid w:val="000663DD"/>
    <w:rsid w:val="00067C69"/>
    <w:rsid w:val="00067D0C"/>
    <w:rsid w:val="000714DC"/>
    <w:rsid w:val="000759BF"/>
    <w:rsid w:val="00076C21"/>
    <w:rsid w:val="0008009C"/>
    <w:rsid w:val="00090422"/>
    <w:rsid w:val="000A111D"/>
    <w:rsid w:val="000A1C37"/>
    <w:rsid w:val="000A3340"/>
    <w:rsid w:val="000A4B49"/>
    <w:rsid w:val="000A5DA5"/>
    <w:rsid w:val="000A7979"/>
    <w:rsid w:val="000A7E49"/>
    <w:rsid w:val="000B3454"/>
    <w:rsid w:val="000B4205"/>
    <w:rsid w:val="000B5992"/>
    <w:rsid w:val="000B7199"/>
    <w:rsid w:val="000C121C"/>
    <w:rsid w:val="000C5E07"/>
    <w:rsid w:val="000D50F6"/>
    <w:rsid w:val="000D7AED"/>
    <w:rsid w:val="000E0C4A"/>
    <w:rsid w:val="000E2306"/>
    <w:rsid w:val="000E5699"/>
    <w:rsid w:val="000E602C"/>
    <w:rsid w:val="000E6223"/>
    <w:rsid w:val="000E74BF"/>
    <w:rsid w:val="000F278B"/>
    <w:rsid w:val="000F5692"/>
    <w:rsid w:val="0010346D"/>
    <w:rsid w:val="0010380B"/>
    <w:rsid w:val="00103B34"/>
    <w:rsid w:val="001056EE"/>
    <w:rsid w:val="001057C5"/>
    <w:rsid w:val="00121F02"/>
    <w:rsid w:val="00123BCB"/>
    <w:rsid w:val="00123D5A"/>
    <w:rsid w:val="00131E66"/>
    <w:rsid w:val="00132BA2"/>
    <w:rsid w:val="00132F92"/>
    <w:rsid w:val="00133277"/>
    <w:rsid w:val="0013330C"/>
    <w:rsid w:val="001340C6"/>
    <w:rsid w:val="001371BD"/>
    <w:rsid w:val="00143833"/>
    <w:rsid w:val="001463B7"/>
    <w:rsid w:val="00146579"/>
    <w:rsid w:val="0014768B"/>
    <w:rsid w:val="00156339"/>
    <w:rsid w:val="00156F8F"/>
    <w:rsid w:val="001607AC"/>
    <w:rsid w:val="00161652"/>
    <w:rsid w:val="0016191A"/>
    <w:rsid w:val="00161D79"/>
    <w:rsid w:val="00161F44"/>
    <w:rsid w:val="00162A98"/>
    <w:rsid w:val="00163E2A"/>
    <w:rsid w:val="00167D04"/>
    <w:rsid w:val="001705D5"/>
    <w:rsid w:val="001715FF"/>
    <w:rsid w:val="001729D9"/>
    <w:rsid w:val="00173C67"/>
    <w:rsid w:val="00174EC5"/>
    <w:rsid w:val="0017746F"/>
    <w:rsid w:val="00181B63"/>
    <w:rsid w:val="00183069"/>
    <w:rsid w:val="001854D6"/>
    <w:rsid w:val="00186485"/>
    <w:rsid w:val="001905D8"/>
    <w:rsid w:val="0019575C"/>
    <w:rsid w:val="00196809"/>
    <w:rsid w:val="001A08FA"/>
    <w:rsid w:val="001A1525"/>
    <w:rsid w:val="001A2370"/>
    <w:rsid w:val="001A268C"/>
    <w:rsid w:val="001B33A1"/>
    <w:rsid w:val="001B4F24"/>
    <w:rsid w:val="001B58FC"/>
    <w:rsid w:val="001C030A"/>
    <w:rsid w:val="001C3107"/>
    <w:rsid w:val="001D450C"/>
    <w:rsid w:val="001E6BF1"/>
    <w:rsid w:val="001F15AC"/>
    <w:rsid w:val="001F4B54"/>
    <w:rsid w:val="001F6D59"/>
    <w:rsid w:val="001F7695"/>
    <w:rsid w:val="002046CB"/>
    <w:rsid w:val="0020555D"/>
    <w:rsid w:val="002076CF"/>
    <w:rsid w:val="00211458"/>
    <w:rsid w:val="00215E13"/>
    <w:rsid w:val="002171AC"/>
    <w:rsid w:val="00222F6E"/>
    <w:rsid w:val="00223E80"/>
    <w:rsid w:val="0022565C"/>
    <w:rsid w:val="00232FA9"/>
    <w:rsid w:val="00235A40"/>
    <w:rsid w:val="0023781A"/>
    <w:rsid w:val="002400BC"/>
    <w:rsid w:val="002423D8"/>
    <w:rsid w:val="00242631"/>
    <w:rsid w:val="002471A5"/>
    <w:rsid w:val="00252B8A"/>
    <w:rsid w:val="00253C1B"/>
    <w:rsid w:val="00254C6A"/>
    <w:rsid w:val="00254F77"/>
    <w:rsid w:val="002554E7"/>
    <w:rsid w:val="00255528"/>
    <w:rsid w:val="002563F7"/>
    <w:rsid w:val="00261A3C"/>
    <w:rsid w:val="00266333"/>
    <w:rsid w:val="002665C2"/>
    <w:rsid w:val="00282C6B"/>
    <w:rsid w:val="002838B6"/>
    <w:rsid w:val="00285DEB"/>
    <w:rsid w:val="0029416C"/>
    <w:rsid w:val="00295565"/>
    <w:rsid w:val="00295AA4"/>
    <w:rsid w:val="002963FB"/>
    <w:rsid w:val="002A5FB1"/>
    <w:rsid w:val="002B7293"/>
    <w:rsid w:val="002C040D"/>
    <w:rsid w:val="002C313D"/>
    <w:rsid w:val="002C3776"/>
    <w:rsid w:val="002C7667"/>
    <w:rsid w:val="002D06C8"/>
    <w:rsid w:val="002D17C6"/>
    <w:rsid w:val="002D575C"/>
    <w:rsid w:val="002D79FB"/>
    <w:rsid w:val="002E2A7E"/>
    <w:rsid w:val="002F21FE"/>
    <w:rsid w:val="002F26C7"/>
    <w:rsid w:val="002F3026"/>
    <w:rsid w:val="002F54E7"/>
    <w:rsid w:val="002F556F"/>
    <w:rsid w:val="00300989"/>
    <w:rsid w:val="003040C0"/>
    <w:rsid w:val="00310533"/>
    <w:rsid w:val="00316475"/>
    <w:rsid w:val="00327B88"/>
    <w:rsid w:val="0033059A"/>
    <w:rsid w:val="0033207E"/>
    <w:rsid w:val="00332D99"/>
    <w:rsid w:val="00334C0B"/>
    <w:rsid w:val="00340D57"/>
    <w:rsid w:val="00345960"/>
    <w:rsid w:val="00346B0F"/>
    <w:rsid w:val="0035029D"/>
    <w:rsid w:val="0035119D"/>
    <w:rsid w:val="00351DC7"/>
    <w:rsid w:val="0035662A"/>
    <w:rsid w:val="003619C4"/>
    <w:rsid w:val="003625B8"/>
    <w:rsid w:val="00362ECA"/>
    <w:rsid w:val="00363534"/>
    <w:rsid w:val="003636F0"/>
    <w:rsid w:val="00363AE1"/>
    <w:rsid w:val="003645EB"/>
    <w:rsid w:val="00366824"/>
    <w:rsid w:val="00372F99"/>
    <w:rsid w:val="00373B51"/>
    <w:rsid w:val="00375D1A"/>
    <w:rsid w:val="00380285"/>
    <w:rsid w:val="003804A1"/>
    <w:rsid w:val="00381A5E"/>
    <w:rsid w:val="00381B16"/>
    <w:rsid w:val="00381EC7"/>
    <w:rsid w:val="00382473"/>
    <w:rsid w:val="003827DF"/>
    <w:rsid w:val="003853A7"/>
    <w:rsid w:val="00385DCE"/>
    <w:rsid w:val="003867D9"/>
    <w:rsid w:val="0039173C"/>
    <w:rsid w:val="00396C52"/>
    <w:rsid w:val="00397403"/>
    <w:rsid w:val="003A10B2"/>
    <w:rsid w:val="003A3393"/>
    <w:rsid w:val="003A36CA"/>
    <w:rsid w:val="003A4A54"/>
    <w:rsid w:val="003A59E0"/>
    <w:rsid w:val="003B0660"/>
    <w:rsid w:val="003B7BDD"/>
    <w:rsid w:val="003C74FA"/>
    <w:rsid w:val="003D65FA"/>
    <w:rsid w:val="003E4D5B"/>
    <w:rsid w:val="003E50F0"/>
    <w:rsid w:val="003E5291"/>
    <w:rsid w:val="003E66A7"/>
    <w:rsid w:val="003E6F1F"/>
    <w:rsid w:val="003F0FA1"/>
    <w:rsid w:val="003F7DCB"/>
    <w:rsid w:val="00400093"/>
    <w:rsid w:val="00407839"/>
    <w:rsid w:val="00410AB9"/>
    <w:rsid w:val="00417516"/>
    <w:rsid w:val="004213FD"/>
    <w:rsid w:val="00421E99"/>
    <w:rsid w:val="004232B3"/>
    <w:rsid w:val="0042392E"/>
    <w:rsid w:val="00427E3F"/>
    <w:rsid w:val="004302B0"/>
    <w:rsid w:val="00435A54"/>
    <w:rsid w:val="00436364"/>
    <w:rsid w:val="00442D9A"/>
    <w:rsid w:val="0045179E"/>
    <w:rsid w:val="00452B26"/>
    <w:rsid w:val="00454F2D"/>
    <w:rsid w:val="004610FA"/>
    <w:rsid w:val="00462391"/>
    <w:rsid w:val="00467643"/>
    <w:rsid w:val="004715BE"/>
    <w:rsid w:val="00471CAF"/>
    <w:rsid w:val="00473FD6"/>
    <w:rsid w:val="00476C5C"/>
    <w:rsid w:val="004806A0"/>
    <w:rsid w:val="00480FEE"/>
    <w:rsid w:val="00482FFA"/>
    <w:rsid w:val="00484762"/>
    <w:rsid w:val="004906A9"/>
    <w:rsid w:val="00491733"/>
    <w:rsid w:val="00493D75"/>
    <w:rsid w:val="00495E82"/>
    <w:rsid w:val="004979F5"/>
    <w:rsid w:val="004A1B92"/>
    <w:rsid w:val="004A757B"/>
    <w:rsid w:val="004B0071"/>
    <w:rsid w:val="004B2ECD"/>
    <w:rsid w:val="004B31CC"/>
    <w:rsid w:val="004B4A22"/>
    <w:rsid w:val="004B4AE2"/>
    <w:rsid w:val="004B61B3"/>
    <w:rsid w:val="004B69D4"/>
    <w:rsid w:val="004B782F"/>
    <w:rsid w:val="004C122A"/>
    <w:rsid w:val="004C4760"/>
    <w:rsid w:val="004C4D74"/>
    <w:rsid w:val="004C6EDB"/>
    <w:rsid w:val="004C6FCF"/>
    <w:rsid w:val="004D088F"/>
    <w:rsid w:val="004D3773"/>
    <w:rsid w:val="004D3FC8"/>
    <w:rsid w:val="004D4241"/>
    <w:rsid w:val="004D559B"/>
    <w:rsid w:val="004D59A4"/>
    <w:rsid w:val="004D6E35"/>
    <w:rsid w:val="004D7E87"/>
    <w:rsid w:val="004E0D5A"/>
    <w:rsid w:val="004E4ED0"/>
    <w:rsid w:val="004E5204"/>
    <w:rsid w:val="004E5FF1"/>
    <w:rsid w:val="004E6B12"/>
    <w:rsid w:val="004E7889"/>
    <w:rsid w:val="004F0E56"/>
    <w:rsid w:val="004F1BAE"/>
    <w:rsid w:val="004F559B"/>
    <w:rsid w:val="005021AC"/>
    <w:rsid w:val="00502A19"/>
    <w:rsid w:val="005036AA"/>
    <w:rsid w:val="00506972"/>
    <w:rsid w:val="00514FFE"/>
    <w:rsid w:val="0051600A"/>
    <w:rsid w:val="00521494"/>
    <w:rsid w:val="005229A0"/>
    <w:rsid w:val="0052422E"/>
    <w:rsid w:val="00526B42"/>
    <w:rsid w:val="00531031"/>
    <w:rsid w:val="00534A61"/>
    <w:rsid w:val="0053640D"/>
    <w:rsid w:val="005407DC"/>
    <w:rsid w:val="00540F51"/>
    <w:rsid w:val="005456E2"/>
    <w:rsid w:val="0055065F"/>
    <w:rsid w:val="0055250D"/>
    <w:rsid w:val="00555E0A"/>
    <w:rsid w:val="0055614E"/>
    <w:rsid w:val="00557291"/>
    <w:rsid w:val="00557B57"/>
    <w:rsid w:val="00560708"/>
    <w:rsid w:val="00560F87"/>
    <w:rsid w:val="00565335"/>
    <w:rsid w:val="005674E5"/>
    <w:rsid w:val="005677FF"/>
    <w:rsid w:val="00567E34"/>
    <w:rsid w:val="00571430"/>
    <w:rsid w:val="00571E1B"/>
    <w:rsid w:val="00572BD4"/>
    <w:rsid w:val="005758A5"/>
    <w:rsid w:val="00580B99"/>
    <w:rsid w:val="00583927"/>
    <w:rsid w:val="005869D9"/>
    <w:rsid w:val="00586A42"/>
    <w:rsid w:val="00595DE0"/>
    <w:rsid w:val="005A14CE"/>
    <w:rsid w:val="005B0489"/>
    <w:rsid w:val="005B091E"/>
    <w:rsid w:val="005B09B5"/>
    <w:rsid w:val="005B3C69"/>
    <w:rsid w:val="005B3D8B"/>
    <w:rsid w:val="005B741C"/>
    <w:rsid w:val="005C10C5"/>
    <w:rsid w:val="005C2614"/>
    <w:rsid w:val="005C40F8"/>
    <w:rsid w:val="005C6B39"/>
    <w:rsid w:val="005D03BD"/>
    <w:rsid w:val="005D2540"/>
    <w:rsid w:val="005D30D9"/>
    <w:rsid w:val="005D6BAD"/>
    <w:rsid w:val="005E1B48"/>
    <w:rsid w:val="005E4A5C"/>
    <w:rsid w:val="005E736F"/>
    <w:rsid w:val="005F1FF9"/>
    <w:rsid w:val="005F3840"/>
    <w:rsid w:val="005F490F"/>
    <w:rsid w:val="00600324"/>
    <w:rsid w:val="00601C42"/>
    <w:rsid w:val="00602943"/>
    <w:rsid w:val="00603B17"/>
    <w:rsid w:val="006045DE"/>
    <w:rsid w:val="006049CB"/>
    <w:rsid w:val="006108AD"/>
    <w:rsid w:val="006156B9"/>
    <w:rsid w:val="00615CD9"/>
    <w:rsid w:val="00615DF4"/>
    <w:rsid w:val="00616032"/>
    <w:rsid w:val="00620457"/>
    <w:rsid w:val="006212D3"/>
    <w:rsid w:val="00621FAD"/>
    <w:rsid w:val="00622B46"/>
    <w:rsid w:val="0062437C"/>
    <w:rsid w:val="0063087D"/>
    <w:rsid w:val="00630AF0"/>
    <w:rsid w:val="00635D65"/>
    <w:rsid w:val="00636BCD"/>
    <w:rsid w:val="00637B38"/>
    <w:rsid w:val="00637D2C"/>
    <w:rsid w:val="006411E8"/>
    <w:rsid w:val="00643938"/>
    <w:rsid w:val="00643D57"/>
    <w:rsid w:val="006440EB"/>
    <w:rsid w:val="006505C5"/>
    <w:rsid w:val="006519CB"/>
    <w:rsid w:val="00652607"/>
    <w:rsid w:val="00652722"/>
    <w:rsid w:val="0065328B"/>
    <w:rsid w:val="00653D2E"/>
    <w:rsid w:val="00654BA9"/>
    <w:rsid w:val="00656E3F"/>
    <w:rsid w:val="00662A13"/>
    <w:rsid w:val="00666E02"/>
    <w:rsid w:val="00667464"/>
    <w:rsid w:val="006711A4"/>
    <w:rsid w:val="00675755"/>
    <w:rsid w:val="00675BAD"/>
    <w:rsid w:val="0067761A"/>
    <w:rsid w:val="00680BAF"/>
    <w:rsid w:val="00684771"/>
    <w:rsid w:val="006865A4"/>
    <w:rsid w:val="00686988"/>
    <w:rsid w:val="006937E8"/>
    <w:rsid w:val="00695D7D"/>
    <w:rsid w:val="00696707"/>
    <w:rsid w:val="006A1516"/>
    <w:rsid w:val="006A3403"/>
    <w:rsid w:val="006A6CFA"/>
    <w:rsid w:val="006A72D1"/>
    <w:rsid w:val="006B29F4"/>
    <w:rsid w:val="006B3B12"/>
    <w:rsid w:val="006B439A"/>
    <w:rsid w:val="006B5FE2"/>
    <w:rsid w:val="006B78F6"/>
    <w:rsid w:val="006B7DEE"/>
    <w:rsid w:val="006C4E5C"/>
    <w:rsid w:val="006C5BD3"/>
    <w:rsid w:val="006C66A6"/>
    <w:rsid w:val="006C709C"/>
    <w:rsid w:val="006C7263"/>
    <w:rsid w:val="006D072D"/>
    <w:rsid w:val="006D0EBA"/>
    <w:rsid w:val="006D23FB"/>
    <w:rsid w:val="006D651F"/>
    <w:rsid w:val="006E6196"/>
    <w:rsid w:val="006E68F3"/>
    <w:rsid w:val="006F0F56"/>
    <w:rsid w:val="006F1F6D"/>
    <w:rsid w:val="006F5AA5"/>
    <w:rsid w:val="00700A47"/>
    <w:rsid w:val="00701EA2"/>
    <w:rsid w:val="007066C3"/>
    <w:rsid w:val="00707B73"/>
    <w:rsid w:val="0071019F"/>
    <w:rsid w:val="00710488"/>
    <w:rsid w:val="00710CAB"/>
    <w:rsid w:val="00712F0A"/>
    <w:rsid w:val="00713BC8"/>
    <w:rsid w:val="00715696"/>
    <w:rsid w:val="007203DC"/>
    <w:rsid w:val="007248FF"/>
    <w:rsid w:val="00733482"/>
    <w:rsid w:val="00733A90"/>
    <w:rsid w:val="00741558"/>
    <w:rsid w:val="00741C3A"/>
    <w:rsid w:val="00743A2E"/>
    <w:rsid w:val="00745997"/>
    <w:rsid w:val="0074678F"/>
    <w:rsid w:val="00753904"/>
    <w:rsid w:val="007548B9"/>
    <w:rsid w:val="0077152F"/>
    <w:rsid w:val="00771B68"/>
    <w:rsid w:val="00772229"/>
    <w:rsid w:val="00781311"/>
    <w:rsid w:val="007814B2"/>
    <w:rsid w:val="007830F2"/>
    <w:rsid w:val="007849C4"/>
    <w:rsid w:val="0078565A"/>
    <w:rsid w:val="00785FA6"/>
    <w:rsid w:val="00790CD9"/>
    <w:rsid w:val="007927A3"/>
    <w:rsid w:val="00793183"/>
    <w:rsid w:val="007941D1"/>
    <w:rsid w:val="00795B66"/>
    <w:rsid w:val="007A10E1"/>
    <w:rsid w:val="007A1AE0"/>
    <w:rsid w:val="007A466D"/>
    <w:rsid w:val="007A6673"/>
    <w:rsid w:val="007A7BEE"/>
    <w:rsid w:val="007B099E"/>
    <w:rsid w:val="007B128A"/>
    <w:rsid w:val="007B4488"/>
    <w:rsid w:val="007C4857"/>
    <w:rsid w:val="007C4D4A"/>
    <w:rsid w:val="007C6702"/>
    <w:rsid w:val="007C6E29"/>
    <w:rsid w:val="007D38D1"/>
    <w:rsid w:val="007D517E"/>
    <w:rsid w:val="007E3B61"/>
    <w:rsid w:val="007E5831"/>
    <w:rsid w:val="007F212F"/>
    <w:rsid w:val="007F552A"/>
    <w:rsid w:val="007F63EA"/>
    <w:rsid w:val="00802DC4"/>
    <w:rsid w:val="00804A85"/>
    <w:rsid w:val="0080593B"/>
    <w:rsid w:val="0081353D"/>
    <w:rsid w:val="00813D8D"/>
    <w:rsid w:val="00820A2E"/>
    <w:rsid w:val="00820B76"/>
    <w:rsid w:val="00821030"/>
    <w:rsid w:val="00822DCE"/>
    <w:rsid w:val="008252FF"/>
    <w:rsid w:val="00826638"/>
    <w:rsid w:val="00826A30"/>
    <w:rsid w:val="00834C41"/>
    <w:rsid w:val="008369A4"/>
    <w:rsid w:val="00837ABD"/>
    <w:rsid w:val="00845170"/>
    <w:rsid w:val="008454E6"/>
    <w:rsid w:val="00845FFC"/>
    <w:rsid w:val="0084719D"/>
    <w:rsid w:val="008552B8"/>
    <w:rsid w:val="00856F98"/>
    <w:rsid w:val="008632B2"/>
    <w:rsid w:val="00873D5F"/>
    <w:rsid w:val="008751C3"/>
    <w:rsid w:val="008764F9"/>
    <w:rsid w:val="0088230F"/>
    <w:rsid w:val="00882CAA"/>
    <w:rsid w:val="00884B55"/>
    <w:rsid w:val="00884B7C"/>
    <w:rsid w:val="00894B91"/>
    <w:rsid w:val="008972EA"/>
    <w:rsid w:val="008A053B"/>
    <w:rsid w:val="008A1E4E"/>
    <w:rsid w:val="008A28D4"/>
    <w:rsid w:val="008A383D"/>
    <w:rsid w:val="008A43B1"/>
    <w:rsid w:val="008A6182"/>
    <w:rsid w:val="008A6436"/>
    <w:rsid w:val="008B48F4"/>
    <w:rsid w:val="008B7530"/>
    <w:rsid w:val="008C377E"/>
    <w:rsid w:val="008C6CE6"/>
    <w:rsid w:val="008C7A65"/>
    <w:rsid w:val="008D01F3"/>
    <w:rsid w:val="008D129F"/>
    <w:rsid w:val="008D1CBF"/>
    <w:rsid w:val="008D3B27"/>
    <w:rsid w:val="008D43DA"/>
    <w:rsid w:val="008D44A3"/>
    <w:rsid w:val="008E16FC"/>
    <w:rsid w:val="008E3687"/>
    <w:rsid w:val="008E4DDD"/>
    <w:rsid w:val="008E6EA9"/>
    <w:rsid w:val="008E7323"/>
    <w:rsid w:val="008F3E64"/>
    <w:rsid w:val="008F6897"/>
    <w:rsid w:val="009011F3"/>
    <w:rsid w:val="00901D09"/>
    <w:rsid w:val="009072C6"/>
    <w:rsid w:val="0091187B"/>
    <w:rsid w:val="00911A23"/>
    <w:rsid w:val="00911DDE"/>
    <w:rsid w:val="009244D6"/>
    <w:rsid w:val="009275B0"/>
    <w:rsid w:val="0093045E"/>
    <w:rsid w:val="00934BFE"/>
    <w:rsid w:val="00935932"/>
    <w:rsid w:val="00937E7F"/>
    <w:rsid w:val="00941A21"/>
    <w:rsid w:val="00951291"/>
    <w:rsid w:val="00951621"/>
    <w:rsid w:val="009517E8"/>
    <w:rsid w:val="009541C6"/>
    <w:rsid w:val="009605FD"/>
    <w:rsid w:val="0096126E"/>
    <w:rsid w:val="009633F9"/>
    <w:rsid w:val="00964BBE"/>
    <w:rsid w:val="00965FED"/>
    <w:rsid w:val="009660DC"/>
    <w:rsid w:val="0096660E"/>
    <w:rsid w:val="0096674E"/>
    <w:rsid w:val="00966853"/>
    <w:rsid w:val="0096694A"/>
    <w:rsid w:val="00970ADE"/>
    <w:rsid w:val="0097157E"/>
    <w:rsid w:val="009753DE"/>
    <w:rsid w:val="00976F5A"/>
    <w:rsid w:val="00977538"/>
    <w:rsid w:val="00980ECF"/>
    <w:rsid w:val="00980F8C"/>
    <w:rsid w:val="009824E3"/>
    <w:rsid w:val="00982B00"/>
    <w:rsid w:val="00982B27"/>
    <w:rsid w:val="00984C2B"/>
    <w:rsid w:val="00987B6D"/>
    <w:rsid w:val="009900A5"/>
    <w:rsid w:val="00995FC0"/>
    <w:rsid w:val="009975E8"/>
    <w:rsid w:val="00997FD5"/>
    <w:rsid w:val="009A07B6"/>
    <w:rsid w:val="009A387A"/>
    <w:rsid w:val="009A4E3F"/>
    <w:rsid w:val="009A5897"/>
    <w:rsid w:val="009B2E77"/>
    <w:rsid w:val="009B325C"/>
    <w:rsid w:val="009C0F99"/>
    <w:rsid w:val="009C3033"/>
    <w:rsid w:val="009C5BE6"/>
    <w:rsid w:val="009E38B9"/>
    <w:rsid w:val="009E3C59"/>
    <w:rsid w:val="009E53FC"/>
    <w:rsid w:val="009F1FE7"/>
    <w:rsid w:val="009F671E"/>
    <w:rsid w:val="009F71CE"/>
    <w:rsid w:val="00A02419"/>
    <w:rsid w:val="00A03D66"/>
    <w:rsid w:val="00A07308"/>
    <w:rsid w:val="00A07D30"/>
    <w:rsid w:val="00A1062D"/>
    <w:rsid w:val="00A13E5D"/>
    <w:rsid w:val="00A22D2C"/>
    <w:rsid w:val="00A303F9"/>
    <w:rsid w:val="00A32248"/>
    <w:rsid w:val="00A33288"/>
    <w:rsid w:val="00A33DCC"/>
    <w:rsid w:val="00A411CB"/>
    <w:rsid w:val="00A43015"/>
    <w:rsid w:val="00A43C80"/>
    <w:rsid w:val="00A450ED"/>
    <w:rsid w:val="00A4679F"/>
    <w:rsid w:val="00A523CE"/>
    <w:rsid w:val="00A54531"/>
    <w:rsid w:val="00A55798"/>
    <w:rsid w:val="00A5777D"/>
    <w:rsid w:val="00A60A18"/>
    <w:rsid w:val="00A61CD4"/>
    <w:rsid w:val="00A625F7"/>
    <w:rsid w:val="00A63A3C"/>
    <w:rsid w:val="00A63B8B"/>
    <w:rsid w:val="00A71241"/>
    <w:rsid w:val="00A726AB"/>
    <w:rsid w:val="00A7506C"/>
    <w:rsid w:val="00A754AA"/>
    <w:rsid w:val="00A77004"/>
    <w:rsid w:val="00A83449"/>
    <w:rsid w:val="00A8355A"/>
    <w:rsid w:val="00A84A64"/>
    <w:rsid w:val="00A85A8E"/>
    <w:rsid w:val="00A86C7F"/>
    <w:rsid w:val="00A90369"/>
    <w:rsid w:val="00A91206"/>
    <w:rsid w:val="00A9169C"/>
    <w:rsid w:val="00A96DDE"/>
    <w:rsid w:val="00A97137"/>
    <w:rsid w:val="00A97889"/>
    <w:rsid w:val="00AA2819"/>
    <w:rsid w:val="00AA39FC"/>
    <w:rsid w:val="00AA4DFD"/>
    <w:rsid w:val="00AA6161"/>
    <w:rsid w:val="00AA7F05"/>
    <w:rsid w:val="00AB0B63"/>
    <w:rsid w:val="00AB198A"/>
    <w:rsid w:val="00AB1FF0"/>
    <w:rsid w:val="00AB2B18"/>
    <w:rsid w:val="00AC6D57"/>
    <w:rsid w:val="00AC7E28"/>
    <w:rsid w:val="00AD0387"/>
    <w:rsid w:val="00AD167D"/>
    <w:rsid w:val="00AD1CC2"/>
    <w:rsid w:val="00AD26C5"/>
    <w:rsid w:val="00AD44F2"/>
    <w:rsid w:val="00AD61FF"/>
    <w:rsid w:val="00AD7BD0"/>
    <w:rsid w:val="00AE2104"/>
    <w:rsid w:val="00AE59D3"/>
    <w:rsid w:val="00AF2433"/>
    <w:rsid w:val="00AF7430"/>
    <w:rsid w:val="00B04E4B"/>
    <w:rsid w:val="00B10903"/>
    <w:rsid w:val="00B142CC"/>
    <w:rsid w:val="00B15979"/>
    <w:rsid w:val="00B17FBF"/>
    <w:rsid w:val="00B20196"/>
    <w:rsid w:val="00B2529C"/>
    <w:rsid w:val="00B30313"/>
    <w:rsid w:val="00B3125E"/>
    <w:rsid w:val="00B31DD1"/>
    <w:rsid w:val="00B343FF"/>
    <w:rsid w:val="00B363E9"/>
    <w:rsid w:val="00B37BD3"/>
    <w:rsid w:val="00B37F04"/>
    <w:rsid w:val="00B40316"/>
    <w:rsid w:val="00B408CF"/>
    <w:rsid w:val="00B40AF7"/>
    <w:rsid w:val="00B418CD"/>
    <w:rsid w:val="00B419A2"/>
    <w:rsid w:val="00B44231"/>
    <w:rsid w:val="00B526D3"/>
    <w:rsid w:val="00B52CC7"/>
    <w:rsid w:val="00B60DA5"/>
    <w:rsid w:val="00B62B94"/>
    <w:rsid w:val="00B64994"/>
    <w:rsid w:val="00B77F6D"/>
    <w:rsid w:val="00B805D5"/>
    <w:rsid w:val="00B80B3A"/>
    <w:rsid w:val="00B87C52"/>
    <w:rsid w:val="00B87F93"/>
    <w:rsid w:val="00B93FC1"/>
    <w:rsid w:val="00B945E3"/>
    <w:rsid w:val="00B94E51"/>
    <w:rsid w:val="00B94E94"/>
    <w:rsid w:val="00B955F6"/>
    <w:rsid w:val="00B963B4"/>
    <w:rsid w:val="00BA4A90"/>
    <w:rsid w:val="00BA5896"/>
    <w:rsid w:val="00BA5B77"/>
    <w:rsid w:val="00BA6E70"/>
    <w:rsid w:val="00BB6993"/>
    <w:rsid w:val="00BC2A82"/>
    <w:rsid w:val="00BC6DB7"/>
    <w:rsid w:val="00BD3B2C"/>
    <w:rsid w:val="00BD4BE5"/>
    <w:rsid w:val="00BD7CCB"/>
    <w:rsid w:val="00BE1647"/>
    <w:rsid w:val="00BE244D"/>
    <w:rsid w:val="00BE4D2D"/>
    <w:rsid w:val="00BF1FFD"/>
    <w:rsid w:val="00BF3E0B"/>
    <w:rsid w:val="00BF4164"/>
    <w:rsid w:val="00BF4258"/>
    <w:rsid w:val="00BF5520"/>
    <w:rsid w:val="00BF7D22"/>
    <w:rsid w:val="00C01879"/>
    <w:rsid w:val="00C11D79"/>
    <w:rsid w:val="00C122F6"/>
    <w:rsid w:val="00C13C71"/>
    <w:rsid w:val="00C143B5"/>
    <w:rsid w:val="00C159E8"/>
    <w:rsid w:val="00C16D9F"/>
    <w:rsid w:val="00C17E0D"/>
    <w:rsid w:val="00C20748"/>
    <w:rsid w:val="00C22E72"/>
    <w:rsid w:val="00C23BAE"/>
    <w:rsid w:val="00C25298"/>
    <w:rsid w:val="00C25B0B"/>
    <w:rsid w:val="00C2723C"/>
    <w:rsid w:val="00C30A62"/>
    <w:rsid w:val="00C3113D"/>
    <w:rsid w:val="00C311E8"/>
    <w:rsid w:val="00C31EE4"/>
    <w:rsid w:val="00C372F5"/>
    <w:rsid w:val="00C40B47"/>
    <w:rsid w:val="00C4165D"/>
    <w:rsid w:val="00C4474A"/>
    <w:rsid w:val="00C44A17"/>
    <w:rsid w:val="00C46EF8"/>
    <w:rsid w:val="00C47C77"/>
    <w:rsid w:val="00C5007D"/>
    <w:rsid w:val="00C5091F"/>
    <w:rsid w:val="00C52F06"/>
    <w:rsid w:val="00C53239"/>
    <w:rsid w:val="00C540C0"/>
    <w:rsid w:val="00C56979"/>
    <w:rsid w:val="00C6014E"/>
    <w:rsid w:val="00C6034A"/>
    <w:rsid w:val="00C60553"/>
    <w:rsid w:val="00C60A16"/>
    <w:rsid w:val="00C61583"/>
    <w:rsid w:val="00C6368C"/>
    <w:rsid w:val="00C66198"/>
    <w:rsid w:val="00C70A98"/>
    <w:rsid w:val="00C72147"/>
    <w:rsid w:val="00C72E5F"/>
    <w:rsid w:val="00C74504"/>
    <w:rsid w:val="00C75A94"/>
    <w:rsid w:val="00C80EA7"/>
    <w:rsid w:val="00C82A78"/>
    <w:rsid w:val="00C90215"/>
    <w:rsid w:val="00C9044C"/>
    <w:rsid w:val="00C94B7D"/>
    <w:rsid w:val="00CA53D6"/>
    <w:rsid w:val="00CA6FAA"/>
    <w:rsid w:val="00CB04C0"/>
    <w:rsid w:val="00CB0734"/>
    <w:rsid w:val="00CB59BA"/>
    <w:rsid w:val="00CB6A46"/>
    <w:rsid w:val="00CB7D9D"/>
    <w:rsid w:val="00CC2B39"/>
    <w:rsid w:val="00CC3D0B"/>
    <w:rsid w:val="00CC4F1B"/>
    <w:rsid w:val="00CC77A7"/>
    <w:rsid w:val="00CC78AC"/>
    <w:rsid w:val="00CD1D43"/>
    <w:rsid w:val="00CD677B"/>
    <w:rsid w:val="00CD746E"/>
    <w:rsid w:val="00CE0A72"/>
    <w:rsid w:val="00CE1955"/>
    <w:rsid w:val="00CE6799"/>
    <w:rsid w:val="00CE746E"/>
    <w:rsid w:val="00CF31C3"/>
    <w:rsid w:val="00CF326C"/>
    <w:rsid w:val="00CF56D0"/>
    <w:rsid w:val="00CF67EB"/>
    <w:rsid w:val="00CF742E"/>
    <w:rsid w:val="00D02C8F"/>
    <w:rsid w:val="00D03DB3"/>
    <w:rsid w:val="00D10453"/>
    <w:rsid w:val="00D1177C"/>
    <w:rsid w:val="00D14704"/>
    <w:rsid w:val="00D14B5C"/>
    <w:rsid w:val="00D15BD0"/>
    <w:rsid w:val="00D16AE2"/>
    <w:rsid w:val="00D21C47"/>
    <w:rsid w:val="00D22488"/>
    <w:rsid w:val="00D226D9"/>
    <w:rsid w:val="00D27345"/>
    <w:rsid w:val="00D30FC1"/>
    <w:rsid w:val="00D330A0"/>
    <w:rsid w:val="00D344CB"/>
    <w:rsid w:val="00D346C5"/>
    <w:rsid w:val="00D41D33"/>
    <w:rsid w:val="00D41F25"/>
    <w:rsid w:val="00D45CFA"/>
    <w:rsid w:val="00D47839"/>
    <w:rsid w:val="00D5087C"/>
    <w:rsid w:val="00D50DE4"/>
    <w:rsid w:val="00D52458"/>
    <w:rsid w:val="00D53DDE"/>
    <w:rsid w:val="00D556A1"/>
    <w:rsid w:val="00D5598E"/>
    <w:rsid w:val="00D56453"/>
    <w:rsid w:val="00D65547"/>
    <w:rsid w:val="00D6569F"/>
    <w:rsid w:val="00D72E55"/>
    <w:rsid w:val="00D73CDF"/>
    <w:rsid w:val="00D821C2"/>
    <w:rsid w:val="00D84EF3"/>
    <w:rsid w:val="00D85695"/>
    <w:rsid w:val="00D85B05"/>
    <w:rsid w:val="00D86874"/>
    <w:rsid w:val="00D90949"/>
    <w:rsid w:val="00D90F9A"/>
    <w:rsid w:val="00D9188A"/>
    <w:rsid w:val="00D93488"/>
    <w:rsid w:val="00D95924"/>
    <w:rsid w:val="00D95DE5"/>
    <w:rsid w:val="00D97184"/>
    <w:rsid w:val="00DA0899"/>
    <w:rsid w:val="00DA2C54"/>
    <w:rsid w:val="00DA4530"/>
    <w:rsid w:val="00DA4E64"/>
    <w:rsid w:val="00DA5698"/>
    <w:rsid w:val="00DA6E42"/>
    <w:rsid w:val="00DB502C"/>
    <w:rsid w:val="00DB5108"/>
    <w:rsid w:val="00DB593B"/>
    <w:rsid w:val="00DB6500"/>
    <w:rsid w:val="00DB6DFD"/>
    <w:rsid w:val="00DC0FB8"/>
    <w:rsid w:val="00DC235A"/>
    <w:rsid w:val="00DC2D92"/>
    <w:rsid w:val="00DC2DE6"/>
    <w:rsid w:val="00DC7D48"/>
    <w:rsid w:val="00DC7FA9"/>
    <w:rsid w:val="00DD0352"/>
    <w:rsid w:val="00DD2983"/>
    <w:rsid w:val="00DD4AA8"/>
    <w:rsid w:val="00DE2623"/>
    <w:rsid w:val="00DE3A72"/>
    <w:rsid w:val="00DE50A6"/>
    <w:rsid w:val="00DE5CBF"/>
    <w:rsid w:val="00DE5EF1"/>
    <w:rsid w:val="00DE7264"/>
    <w:rsid w:val="00DE7460"/>
    <w:rsid w:val="00DE7826"/>
    <w:rsid w:val="00DF1392"/>
    <w:rsid w:val="00DF77C1"/>
    <w:rsid w:val="00E016F0"/>
    <w:rsid w:val="00E026A0"/>
    <w:rsid w:val="00E03C65"/>
    <w:rsid w:val="00E128A5"/>
    <w:rsid w:val="00E1304C"/>
    <w:rsid w:val="00E148A4"/>
    <w:rsid w:val="00E24680"/>
    <w:rsid w:val="00E261DE"/>
    <w:rsid w:val="00E2798C"/>
    <w:rsid w:val="00E27DD6"/>
    <w:rsid w:val="00E318BA"/>
    <w:rsid w:val="00E3388B"/>
    <w:rsid w:val="00E35769"/>
    <w:rsid w:val="00E45807"/>
    <w:rsid w:val="00E470A5"/>
    <w:rsid w:val="00E47D19"/>
    <w:rsid w:val="00E51125"/>
    <w:rsid w:val="00E51468"/>
    <w:rsid w:val="00E5323A"/>
    <w:rsid w:val="00E56273"/>
    <w:rsid w:val="00E6229F"/>
    <w:rsid w:val="00E631CB"/>
    <w:rsid w:val="00E63594"/>
    <w:rsid w:val="00E648C9"/>
    <w:rsid w:val="00E71E80"/>
    <w:rsid w:val="00E72982"/>
    <w:rsid w:val="00E738FD"/>
    <w:rsid w:val="00E73BCD"/>
    <w:rsid w:val="00E741B1"/>
    <w:rsid w:val="00E747BA"/>
    <w:rsid w:val="00E7544B"/>
    <w:rsid w:val="00E811BC"/>
    <w:rsid w:val="00E81DB0"/>
    <w:rsid w:val="00E830FC"/>
    <w:rsid w:val="00E83353"/>
    <w:rsid w:val="00E833B8"/>
    <w:rsid w:val="00E86A96"/>
    <w:rsid w:val="00E90E30"/>
    <w:rsid w:val="00E913B1"/>
    <w:rsid w:val="00E944E4"/>
    <w:rsid w:val="00E97EB4"/>
    <w:rsid w:val="00EA22DE"/>
    <w:rsid w:val="00EA295D"/>
    <w:rsid w:val="00EA5BA4"/>
    <w:rsid w:val="00EB10BB"/>
    <w:rsid w:val="00EB3110"/>
    <w:rsid w:val="00EB3406"/>
    <w:rsid w:val="00EC1151"/>
    <w:rsid w:val="00EC3AD7"/>
    <w:rsid w:val="00EC58EB"/>
    <w:rsid w:val="00ED4F07"/>
    <w:rsid w:val="00ED514F"/>
    <w:rsid w:val="00EE17A3"/>
    <w:rsid w:val="00EE36C7"/>
    <w:rsid w:val="00EE6283"/>
    <w:rsid w:val="00EF0F8F"/>
    <w:rsid w:val="00EF161C"/>
    <w:rsid w:val="00EF1E8C"/>
    <w:rsid w:val="00EF3406"/>
    <w:rsid w:val="00EF4BFF"/>
    <w:rsid w:val="00F01BEA"/>
    <w:rsid w:val="00F06BBE"/>
    <w:rsid w:val="00F106A4"/>
    <w:rsid w:val="00F13BD6"/>
    <w:rsid w:val="00F1727C"/>
    <w:rsid w:val="00F17983"/>
    <w:rsid w:val="00F20108"/>
    <w:rsid w:val="00F22649"/>
    <w:rsid w:val="00F2611D"/>
    <w:rsid w:val="00F32A72"/>
    <w:rsid w:val="00F41A40"/>
    <w:rsid w:val="00F41CCC"/>
    <w:rsid w:val="00F435D5"/>
    <w:rsid w:val="00F44FAF"/>
    <w:rsid w:val="00F45637"/>
    <w:rsid w:val="00F5380B"/>
    <w:rsid w:val="00F57C12"/>
    <w:rsid w:val="00F6003B"/>
    <w:rsid w:val="00F61028"/>
    <w:rsid w:val="00F61380"/>
    <w:rsid w:val="00F62C2F"/>
    <w:rsid w:val="00F647A4"/>
    <w:rsid w:val="00F64838"/>
    <w:rsid w:val="00F64AB9"/>
    <w:rsid w:val="00F70A86"/>
    <w:rsid w:val="00F735D1"/>
    <w:rsid w:val="00F73732"/>
    <w:rsid w:val="00F74C8B"/>
    <w:rsid w:val="00F7627D"/>
    <w:rsid w:val="00F76A29"/>
    <w:rsid w:val="00F773E1"/>
    <w:rsid w:val="00F845F5"/>
    <w:rsid w:val="00F85CD3"/>
    <w:rsid w:val="00F86AD8"/>
    <w:rsid w:val="00F8757B"/>
    <w:rsid w:val="00F91D4C"/>
    <w:rsid w:val="00F92FE8"/>
    <w:rsid w:val="00F97C11"/>
    <w:rsid w:val="00FA1183"/>
    <w:rsid w:val="00FA59C2"/>
    <w:rsid w:val="00FB60B6"/>
    <w:rsid w:val="00FB6775"/>
    <w:rsid w:val="00FC0A1B"/>
    <w:rsid w:val="00FC186F"/>
    <w:rsid w:val="00FC213B"/>
    <w:rsid w:val="00FC252F"/>
    <w:rsid w:val="00FC2618"/>
    <w:rsid w:val="00FC3536"/>
    <w:rsid w:val="00FC45A3"/>
    <w:rsid w:val="00FD367D"/>
    <w:rsid w:val="00FD40DD"/>
    <w:rsid w:val="00FD4439"/>
    <w:rsid w:val="00FD53D7"/>
    <w:rsid w:val="00FE1D96"/>
    <w:rsid w:val="00FE31A6"/>
    <w:rsid w:val="00FE5D06"/>
    <w:rsid w:val="00FF0805"/>
    <w:rsid w:val="00FF1300"/>
    <w:rsid w:val="00FF3DF0"/>
    <w:rsid w:val="00FF4733"/>
    <w:rsid w:val="00FF5AF0"/>
    <w:rsid w:val="01208F06"/>
    <w:rsid w:val="0141F3C0"/>
    <w:rsid w:val="02701944"/>
    <w:rsid w:val="02CE4952"/>
    <w:rsid w:val="02D2E946"/>
    <w:rsid w:val="02D45B4B"/>
    <w:rsid w:val="050EA6B4"/>
    <w:rsid w:val="057C40C1"/>
    <w:rsid w:val="05975DAC"/>
    <w:rsid w:val="07590587"/>
    <w:rsid w:val="0866D13A"/>
    <w:rsid w:val="08959CFB"/>
    <w:rsid w:val="08FA1064"/>
    <w:rsid w:val="094BE506"/>
    <w:rsid w:val="0B1BA44F"/>
    <w:rsid w:val="0BB92952"/>
    <w:rsid w:val="0E0BE72E"/>
    <w:rsid w:val="0F2DEDDA"/>
    <w:rsid w:val="104704B7"/>
    <w:rsid w:val="13D9EE92"/>
    <w:rsid w:val="15C48B2A"/>
    <w:rsid w:val="1659E616"/>
    <w:rsid w:val="166FB8A3"/>
    <w:rsid w:val="1A81C789"/>
    <w:rsid w:val="1AD28A1A"/>
    <w:rsid w:val="1AD42FD8"/>
    <w:rsid w:val="1B9BAA7A"/>
    <w:rsid w:val="1C60E5EB"/>
    <w:rsid w:val="1C7AF115"/>
    <w:rsid w:val="1E37CACF"/>
    <w:rsid w:val="1E92A0DC"/>
    <w:rsid w:val="20740917"/>
    <w:rsid w:val="22F163E0"/>
    <w:rsid w:val="23D4BA4C"/>
    <w:rsid w:val="246FAFD1"/>
    <w:rsid w:val="26E803EA"/>
    <w:rsid w:val="26F0F650"/>
    <w:rsid w:val="296FE5BE"/>
    <w:rsid w:val="2AAB5072"/>
    <w:rsid w:val="2C7BC6C5"/>
    <w:rsid w:val="2CFB2A87"/>
    <w:rsid w:val="2D141789"/>
    <w:rsid w:val="2FE5F1F8"/>
    <w:rsid w:val="307F4D62"/>
    <w:rsid w:val="346064D2"/>
    <w:rsid w:val="35F63287"/>
    <w:rsid w:val="3608511A"/>
    <w:rsid w:val="37E4360D"/>
    <w:rsid w:val="39276357"/>
    <w:rsid w:val="3ADF2EB5"/>
    <w:rsid w:val="3B6E7D42"/>
    <w:rsid w:val="3BBA97FA"/>
    <w:rsid w:val="3BE1AEE3"/>
    <w:rsid w:val="3C8DB910"/>
    <w:rsid w:val="3DBFB037"/>
    <w:rsid w:val="405D81D0"/>
    <w:rsid w:val="41DC1349"/>
    <w:rsid w:val="4AF7B944"/>
    <w:rsid w:val="4AF98001"/>
    <w:rsid w:val="4BE58EE9"/>
    <w:rsid w:val="4DAB7D98"/>
    <w:rsid w:val="4DD2DB54"/>
    <w:rsid w:val="4F67236B"/>
    <w:rsid w:val="4FE1472D"/>
    <w:rsid w:val="507511B9"/>
    <w:rsid w:val="511A67FA"/>
    <w:rsid w:val="513D914C"/>
    <w:rsid w:val="5195D4AB"/>
    <w:rsid w:val="51D98AB1"/>
    <w:rsid w:val="58F4F0EF"/>
    <w:rsid w:val="5921D22B"/>
    <w:rsid w:val="5A522A3D"/>
    <w:rsid w:val="5E28F526"/>
    <w:rsid w:val="5E82B358"/>
    <w:rsid w:val="5F6925EA"/>
    <w:rsid w:val="610CE730"/>
    <w:rsid w:val="620BE5DD"/>
    <w:rsid w:val="641E6C94"/>
    <w:rsid w:val="6468EFBF"/>
    <w:rsid w:val="66991C83"/>
    <w:rsid w:val="670B74B5"/>
    <w:rsid w:val="67E8C81A"/>
    <w:rsid w:val="6A085516"/>
    <w:rsid w:val="6C2C1D02"/>
    <w:rsid w:val="708E042F"/>
    <w:rsid w:val="7201DF3F"/>
    <w:rsid w:val="72E97078"/>
    <w:rsid w:val="7682353D"/>
    <w:rsid w:val="773DC7A1"/>
    <w:rsid w:val="785FC24D"/>
    <w:rsid w:val="794FDD48"/>
    <w:rsid w:val="7A00E59F"/>
    <w:rsid w:val="7E1931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9CFD70"/>
  <w15:chartTrackingRefBased/>
  <w15:docId w15:val="{A8265794-9E7D-4A43-97F6-A7C9DE9A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CL" w:eastAsia="zh-CN"/>
    </w:rPr>
  </w:style>
  <w:style w:type="paragraph" w:styleId="Heading1">
    <w:name w:val="heading 1"/>
    <w:basedOn w:val="Normal"/>
    <w:next w:val="BodyText"/>
    <w:qFormat/>
    <w:pPr>
      <w:keepNext/>
      <w:pageBreakBefore/>
      <w:widowControl w:val="0"/>
      <w:numPr>
        <w:numId w:val="1"/>
      </w:numPr>
      <w:tabs>
        <w:tab w:val="left" w:pos="1080"/>
      </w:tabs>
      <w:spacing w:after="240"/>
      <w:ind w:left="1080" w:hanging="1080"/>
      <w:outlineLvl w:val="0"/>
    </w:pPr>
    <w:rPr>
      <w:rFonts w:ascii="Arial" w:hAnsi="Arial" w:cs="Arial"/>
      <w:b/>
      <w:bCs/>
      <w:kern w:val="2"/>
      <w:sz w:val="36"/>
      <w:szCs w:val="32"/>
      <w:lang w:val="es-MX"/>
    </w:rPr>
  </w:style>
  <w:style w:type="paragraph" w:styleId="Heading2">
    <w:name w:val="heading 2"/>
    <w:basedOn w:val="Normal"/>
    <w:next w:val="BodyText"/>
    <w:link w:val="Heading2Char"/>
    <w:qFormat/>
    <w:pPr>
      <w:keepNext/>
      <w:numPr>
        <w:ilvl w:val="1"/>
        <w:numId w:val="1"/>
      </w:numPr>
      <w:tabs>
        <w:tab w:val="left" w:pos="1080"/>
      </w:tabs>
      <w:spacing w:before="240" w:after="120"/>
      <w:ind w:left="1080" w:hanging="1080"/>
      <w:outlineLvl w:val="1"/>
    </w:pPr>
    <w:rPr>
      <w:rFonts w:ascii="Arial" w:hAnsi="Arial" w:cs="Arial"/>
      <w:b/>
      <w:bCs/>
      <w:sz w:val="28"/>
      <w:szCs w:val="28"/>
      <w:lang w:val="es-MX"/>
    </w:rPr>
  </w:style>
  <w:style w:type="paragraph" w:styleId="Heading3">
    <w:name w:val="heading 3"/>
    <w:basedOn w:val="Normal"/>
    <w:next w:val="BodyText"/>
    <w:qFormat/>
    <w:pPr>
      <w:keepNext/>
      <w:numPr>
        <w:ilvl w:val="2"/>
        <w:numId w:val="1"/>
      </w:numPr>
      <w:tabs>
        <w:tab w:val="left" w:pos="1080"/>
      </w:tabs>
      <w:spacing w:before="240" w:after="60"/>
      <w:ind w:left="1080" w:hanging="1080"/>
      <w:outlineLvl w:val="2"/>
    </w:pPr>
    <w:rPr>
      <w:rFonts w:ascii="Arial" w:hAnsi="Arial" w:cs="Arial"/>
      <w:b/>
      <w:bCs/>
      <w:sz w:val="26"/>
      <w:szCs w:val="26"/>
      <w:lang w:val="es-MX"/>
    </w:rPr>
  </w:style>
  <w:style w:type="paragraph" w:styleId="Heading4">
    <w:name w:val="heading 4"/>
    <w:basedOn w:val="Normal"/>
    <w:next w:val="BodyText"/>
    <w:qFormat/>
    <w:pPr>
      <w:keepNext/>
      <w:numPr>
        <w:ilvl w:val="3"/>
        <w:numId w:val="1"/>
      </w:numPr>
      <w:tabs>
        <w:tab w:val="left" w:pos="1080"/>
      </w:tabs>
      <w:spacing w:before="240" w:after="60"/>
      <w:ind w:left="1080" w:hanging="1080"/>
      <w:outlineLvl w:val="3"/>
    </w:pPr>
    <w:rPr>
      <w:b/>
      <w:bCs/>
      <w:sz w:val="26"/>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8Num7z0">
    <w:name w:val="WW8Num7z0"/>
    <w:rPr>
      <w:rFonts w:ascii="Symbol" w:hAnsi="Symbol" w:cs="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Fuentedeprrafopredeter1">
    <w:name w:val="Fuente de párrafo predeter.1"/>
  </w:style>
  <w:style w:type="character" w:styleId="Hyperlink">
    <w:name w:val="Hyperlink"/>
    <w:basedOn w:val="DefaultParagraphFont"/>
    <w:rPr>
      <w:color w:val="0000FF"/>
      <w:u w:val="single"/>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link w:val="BodyTextChar"/>
    <w:pPr>
      <w:spacing w:before="120" w:after="120"/>
      <w:ind w:left="1080"/>
      <w:jc w:val="both"/>
    </w:pPr>
    <w:rPr>
      <w:sz w:val="22"/>
      <w:lang w:val="es-MX"/>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TOC1">
    <w:name w:val="toc 1"/>
    <w:basedOn w:val="Normal"/>
    <w:next w:val="Normal"/>
    <w:pPr>
      <w:keepNext/>
      <w:tabs>
        <w:tab w:val="left" w:pos="540"/>
        <w:tab w:val="left" w:pos="720"/>
        <w:tab w:val="right" w:leader="dot" w:pos="9350"/>
      </w:tabs>
      <w:spacing w:before="240" w:after="120"/>
    </w:pPr>
    <w:rPr>
      <w:b/>
      <w:bCs/>
      <w:sz w:val="22"/>
      <w:szCs w:val="36"/>
      <w:lang w:eastAsia="en-US"/>
    </w:rPr>
  </w:style>
  <w:style w:type="paragraph" w:styleId="TOC2">
    <w:name w:val="toc 2"/>
    <w:basedOn w:val="Normal"/>
    <w:next w:val="Normal"/>
    <w:pPr>
      <w:tabs>
        <w:tab w:val="left" w:pos="720"/>
        <w:tab w:val="right" w:leader="dot" w:pos="9350"/>
      </w:tabs>
    </w:pPr>
    <w:rPr>
      <w:sz w:val="22"/>
      <w:lang w:val="es-ES_tradnl" w:eastAsia="en-US"/>
    </w:rPr>
  </w:style>
  <w:style w:type="paragraph" w:styleId="TOC3">
    <w:name w:val="toc 3"/>
    <w:basedOn w:val="Normal"/>
    <w:next w:val="Normal"/>
    <w:pPr>
      <w:tabs>
        <w:tab w:val="left" w:pos="1080"/>
        <w:tab w:val="right" w:leader="dot" w:pos="9350"/>
      </w:tabs>
    </w:pPr>
    <w:rPr>
      <w:sz w:val="22"/>
      <w:lang w:val="es-MX" w:eastAsia="en-US"/>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Epgrafe">
    <w:name w:val="Epígrafe"/>
    <w:basedOn w:val="Normal"/>
    <w:next w:val="Normal"/>
    <w:pPr>
      <w:keepNext/>
      <w:spacing w:before="240" w:after="240"/>
      <w:ind w:left="1080"/>
      <w:jc w:val="center"/>
    </w:pPr>
    <w:rPr>
      <w:b/>
      <w:bCs/>
      <w:sz w:val="20"/>
      <w:szCs w:val="20"/>
      <w:lang w:val="es-MX"/>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Requisito">
    <w:name w:val="Requisito"/>
    <w:basedOn w:val="BodyText"/>
    <w:pPr>
      <w:numPr>
        <w:numId w:val="4"/>
      </w:numPr>
      <w:ind w:left="1800" w:hanging="720"/>
    </w:pPr>
    <w:rPr>
      <w:rFonts w:eastAsia="Arial Unicode MS"/>
      <w:lang w:val="es-ES_tradnl"/>
    </w:rPr>
  </w:style>
  <w:style w:type="paragraph" w:customStyle="1" w:styleId="Prueba">
    <w:name w:val="Prueba"/>
    <w:basedOn w:val="Requisito"/>
    <w:pPr>
      <w:numPr>
        <w:numId w:val="3"/>
      </w:numPr>
      <w:ind w:left="1800" w:hanging="720"/>
    </w:pPr>
  </w:style>
  <w:style w:type="paragraph" w:customStyle="1" w:styleId="Tabladeilustraciones1">
    <w:name w:val="Tabla de ilustraciones1"/>
    <w:basedOn w:val="Normal"/>
    <w:next w:val="Normal"/>
    <w:pPr>
      <w:ind w:left="480" w:hanging="4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NormalWeb">
    <w:name w:val="Normal (Web)"/>
    <w:basedOn w:val="Normal"/>
    <w:uiPriority w:val="99"/>
    <w:unhideWhenUsed/>
    <w:rsid w:val="00966853"/>
    <w:pPr>
      <w:suppressAutoHyphens w:val="0"/>
      <w:spacing w:before="100" w:beforeAutospacing="1" w:after="100" w:afterAutospacing="1"/>
    </w:pPr>
    <w:rPr>
      <w:lang w:eastAsia="en-US"/>
    </w:rPr>
  </w:style>
  <w:style w:type="character" w:styleId="Strong">
    <w:name w:val="Strong"/>
    <w:uiPriority w:val="22"/>
    <w:qFormat/>
    <w:rsid w:val="00966853"/>
    <w:rPr>
      <w:b/>
      <w:bCs/>
    </w:rPr>
  </w:style>
  <w:style w:type="character" w:styleId="Emphasis">
    <w:name w:val="Emphasis"/>
    <w:uiPriority w:val="20"/>
    <w:qFormat/>
    <w:rsid w:val="00DA4E64"/>
    <w:rPr>
      <w:i/>
      <w:iCs/>
    </w:rPr>
  </w:style>
  <w:style w:type="table" w:styleId="TableGrid">
    <w:name w:val="Table Grid"/>
    <w:basedOn w:val="TableNormal"/>
    <w:uiPriority w:val="39"/>
    <w:rsid w:val="00A91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762"/>
    <w:pPr>
      <w:ind w:left="720"/>
      <w:contextualSpacing/>
    </w:pPr>
  </w:style>
  <w:style w:type="character" w:customStyle="1" w:styleId="Heading2Char">
    <w:name w:val="Heading 2 Char"/>
    <w:basedOn w:val="DefaultParagraphFont"/>
    <w:link w:val="Heading2"/>
    <w:rsid w:val="00601C42"/>
    <w:rPr>
      <w:rFonts w:ascii="Arial" w:hAnsi="Arial" w:cs="Arial"/>
      <w:b/>
      <w:bCs/>
      <w:sz w:val="28"/>
      <w:szCs w:val="28"/>
      <w:lang w:val="es-MX" w:eastAsia="zh-CN"/>
    </w:rPr>
  </w:style>
  <w:style w:type="character" w:customStyle="1" w:styleId="BodyTextChar">
    <w:name w:val="Body Text Char"/>
    <w:basedOn w:val="DefaultParagraphFont"/>
    <w:link w:val="BodyText"/>
    <w:rsid w:val="00601C42"/>
    <w:rPr>
      <w:sz w:val="22"/>
      <w:szCs w:val="24"/>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405">
      <w:marLeft w:val="0"/>
      <w:marRight w:val="0"/>
      <w:marTop w:val="0"/>
      <w:marBottom w:val="0"/>
      <w:divBdr>
        <w:top w:val="none" w:sz="0" w:space="0" w:color="auto"/>
        <w:left w:val="none" w:sz="0" w:space="0" w:color="auto"/>
        <w:bottom w:val="none" w:sz="0" w:space="0" w:color="auto"/>
        <w:right w:val="none" w:sz="0" w:space="0" w:color="auto"/>
      </w:divBdr>
    </w:div>
    <w:div w:id="14235779">
      <w:marLeft w:val="0"/>
      <w:marRight w:val="0"/>
      <w:marTop w:val="0"/>
      <w:marBottom w:val="0"/>
      <w:divBdr>
        <w:top w:val="none" w:sz="0" w:space="0" w:color="auto"/>
        <w:left w:val="none" w:sz="0" w:space="0" w:color="auto"/>
        <w:bottom w:val="none" w:sz="0" w:space="0" w:color="auto"/>
        <w:right w:val="none" w:sz="0" w:space="0" w:color="auto"/>
      </w:divBdr>
    </w:div>
    <w:div w:id="250117591">
      <w:marLeft w:val="0"/>
      <w:marRight w:val="0"/>
      <w:marTop w:val="0"/>
      <w:marBottom w:val="0"/>
      <w:divBdr>
        <w:top w:val="none" w:sz="0" w:space="0" w:color="auto"/>
        <w:left w:val="none" w:sz="0" w:space="0" w:color="auto"/>
        <w:bottom w:val="none" w:sz="0" w:space="0" w:color="auto"/>
        <w:right w:val="none" w:sz="0" w:space="0" w:color="auto"/>
      </w:divBdr>
    </w:div>
    <w:div w:id="305820687">
      <w:marLeft w:val="0"/>
      <w:marRight w:val="0"/>
      <w:marTop w:val="0"/>
      <w:marBottom w:val="0"/>
      <w:divBdr>
        <w:top w:val="none" w:sz="0" w:space="0" w:color="auto"/>
        <w:left w:val="none" w:sz="0" w:space="0" w:color="auto"/>
        <w:bottom w:val="none" w:sz="0" w:space="0" w:color="auto"/>
        <w:right w:val="none" w:sz="0" w:space="0" w:color="auto"/>
      </w:divBdr>
    </w:div>
    <w:div w:id="381442921">
      <w:marLeft w:val="0"/>
      <w:marRight w:val="0"/>
      <w:marTop w:val="0"/>
      <w:marBottom w:val="0"/>
      <w:divBdr>
        <w:top w:val="none" w:sz="0" w:space="0" w:color="auto"/>
        <w:left w:val="none" w:sz="0" w:space="0" w:color="auto"/>
        <w:bottom w:val="none" w:sz="0" w:space="0" w:color="auto"/>
        <w:right w:val="none" w:sz="0" w:space="0" w:color="auto"/>
      </w:divBdr>
    </w:div>
    <w:div w:id="423653022">
      <w:marLeft w:val="0"/>
      <w:marRight w:val="0"/>
      <w:marTop w:val="0"/>
      <w:marBottom w:val="0"/>
      <w:divBdr>
        <w:top w:val="none" w:sz="0" w:space="0" w:color="auto"/>
        <w:left w:val="none" w:sz="0" w:space="0" w:color="auto"/>
        <w:bottom w:val="none" w:sz="0" w:space="0" w:color="auto"/>
        <w:right w:val="none" w:sz="0" w:space="0" w:color="auto"/>
      </w:divBdr>
    </w:div>
    <w:div w:id="682976769">
      <w:marLeft w:val="0"/>
      <w:marRight w:val="0"/>
      <w:marTop w:val="0"/>
      <w:marBottom w:val="0"/>
      <w:divBdr>
        <w:top w:val="none" w:sz="0" w:space="0" w:color="auto"/>
        <w:left w:val="none" w:sz="0" w:space="0" w:color="auto"/>
        <w:bottom w:val="none" w:sz="0" w:space="0" w:color="auto"/>
        <w:right w:val="none" w:sz="0" w:space="0" w:color="auto"/>
      </w:divBdr>
    </w:div>
    <w:div w:id="726152270">
      <w:marLeft w:val="0"/>
      <w:marRight w:val="0"/>
      <w:marTop w:val="0"/>
      <w:marBottom w:val="0"/>
      <w:divBdr>
        <w:top w:val="none" w:sz="0" w:space="0" w:color="auto"/>
        <w:left w:val="none" w:sz="0" w:space="0" w:color="auto"/>
        <w:bottom w:val="none" w:sz="0" w:space="0" w:color="auto"/>
        <w:right w:val="none" w:sz="0" w:space="0" w:color="auto"/>
      </w:divBdr>
    </w:div>
    <w:div w:id="825559956">
      <w:marLeft w:val="0"/>
      <w:marRight w:val="0"/>
      <w:marTop w:val="0"/>
      <w:marBottom w:val="0"/>
      <w:divBdr>
        <w:top w:val="none" w:sz="0" w:space="0" w:color="auto"/>
        <w:left w:val="none" w:sz="0" w:space="0" w:color="auto"/>
        <w:bottom w:val="none" w:sz="0" w:space="0" w:color="auto"/>
        <w:right w:val="none" w:sz="0" w:space="0" w:color="auto"/>
      </w:divBdr>
    </w:div>
    <w:div w:id="876503834">
      <w:marLeft w:val="0"/>
      <w:marRight w:val="0"/>
      <w:marTop w:val="0"/>
      <w:marBottom w:val="0"/>
      <w:divBdr>
        <w:top w:val="none" w:sz="0" w:space="0" w:color="auto"/>
        <w:left w:val="none" w:sz="0" w:space="0" w:color="auto"/>
        <w:bottom w:val="none" w:sz="0" w:space="0" w:color="auto"/>
        <w:right w:val="none" w:sz="0" w:space="0" w:color="auto"/>
      </w:divBdr>
    </w:div>
    <w:div w:id="911282770">
      <w:marLeft w:val="0"/>
      <w:marRight w:val="0"/>
      <w:marTop w:val="0"/>
      <w:marBottom w:val="0"/>
      <w:divBdr>
        <w:top w:val="none" w:sz="0" w:space="0" w:color="auto"/>
        <w:left w:val="none" w:sz="0" w:space="0" w:color="auto"/>
        <w:bottom w:val="none" w:sz="0" w:space="0" w:color="auto"/>
        <w:right w:val="none" w:sz="0" w:space="0" w:color="auto"/>
      </w:divBdr>
    </w:div>
    <w:div w:id="923804363">
      <w:marLeft w:val="0"/>
      <w:marRight w:val="0"/>
      <w:marTop w:val="0"/>
      <w:marBottom w:val="0"/>
      <w:divBdr>
        <w:top w:val="none" w:sz="0" w:space="0" w:color="auto"/>
        <w:left w:val="none" w:sz="0" w:space="0" w:color="auto"/>
        <w:bottom w:val="none" w:sz="0" w:space="0" w:color="auto"/>
        <w:right w:val="none" w:sz="0" w:space="0" w:color="auto"/>
      </w:divBdr>
    </w:div>
    <w:div w:id="1150747886">
      <w:marLeft w:val="0"/>
      <w:marRight w:val="0"/>
      <w:marTop w:val="0"/>
      <w:marBottom w:val="0"/>
      <w:divBdr>
        <w:top w:val="none" w:sz="0" w:space="0" w:color="auto"/>
        <w:left w:val="none" w:sz="0" w:space="0" w:color="auto"/>
        <w:bottom w:val="none" w:sz="0" w:space="0" w:color="auto"/>
        <w:right w:val="none" w:sz="0" w:space="0" w:color="auto"/>
      </w:divBdr>
    </w:div>
    <w:div w:id="1237548249">
      <w:marLeft w:val="0"/>
      <w:marRight w:val="0"/>
      <w:marTop w:val="0"/>
      <w:marBottom w:val="0"/>
      <w:divBdr>
        <w:top w:val="none" w:sz="0" w:space="0" w:color="auto"/>
        <w:left w:val="none" w:sz="0" w:space="0" w:color="auto"/>
        <w:bottom w:val="none" w:sz="0" w:space="0" w:color="auto"/>
        <w:right w:val="none" w:sz="0" w:space="0" w:color="auto"/>
      </w:divBdr>
    </w:div>
    <w:div w:id="1269115616">
      <w:marLeft w:val="0"/>
      <w:marRight w:val="0"/>
      <w:marTop w:val="0"/>
      <w:marBottom w:val="0"/>
      <w:divBdr>
        <w:top w:val="none" w:sz="0" w:space="0" w:color="auto"/>
        <w:left w:val="none" w:sz="0" w:space="0" w:color="auto"/>
        <w:bottom w:val="none" w:sz="0" w:space="0" w:color="auto"/>
        <w:right w:val="none" w:sz="0" w:space="0" w:color="auto"/>
      </w:divBdr>
    </w:div>
    <w:div w:id="1278826914">
      <w:marLeft w:val="0"/>
      <w:marRight w:val="0"/>
      <w:marTop w:val="0"/>
      <w:marBottom w:val="0"/>
      <w:divBdr>
        <w:top w:val="none" w:sz="0" w:space="0" w:color="auto"/>
        <w:left w:val="none" w:sz="0" w:space="0" w:color="auto"/>
        <w:bottom w:val="none" w:sz="0" w:space="0" w:color="auto"/>
        <w:right w:val="none" w:sz="0" w:space="0" w:color="auto"/>
      </w:divBdr>
    </w:div>
    <w:div w:id="1325939735">
      <w:marLeft w:val="0"/>
      <w:marRight w:val="0"/>
      <w:marTop w:val="0"/>
      <w:marBottom w:val="0"/>
      <w:divBdr>
        <w:top w:val="none" w:sz="0" w:space="0" w:color="auto"/>
        <w:left w:val="none" w:sz="0" w:space="0" w:color="auto"/>
        <w:bottom w:val="none" w:sz="0" w:space="0" w:color="auto"/>
        <w:right w:val="none" w:sz="0" w:space="0" w:color="auto"/>
      </w:divBdr>
    </w:div>
    <w:div w:id="1373577102">
      <w:marLeft w:val="0"/>
      <w:marRight w:val="0"/>
      <w:marTop w:val="0"/>
      <w:marBottom w:val="0"/>
      <w:divBdr>
        <w:top w:val="none" w:sz="0" w:space="0" w:color="auto"/>
        <w:left w:val="none" w:sz="0" w:space="0" w:color="auto"/>
        <w:bottom w:val="none" w:sz="0" w:space="0" w:color="auto"/>
        <w:right w:val="none" w:sz="0" w:space="0" w:color="auto"/>
      </w:divBdr>
    </w:div>
    <w:div w:id="1373920442">
      <w:marLeft w:val="0"/>
      <w:marRight w:val="0"/>
      <w:marTop w:val="0"/>
      <w:marBottom w:val="0"/>
      <w:divBdr>
        <w:top w:val="none" w:sz="0" w:space="0" w:color="auto"/>
        <w:left w:val="none" w:sz="0" w:space="0" w:color="auto"/>
        <w:bottom w:val="none" w:sz="0" w:space="0" w:color="auto"/>
        <w:right w:val="none" w:sz="0" w:space="0" w:color="auto"/>
      </w:divBdr>
    </w:div>
    <w:div w:id="1390960228">
      <w:marLeft w:val="0"/>
      <w:marRight w:val="0"/>
      <w:marTop w:val="0"/>
      <w:marBottom w:val="0"/>
      <w:divBdr>
        <w:top w:val="none" w:sz="0" w:space="0" w:color="auto"/>
        <w:left w:val="none" w:sz="0" w:space="0" w:color="auto"/>
        <w:bottom w:val="none" w:sz="0" w:space="0" w:color="auto"/>
        <w:right w:val="none" w:sz="0" w:space="0" w:color="auto"/>
      </w:divBdr>
    </w:div>
    <w:div w:id="1452361971">
      <w:marLeft w:val="0"/>
      <w:marRight w:val="0"/>
      <w:marTop w:val="0"/>
      <w:marBottom w:val="0"/>
      <w:divBdr>
        <w:top w:val="none" w:sz="0" w:space="0" w:color="auto"/>
        <w:left w:val="none" w:sz="0" w:space="0" w:color="auto"/>
        <w:bottom w:val="none" w:sz="0" w:space="0" w:color="auto"/>
        <w:right w:val="none" w:sz="0" w:space="0" w:color="auto"/>
      </w:divBdr>
    </w:div>
    <w:div w:id="1457487063">
      <w:marLeft w:val="0"/>
      <w:marRight w:val="0"/>
      <w:marTop w:val="0"/>
      <w:marBottom w:val="0"/>
      <w:divBdr>
        <w:top w:val="none" w:sz="0" w:space="0" w:color="auto"/>
        <w:left w:val="none" w:sz="0" w:space="0" w:color="auto"/>
        <w:bottom w:val="none" w:sz="0" w:space="0" w:color="auto"/>
        <w:right w:val="none" w:sz="0" w:space="0" w:color="auto"/>
      </w:divBdr>
    </w:div>
    <w:div w:id="1476141035">
      <w:marLeft w:val="0"/>
      <w:marRight w:val="0"/>
      <w:marTop w:val="0"/>
      <w:marBottom w:val="0"/>
      <w:divBdr>
        <w:top w:val="none" w:sz="0" w:space="0" w:color="auto"/>
        <w:left w:val="none" w:sz="0" w:space="0" w:color="auto"/>
        <w:bottom w:val="none" w:sz="0" w:space="0" w:color="auto"/>
        <w:right w:val="none" w:sz="0" w:space="0" w:color="auto"/>
      </w:divBdr>
    </w:div>
    <w:div w:id="1499034155">
      <w:marLeft w:val="0"/>
      <w:marRight w:val="0"/>
      <w:marTop w:val="0"/>
      <w:marBottom w:val="0"/>
      <w:divBdr>
        <w:top w:val="none" w:sz="0" w:space="0" w:color="auto"/>
        <w:left w:val="none" w:sz="0" w:space="0" w:color="auto"/>
        <w:bottom w:val="none" w:sz="0" w:space="0" w:color="auto"/>
        <w:right w:val="none" w:sz="0" w:space="0" w:color="auto"/>
      </w:divBdr>
    </w:div>
    <w:div w:id="1526558133">
      <w:marLeft w:val="0"/>
      <w:marRight w:val="0"/>
      <w:marTop w:val="0"/>
      <w:marBottom w:val="0"/>
      <w:divBdr>
        <w:top w:val="none" w:sz="0" w:space="0" w:color="auto"/>
        <w:left w:val="none" w:sz="0" w:space="0" w:color="auto"/>
        <w:bottom w:val="none" w:sz="0" w:space="0" w:color="auto"/>
        <w:right w:val="none" w:sz="0" w:space="0" w:color="auto"/>
      </w:divBdr>
    </w:div>
    <w:div w:id="1555698680">
      <w:marLeft w:val="0"/>
      <w:marRight w:val="0"/>
      <w:marTop w:val="0"/>
      <w:marBottom w:val="0"/>
      <w:divBdr>
        <w:top w:val="none" w:sz="0" w:space="0" w:color="auto"/>
        <w:left w:val="none" w:sz="0" w:space="0" w:color="auto"/>
        <w:bottom w:val="none" w:sz="0" w:space="0" w:color="auto"/>
        <w:right w:val="none" w:sz="0" w:space="0" w:color="auto"/>
      </w:divBdr>
    </w:div>
    <w:div w:id="1568414207">
      <w:marLeft w:val="0"/>
      <w:marRight w:val="0"/>
      <w:marTop w:val="0"/>
      <w:marBottom w:val="0"/>
      <w:divBdr>
        <w:top w:val="none" w:sz="0" w:space="0" w:color="auto"/>
        <w:left w:val="none" w:sz="0" w:space="0" w:color="auto"/>
        <w:bottom w:val="none" w:sz="0" w:space="0" w:color="auto"/>
        <w:right w:val="none" w:sz="0" w:space="0" w:color="auto"/>
      </w:divBdr>
    </w:div>
    <w:div w:id="1611550169">
      <w:marLeft w:val="0"/>
      <w:marRight w:val="0"/>
      <w:marTop w:val="0"/>
      <w:marBottom w:val="0"/>
      <w:divBdr>
        <w:top w:val="none" w:sz="0" w:space="0" w:color="auto"/>
        <w:left w:val="none" w:sz="0" w:space="0" w:color="auto"/>
        <w:bottom w:val="none" w:sz="0" w:space="0" w:color="auto"/>
        <w:right w:val="none" w:sz="0" w:space="0" w:color="auto"/>
      </w:divBdr>
    </w:div>
    <w:div w:id="1630163825">
      <w:marLeft w:val="0"/>
      <w:marRight w:val="0"/>
      <w:marTop w:val="0"/>
      <w:marBottom w:val="0"/>
      <w:divBdr>
        <w:top w:val="none" w:sz="0" w:space="0" w:color="auto"/>
        <w:left w:val="none" w:sz="0" w:space="0" w:color="auto"/>
        <w:bottom w:val="none" w:sz="0" w:space="0" w:color="auto"/>
        <w:right w:val="none" w:sz="0" w:space="0" w:color="auto"/>
      </w:divBdr>
    </w:div>
    <w:div w:id="1731616681">
      <w:marLeft w:val="0"/>
      <w:marRight w:val="0"/>
      <w:marTop w:val="0"/>
      <w:marBottom w:val="0"/>
      <w:divBdr>
        <w:top w:val="none" w:sz="0" w:space="0" w:color="auto"/>
        <w:left w:val="none" w:sz="0" w:space="0" w:color="auto"/>
        <w:bottom w:val="none" w:sz="0" w:space="0" w:color="auto"/>
        <w:right w:val="none" w:sz="0" w:space="0" w:color="auto"/>
      </w:divBdr>
    </w:div>
    <w:div w:id="1768233541">
      <w:marLeft w:val="0"/>
      <w:marRight w:val="0"/>
      <w:marTop w:val="0"/>
      <w:marBottom w:val="0"/>
      <w:divBdr>
        <w:top w:val="none" w:sz="0" w:space="0" w:color="auto"/>
        <w:left w:val="none" w:sz="0" w:space="0" w:color="auto"/>
        <w:bottom w:val="none" w:sz="0" w:space="0" w:color="auto"/>
        <w:right w:val="none" w:sz="0" w:space="0" w:color="auto"/>
      </w:divBdr>
    </w:div>
    <w:div w:id="1774663303">
      <w:marLeft w:val="0"/>
      <w:marRight w:val="0"/>
      <w:marTop w:val="0"/>
      <w:marBottom w:val="0"/>
      <w:divBdr>
        <w:top w:val="none" w:sz="0" w:space="0" w:color="auto"/>
        <w:left w:val="none" w:sz="0" w:space="0" w:color="auto"/>
        <w:bottom w:val="none" w:sz="0" w:space="0" w:color="auto"/>
        <w:right w:val="none" w:sz="0" w:space="0" w:color="auto"/>
      </w:divBdr>
    </w:div>
    <w:div w:id="1861358998">
      <w:marLeft w:val="0"/>
      <w:marRight w:val="0"/>
      <w:marTop w:val="0"/>
      <w:marBottom w:val="0"/>
      <w:divBdr>
        <w:top w:val="none" w:sz="0" w:space="0" w:color="auto"/>
        <w:left w:val="none" w:sz="0" w:space="0" w:color="auto"/>
        <w:bottom w:val="none" w:sz="0" w:space="0" w:color="auto"/>
        <w:right w:val="none" w:sz="0" w:space="0" w:color="auto"/>
      </w:divBdr>
    </w:div>
    <w:div w:id="1908690162">
      <w:marLeft w:val="0"/>
      <w:marRight w:val="0"/>
      <w:marTop w:val="0"/>
      <w:marBottom w:val="0"/>
      <w:divBdr>
        <w:top w:val="none" w:sz="0" w:space="0" w:color="auto"/>
        <w:left w:val="none" w:sz="0" w:space="0" w:color="auto"/>
        <w:bottom w:val="none" w:sz="0" w:space="0" w:color="auto"/>
        <w:right w:val="none" w:sz="0" w:space="0" w:color="auto"/>
      </w:divBdr>
    </w:div>
    <w:div w:id="2009823238">
      <w:marLeft w:val="0"/>
      <w:marRight w:val="0"/>
      <w:marTop w:val="0"/>
      <w:marBottom w:val="0"/>
      <w:divBdr>
        <w:top w:val="none" w:sz="0" w:space="0" w:color="auto"/>
        <w:left w:val="none" w:sz="0" w:space="0" w:color="auto"/>
        <w:bottom w:val="none" w:sz="0" w:space="0" w:color="auto"/>
        <w:right w:val="none" w:sz="0" w:space="0" w:color="auto"/>
      </w:divBdr>
    </w:div>
    <w:div w:id="2082368275">
      <w:marLeft w:val="0"/>
      <w:marRight w:val="0"/>
      <w:marTop w:val="0"/>
      <w:marBottom w:val="0"/>
      <w:divBdr>
        <w:top w:val="none" w:sz="0" w:space="0" w:color="auto"/>
        <w:left w:val="none" w:sz="0" w:space="0" w:color="auto"/>
        <w:bottom w:val="none" w:sz="0" w:space="0" w:color="auto"/>
        <w:right w:val="none" w:sz="0" w:space="0" w:color="auto"/>
      </w:divBdr>
    </w:div>
    <w:div w:id="21470905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niel\Mis%20documentos\memoristas\documentos%20motorola\Documento_de_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Documento_de_Requisitos.dot</Template>
  <TotalTime>127</TotalTime>
  <Pages>1</Pages>
  <Words>3068</Words>
  <Characters>17489</Characters>
  <Application>Microsoft Office Word</Application>
  <DocSecurity>4</DocSecurity>
  <Lines>145</Lines>
  <Paragraphs>41</Paragraphs>
  <ScaleCrop>false</ScaleCrop>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Nombre del Sistema</dc:subject>
  <dc:creator>Daniel Rodriguez S.</dc:creator>
  <cp:keywords/>
  <dc:description>explicación brevísima de qué es y/o que hace el sistema en Archivo-Propiedades-Resumen</dc:description>
  <cp:lastModifiedBy>Usuario invitado</cp:lastModifiedBy>
  <cp:revision>375</cp:revision>
  <cp:lastPrinted>1995-11-22T11:41:00Z</cp:lastPrinted>
  <dcterms:created xsi:type="dcterms:W3CDTF">2025-09-26T09:44:00Z</dcterms:created>
  <dcterms:modified xsi:type="dcterms:W3CDTF">2025-10-04T00:46:00Z</dcterms:modified>
</cp:coreProperties>
</file>